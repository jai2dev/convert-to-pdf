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2AB04" w14:textId="77777777" w:rsidR="006E61F6" w:rsidRPr="002643A3" w:rsidRDefault="006E61F6" w:rsidP="00641241">
      <w:pPr>
        <w:pBdr>
          <w:bottom w:val="single" w:sz="4" w:space="0" w:color="000000"/>
        </w:pBdr>
        <w:rPr>
          <w:rFonts w:ascii="Arial" w:hAnsi="Arial" w:cs="Arial"/>
          <w:b/>
          <w:sz w:val="22"/>
          <w:szCs w:val="22"/>
          <w:u w:val="single"/>
        </w:rPr>
      </w:pPr>
      <w:bookmarkStart w:id="0" w:name="_GoBack"/>
      <w:bookmarkEnd w:id="0"/>
    </w:p>
    <w:p w14:paraId="4957639D" w14:textId="77777777" w:rsidR="006E61F6" w:rsidRPr="002643A3" w:rsidRDefault="006E61F6" w:rsidP="00641241">
      <w:pPr>
        <w:pBdr>
          <w:bottom w:val="single" w:sz="4" w:space="0" w:color="000000"/>
        </w:pBdr>
        <w:rPr>
          <w:rFonts w:ascii="Arial" w:hAnsi="Arial" w:cs="Arial"/>
          <w:b/>
          <w:sz w:val="22"/>
          <w:szCs w:val="22"/>
          <w:u w:val="single"/>
        </w:rPr>
      </w:pPr>
    </w:p>
    <w:p w14:paraId="3895497D" w14:textId="77777777" w:rsidR="006E61F6" w:rsidRPr="002643A3" w:rsidRDefault="006E61F6" w:rsidP="00641241">
      <w:pPr>
        <w:pBdr>
          <w:bottom w:val="single" w:sz="4" w:space="0" w:color="000000"/>
        </w:pBdr>
        <w:rPr>
          <w:rFonts w:ascii="Arial" w:hAnsi="Arial" w:cs="Arial"/>
          <w:b/>
          <w:sz w:val="22"/>
          <w:szCs w:val="22"/>
          <w:u w:val="single"/>
        </w:rPr>
      </w:pPr>
    </w:p>
    <w:p w14:paraId="523116E0" w14:textId="77777777" w:rsidR="00F041C2" w:rsidRPr="002643A3" w:rsidRDefault="00F041C2" w:rsidP="00641241">
      <w:pPr>
        <w:pBdr>
          <w:bottom w:val="single" w:sz="4" w:space="0" w:color="000000"/>
        </w:pBdr>
        <w:rPr>
          <w:rFonts w:ascii="Arial" w:hAnsi="Arial" w:cs="Arial"/>
          <w:b/>
          <w:sz w:val="22"/>
          <w:szCs w:val="22"/>
          <w:u w:val="single"/>
        </w:rPr>
      </w:pPr>
      <w:r w:rsidRPr="002643A3">
        <w:rPr>
          <w:rFonts w:ascii="Arial" w:hAnsi="Arial" w:cs="Arial"/>
          <w:b/>
          <w:sz w:val="22"/>
          <w:szCs w:val="22"/>
          <w:u w:val="single"/>
        </w:rPr>
        <w:t>WAFA ABDUL GANI</w:t>
      </w:r>
    </w:p>
    <w:p w14:paraId="404780BE" w14:textId="77777777" w:rsidR="00F37088" w:rsidRPr="002643A3" w:rsidRDefault="00F37088" w:rsidP="00641241">
      <w:pPr>
        <w:pBdr>
          <w:bottom w:val="single" w:sz="4" w:space="0" w:color="000000"/>
        </w:pBdr>
        <w:rPr>
          <w:rFonts w:ascii="Arial" w:hAnsi="Arial" w:cs="Arial"/>
          <w:b/>
          <w:sz w:val="22"/>
          <w:szCs w:val="22"/>
          <w:u w:val="single"/>
        </w:rPr>
      </w:pPr>
    </w:p>
    <w:p w14:paraId="1222CC0C" w14:textId="77777777" w:rsidR="00F37088" w:rsidRPr="002643A3" w:rsidRDefault="00F37088" w:rsidP="00641241">
      <w:pPr>
        <w:pStyle w:val="ListParagraph"/>
        <w:numPr>
          <w:ilvl w:val="0"/>
          <w:numId w:val="13"/>
        </w:numPr>
        <w:pBdr>
          <w:bottom w:val="single" w:sz="4" w:space="0" w:color="000000"/>
        </w:pBdr>
        <w:rPr>
          <w:rFonts w:ascii="Arial" w:hAnsi="Arial" w:cs="Arial"/>
          <w:sz w:val="22"/>
          <w:szCs w:val="22"/>
        </w:rPr>
      </w:pPr>
      <w:r w:rsidRPr="002643A3">
        <w:rPr>
          <w:rFonts w:ascii="Arial" w:hAnsi="Arial" w:cs="Arial"/>
          <w:sz w:val="22"/>
          <w:szCs w:val="22"/>
        </w:rPr>
        <w:t>Abu Dhabi    M: 00971555445470    E: fromxtoz@gmail.com</w:t>
      </w:r>
    </w:p>
    <w:p w14:paraId="5BFAA5B9" w14:textId="77777777" w:rsidR="00F041C2" w:rsidRPr="002643A3" w:rsidRDefault="00F041C2" w:rsidP="00641241">
      <w:pPr>
        <w:pBdr>
          <w:bottom w:val="single" w:sz="4" w:space="0" w:color="000000"/>
        </w:pBdr>
        <w:rPr>
          <w:rFonts w:ascii="Arial" w:hAnsi="Arial" w:cs="Arial"/>
          <w:b/>
          <w:sz w:val="22"/>
          <w:szCs w:val="22"/>
          <w:u w:val="single"/>
        </w:rPr>
      </w:pPr>
    </w:p>
    <w:p w14:paraId="39B4A158" w14:textId="7BE44378" w:rsidR="00132619" w:rsidRPr="002643A3" w:rsidRDefault="00132619" w:rsidP="00641241">
      <w:pPr>
        <w:pBdr>
          <w:bottom w:val="single" w:sz="4" w:space="0" w:color="000000"/>
        </w:pBdr>
        <w:rPr>
          <w:rFonts w:ascii="Arial" w:hAnsi="Arial" w:cs="Arial"/>
          <w:sz w:val="22"/>
          <w:szCs w:val="22"/>
        </w:rPr>
      </w:pPr>
      <w:r w:rsidRPr="002643A3">
        <w:rPr>
          <w:rFonts w:ascii="Arial" w:hAnsi="Arial" w:cs="Arial"/>
          <w:sz w:val="22"/>
          <w:szCs w:val="22"/>
        </w:rPr>
        <w:t xml:space="preserve">A </w:t>
      </w:r>
      <w:r w:rsidR="0016751D">
        <w:rPr>
          <w:rFonts w:ascii="Arial" w:hAnsi="Arial" w:cs="Arial"/>
          <w:sz w:val="22"/>
          <w:szCs w:val="22"/>
        </w:rPr>
        <w:t xml:space="preserve">HR and </w:t>
      </w:r>
      <w:r w:rsidRPr="002643A3">
        <w:rPr>
          <w:rFonts w:ascii="Arial" w:hAnsi="Arial" w:cs="Arial"/>
          <w:sz w:val="22"/>
          <w:szCs w:val="22"/>
        </w:rPr>
        <w:t xml:space="preserve">Recruitment professional with 5+years of hands on experience in HR </w:t>
      </w:r>
      <w:r w:rsidR="0016751D">
        <w:rPr>
          <w:rFonts w:ascii="Arial" w:hAnsi="Arial" w:cs="Arial"/>
          <w:sz w:val="22"/>
          <w:szCs w:val="22"/>
        </w:rPr>
        <w:t xml:space="preserve">related functions and recruitment after that </w:t>
      </w:r>
      <w:r w:rsidRPr="002643A3">
        <w:rPr>
          <w:rFonts w:ascii="Arial" w:hAnsi="Arial" w:cs="Arial"/>
          <w:sz w:val="22"/>
          <w:szCs w:val="22"/>
        </w:rPr>
        <w:t xml:space="preserve">specializing in end to end </w:t>
      </w:r>
      <w:r w:rsidR="00563406" w:rsidRPr="002643A3">
        <w:rPr>
          <w:rFonts w:ascii="Arial" w:hAnsi="Arial" w:cs="Arial"/>
          <w:sz w:val="22"/>
          <w:szCs w:val="22"/>
        </w:rPr>
        <w:t>recruitment, talent</w:t>
      </w:r>
      <w:r w:rsidRPr="002643A3">
        <w:rPr>
          <w:rFonts w:ascii="Arial" w:hAnsi="Arial" w:cs="Arial"/>
          <w:sz w:val="22"/>
          <w:szCs w:val="22"/>
        </w:rPr>
        <w:t xml:space="preserve"> </w:t>
      </w:r>
      <w:r w:rsidR="00563406" w:rsidRPr="002643A3">
        <w:rPr>
          <w:rFonts w:ascii="Arial" w:hAnsi="Arial" w:cs="Arial"/>
          <w:sz w:val="22"/>
          <w:szCs w:val="22"/>
        </w:rPr>
        <w:t>acquisition, negotiation, business</w:t>
      </w:r>
      <w:r w:rsidRPr="002643A3">
        <w:rPr>
          <w:rStyle w:val="truncate-multiline--last-line-wrapper"/>
          <w:rFonts w:ascii="Arial" w:hAnsi="Arial" w:cs="Arial"/>
          <w:sz w:val="22"/>
          <w:szCs w:val="22"/>
          <w:bdr w:val="none" w:sz="0" w:space="0" w:color="auto" w:frame="1"/>
          <w:shd w:val="clear" w:color="auto" w:fill="FFFFFF"/>
        </w:rPr>
        <w:t xml:space="preserve"> </w:t>
      </w:r>
      <w:r w:rsidRPr="002643A3">
        <w:rPr>
          <w:rFonts w:ascii="Arial" w:hAnsi="Arial" w:cs="Arial"/>
          <w:sz w:val="22"/>
          <w:szCs w:val="22"/>
        </w:rPr>
        <w:t>development.</w:t>
      </w:r>
    </w:p>
    <w:p w14:paraId="619E7F77" w14:textId="77777777" w:rsidR="00132619" w:rsidRPr="002643A3" w:rsidRDefault="00132619" w:rsidP="00641241">
      <w:pPr>
        <w:pBdr>
          <w:bottom w:val="single" w:sz="4" w:space="0" w:color="000000"/>
        </w:pBdr>
        <w:rPr>
          <w:rFonts w:ascii="Arial" w:hAnsi="Arial" w:cs="Arial"/>
          <w:sz w:val="22"/>
          <w:szCs w:val="22"/>
        </w:rPr>
      </w:pPr>
    </w:p>
    <w:p w14:paraId="188CD18C" w14:textId="77777777" w:rsidR="00132619" w:rsidRPr="002643A3" w:rsidRDefault="00132619" w:rsidP="00641241">
      <w:pPr>
        <w:pBdr>
          <w:bottom w:val="single" w:sz="4" w:space="0" w:color="000000"/>
        </w:pBdr>
        <w:rPr>
          <w:rFonts w:ascii="Arial" w:hAnsi="Arial" w:cs="Arial"/>
          <w:sz w:val="22"/>
          <w:szCs w:val="22"/>
          <w:u w:val="single"/>
        </w:rPr>
      </w:pPr>
      <w:r w:rsidRPr="002643A3">
        <w:rPr>
          <w:rFonts w:ascii="Arial" w:hAnsi="Arial" w:cs="Arial"/>
          <w:sz w:val="22"/>
          <w:szCs w:val="22"/>
        </w:rPr>
        <w:tab/>
      </w:r>
      <w:r w:rsidRPr="002643A3">
        <w:rPr>
          <w:rFonts w:ascii="Arial" w:hAnsi="Arial" w:cs="Arial"/>
          <w:sz w:val="22"/>
          <w:szCs w:val="22"/>
        </w:rPr>
        <w:tab/>
      </w:r>
      <w:r w:rsidRPr="002643A3">
        <w:rPr>
          <w:rFonts w:ascii="Arial" w:hAnsi="Arial" w:cs="Arial"/>
          <w:sz w:val="22"/>
          <w:szCs w:val="22"/>
        </w:rPr>
        <w:tab/>
      </w:r>
      <w:r w:rsidRPr="002643A3">
        <w:rPr>
          <w:rFonts w:ascii="Arial" w:hAnsi="Arial" w:cs="Arial"/>
          <w:sz w:val="22"/>
          <w:szCs w:val="22"/>
        </w:rPr>
        <w:tab/>
      </w:r>
      <w:r w:rsidRPr="002643A3">
        <w:rPr>
          <w:rFonts w:ascii="Arial" w:hAnsi="Arial" w:cs="Arial"/>
          <w:sz w:val="22"/>
          <w:szCs w:val="22"/>
        </w:rPr>
        <w:tab/>
      </w:r>
      <w:r w:rsidR="002643A3">
        <w:rPr>
          <w:rFonts w:ascii="Arial" w:hAnsi="Arial" w:cs="Arial"/>
          <w:sz w:val="22"/>
          <w:szCs w:val="22"/>
          <w:u w:val="single"/>
        </w:rPr>
        <w:t>COMPETENCIES</w:t>
      </w:r>
    </w:p>
    <w:p w14:paraId="6D4FAF1D" w14:textId="77777777" w:rsidR="00132619" w:rsidRPr="002643A3" w:rsidRDefault="00132619" w:rsidP="00641241">
      <w:pPr>
        <w:pBdr>
          <w:bottom w:val="single" w:sz="4" w:space="0" w:color="000000"/>
        </w:pBdr>
        <w:rPr>
          <w:rFonts w:ascii="Arial" w:hAnsi="Arial" w:cs="Arial"/>
          <w:sz w:val="22"/>
          <w:szCs w:val="22"/>
          <w:u w:val="single"/>
        </w:rPr>
      </w:pPr>
    </w:p>
    <w:p w14:paraId="0A43E177" w14:textId="20C6C122" w:rsidR="0016751D" w:rsidRPr="0016751D" w:rsidRDefault="0016751D" w:rsidP="0016751D">
      <w:pPr>
        <w:pStyle w:val="NoSpacing"/>
        <w:numPr>
          <w:ilvl w:val="0"/>
          <w:numId w:val="13"/>
        </w:numPr>
        <w:rPr>
          <w:rFonts w:ascii="Arial" w:hAnsi="Arial" w:cs="Arial"/>
          <w:sz w:val="22"/>
          <w:szCs w:val="22"/>
        </w:rPr>
      </w:pPr>
      <w:r w:rsidRPr="0016751D">
        <w:rPr>
          <w:rFonts w:ascii="Arial" w:hAnsi="Arial" w:cs="Arial"/>
          <w:sz w:val="22"/>
          <w:szCs w:val="22"/>
        </w:rPr>
        <w:t>Proven work experience as an HR Administrator, </w:t>
      </w:r>
      <w:hyperlink r:id="rId6" w:tgtFrame="_blank" w:history="1">
        <w:r w:rsidRPr="0016751D">
          <w:rPr>
            <w:rFonts w:ascii="Arial" w:hAnsi="Arial" w:cs="Arial"/>
            <w:sz w:val="22"/>
            <w:szCs w:val="22"/>
          </w:rPr>
          <w:t>HR Administrative Assistant</w:t>
        </w:r>
      </w:hyperlink>
      <w:r w:rsidRPr="0016751D">
        <w:rPr>
          <w:rFonts w:ascii="Arial" w:hAnsi="Arial" w:cs="Arial"/>
          <w:sz w:val="22"/>
          <w:szCs w:val="22"/>
        </w:rPr>
        <w:t> or relevant role</w:t>
      </w:r>
    </w:p>
    <w:p w14:paraId="24FDE1C6" w14:textId="0B0642F8" w:rsidR="002643A3" w:rsidRPr="004B513D" w:rsidRDefault="002643A3" w:rsidP="00641241">
      <w:pPr>
        <w:pStyle w:val="ListParagraph"/>
        <w:numPr>
          <w:ilvl w:val="0"/>
          <w:numId w:val="13"/>
        </w:numPr>
        <w:pBdr>
          <w:bottom w:val="single" w:sz="4" w:space="0" w:color="000000"/>
        </w:pBdr>
        <w:rPr>
          <w:rFonts w:ascii="Arial" w:hAnsi="Arial" w:cs="Arial"/>
          <w:sz w:val="22"/>
          <w:szCs w:val="22"/>
        </w:rPr>
      </w:pPr>
      <w:r w:rsidRPr="004B513D">
        <w:rPr>
          <w:rFonts w:ascii="Arial" w:hAnsi="Arial" w:cs="Arial"/>
          <w:sz w:val="22"/>
          <w:szCs w:val="22"/>
        </w:rPr>
        <w:t>Networking</w:t>
      </w:r>
    </w:p>
    <w:p w14:paraId="3ACB34AF" w14:textId="77777777" w:rsidR="00132619" w:rsidRPr="004B513D" w:rsidRDefault="00132619" w:rsidP="00641241">
      <w:pPr>
        <w:pStyle w:val="ListParagraph"/>
        <w:numPr>
          <w:ilvl w:val="0"/>
          <w:numId w:val="13"/>
        </w:numPr>
        <w:pBdr>
          <w:bottom w:val="single" w:sz="4" w:space="0" w:color="000000"/>
        </w:pBdr>
        <w:rPr>
          <w:rFonts w:ascii="Arial" w:hAnsi="Arial" w:cs="Arial"/>
          <w:b/>
          <w:sz w:val="22"/>
          <w:szCs w:val="22"/>
        </w:rPr>
      </w:pPr>
      <w:r w:rsidRPr="004B513D">
        <w:rPr>
          <w:rFonts w:ascii="Arial" w:hAnsi="Arial" w:cs="Arial"/>
          <w:sz w:val="22"/>
          <w:szCs w:val="22"/>
        </w:rPr>
        <w:t>Recruitment and Staffing</w:t>
      </w:r>
    </w:p>
    <w:p w14:paraId="20B0E98E" w14:textId="77777777" w:rsidR="00132619" w:rsidRPr="004B513D" w:rsidRDefault="00132619" w:rsidP="00641241">
      <w:pPr>
        <w:pStyle w:val="ListParagraph"/>
        <w:numPr>
          <w:ilvl w:val="0"/>
          <w:numId w:val="13"/>
        </w:numPr>
        <w:pBdr>
          <w:bottom w:val="single" w:sz="4" w:space="0" w:color="000000"/>
        </w:pBdr>
        <w:rPr>
          <w:rFonts w:ascii="Arial" w:hAnsi="Arial" w:cs="Arial"/>
          <w:b/>
          <w:sz w:val="22"/>
          <w:szCs w:val="22"/>
        </w:rPr>
      </w:pPr>
      <w:r w:rsidRPr="004B513D">
        <w:rPr>
          <w:rFonts w:ascii="Arial" w:hAnsi="Arial" w:cs="Arial"/>
          <w:sz w:val="22"/>
          <w:szCs w:val="22"/>
        </w:rPr>
        <w:t>Benefits Administration</w:t>
      </w:r>
    </w:p>
    <w:p w14:paraId="3DFCA71B" w14:textId="77777777" w:rsidR="00132619" w:rsidRPr="004B513D" w:rsidRDefault="00132619" w:rsidP="00641241">
      <w:pPr>
        <w:pStyle w:val="ListParagraph"/>
        <w:numPr>
          <w:ilvl w:val="0"/>
          <w:numId w:val="13"/>
        </w:numPr>
        <w:pBdr>
          <w:bottom w:val="single" w:sz="4" w:space="0" w:color="000000"/>
        </w:pBdr>
        <w:rPr>
          <w:rFonts w:ascii="Arial" w:hAnsi="Arial" w:cs="Arial"/>
          <w:b/>
          <w:sz w:val="22"/>
          <w:szCs w:val="22"/>
        </w:rPr>
      </w:pPr>
      <w:r w:rsidRPr="004B513D">
        <w:rPr>
          <w:rFonts w:ascii="Arial" w:hAnsi="Arial" w:cs="Arial"/>
          <w:sz w:val="22"/>
          <w:szCs w:val="22"/>
        </w:rPr>
        <w:t>Payroll Administrator</w:t>
      </w:r>
    </w:p>
    <w:p w14:paraId="20A38B54" w14:textId="77777777" w:rsidR="00132619" w:rsidRPr="004B513D" w:rsidRDefault="00132619" w:rsidP="00641241">
      <w:pPr>
        <w:pStyle w:val="ListParagraph"/>
        <w:numPr>
          <w:ilvl w:val="0"/>
          <w:numId w:val="13"/>
        </w:numPr>
        <w:pBdr>
          <w:bottom w:val="single" w:sz="4" w:space="0" w:color="000000"/>
        </w:pBdr>
        <w:rPr>
          <w:rFonts w:ascii="Arial" w:hAnsi="Arial" w:cs="Arial"/>
          <w:b/>
          <w:sz w:val="22"/>
          <w:szCs w:val="22"/>
        </w:rPr>
      </w:pPr>
      <w:r w:rsidRPr="004B513D">
        <w:rPr>
          <w:rFonts w:ascii="Arial" w:hAnsi="Arial" w:cs="Arial"/>
          <w:sz w:val="22"/>
          <w:szCs w:val="22"/>
        </w:rPr>
        <w:t>Interviewing</w:t>
      </w:r>
    </w:p>
    <w:p w14:paraId="3D24EB29" w14:textId="77777777" w:rsidR="00E72A7C" w:rsidRPr="004B513D" w:rsidRDefault="00132619" w:rsidP="004B513D">
      <w:pPr>
        <w:pStyle w:val="ListParagraph"/>
        <w:numPr>
          <w:ilvl w:val="0"/>
          <w:numId w:val="13"/>
        </w:numPr>
        <w:pBdr>
          <w:bottom w:val="single" w:sz="4" w:space="0" w:color="000000"/>
        </w:pBdr>
        <w:rPr>
          <w:rFonts w:ascii="Arial" w:hAnsi="Arial" w:cs="Arial"/>
          <w:b/>
          <w:sz w:val="22"/>
          <w:szCs w:val="22"/>
        </w:rPr>
      </w:pPr>
      <w:r w:rsidRPr="004B513D">
        <w:rPr>
          <w:rFonts w:ascii="Arial" w:hAnsi="Arial" w:cs="Arial"/>
          <w:sz w:val="22"/>
          <w:szCs w:val="22"/>
        </w:rPr>
        <w:t>Interpersonal and Influencing Skills</w:t>
      </w:r>
    </w:p>
    <w:p w14:paraId="4C5E4EF9" w14:textId="77777777" w:rsidR="002643A3" w:rsidRPr="004B513D" w:rsidRDefault="002643A3" w:rsidP="004B513D">
      <w:pPr>
        <w:pStyle w:val="ListParagraph"/>
        <w:numPr>
          <w:ilvl w:val="0"/>
          <w:numId w:val="13"/>
        </w:numPr>
        <w:pBdr>
          <w:bottom w:val="single" w:sz="4" w:space="0" w:color="000000"/>
        </w:pBdr>
        <w:rPr>
          <w:rFonts w:ascii="Arial" w:hAnsi="Arial" w:cs="Arial"/>
          <w:b/>
          <w:sz w:val="22"/>
          <w:szCs w:val="22"/>
        </w:rPr>
      </w:pPr>
      <w:r w:rsidRPr="004B513D">
        <w:rPr>
          <w:rFonts w:ascii="Arial" w:hAnsi="Arial" w:cs="Arial"/>
          <w:sz w:val="22"/>
          <w:szCs w:val="22"/>
        </w:rPr>
        <w:t>Business Development</w:t>
      </w:r>
    </w:p>
    <w:p w14:paraId="59088072" w14:textId="77777777" w:rsidR="00E72A7C" w:rsidRPr="002643A3" w:rsidRDefault="00E72A7C" w:rsidP="004B513D">
      <w:pPr>
        <w:pStyle w:val="NoSpacing"/>
        <w:rPr>
          <w:b/>
        </w:rPr>
      </w:pPr>
    </w:p>
    <w:p w14:paraId="36347506" w14:textId="77777777" w:rsidR="00132619" w:rsidRPr="002643A3" w:rsidRDefault="00132619" w:rsidP="004B513D">
      <w:pPr>
        <w:pStyle w:val="NoSpacing"/>
        <w:rPr>
          <w:b/>
        </w:rPr>
      </w:pPr>
    </w:p>
    <w:p w14:paraId="157A3854" w14:textId="77777777" w:rsidR="00132619" w:rsidRPr="004B513D" w:rsidRDefault="00132619" w:rsidP="004B513D">
      <w:pPr>
        <w:pStyle w:val="NoSpacing"/>
        <w:rPr>
          <w:rFonts w:ascii="Arial" w:hAnsi="Arial" w:cs="Arial"/>
          <w:sz w:val="22"/>
          <w:szCs w:val="22"/>
          <w:u w:val="single"/>
        </w:rPr>
      </w:pPr>
      <w:r w:rsidRPr="004B513D">
        <w:rPr>
          <w:rFonts w:ascii="Arial" w:hAnsi="Arial" w:cs="Arial"/>
          <w:sz w:val="22"/>
          <w:szCs w:val="22"/>
          <w:u w:val="single"/>
        </w:rPr>
        <w:t>WORK HISTORY</w:t>
      </w:r>
    </w:p>
    <w:p w14:paraId="0CCFBD7E" w14:textId="773605C4" w:rsidR="00132619" w:rsidRDefault="00132619" w:rsidP="004B513D">
      <w:pPr>
        <w:pStyle w:val="NoSpacing"/>
      </w:pPr>
    </w:p>
    <w:p w14:paraId="7AA46CDE" w14:textId="45C91CAD" w:rsidR="003B2D51" w:rsidRPr="002643A3" w:rsidRDefault="003B2D51" w:rsidP="003B2D51">
      <w:pPr>
        <w:pStyle w:val="NoSpacing"/>
      </w:pPr>
      <w:r>
        <w:t>Account Manager</w:t>
      </w:r>
    </w:p>
    <w:p w14:paraId="10F16B46" w14:textId="537A85A1" w:rsidR="003B2D51" w:rsidRPr="004B513D" w:rsidRDefault="003B2D51" w:rsidP="003B2D51">
      <w:pPr>
        <w:pStyle w:val="NoSpacing"/>
        <w:rPr>
          <w:u w:val="single"/>
        </w:rPr>
      </w:pPr>
      <w:r>
        <w:rPr>
          <w:u w:val="single"/>
        </w:rPr>
        <w:t>EXPERTS PLUS RECRUITMENT SERVICES</w:t>
      </w:r>
    </w:p>
    <w:p w14:paraId="45056966" w14:textId="5AFBEA97" w:rsidR="003B2D51" w:rsidRPr="002643A3" w:rsidRDefault="000E0230" w:rsidP="003B2D51">
      <w:pPr>
        <w:pStyle w:val="NoSpacing"/>
      </w:pPr>
      <w:r>
        <w:t xml:space="preserve">July 2018 </w:t>
      </w:r>
      <w:r w:rsidR="003B2D51" w:rsidRPr="002643A3">
        <w:t>- Present</w:t>
      </w:r>
    </w:p>
    <w:p w14:paraId="7BA93F59" w14:textId="77777777" w:rsidR="003B2D51" w:rsidRPr="004B513D" w:rsidRDefault="003B2D51" w:rsidP="003B2D51">
      <w:pPr>
        <w:pStyle w:val="NoSpacing"/>
        <w:numPr>
          <w:ilvl w:val="0"/>
          <w:numId w:val="23"/>
        </w:numPr>
        <w:rPr>
          <w:rFonts w:ascii="Arial" w:hAnsi="Arial" w:cs="Arial"/>
        </w:rPr>
      </w:pPr>
      <w:r w:rsidRPr="004B513D">
        <w:rPr>
          <w:rFonts w:ascii="Arial" w:hAnsi="Arial" w:cs="Arial"/>
        </w:rPr>
        <w:t xml:space="preserve">Focus on expanding new business through cultivating existing clients and exploring new markets. </w:t>
      </w:r>
    </w:p>
    <w:p w14:paraId="26F03C9C" w14:textId="77777777" w:rsidR="003B2D51" w:rsidRPr="004B513D" w:rsidRDefault="003B2D51" w:rsidP="003B2D51">
      <w:pPr>
        <w:pStyle w:val="NoSpacing"/>
        <w:numPr>
          <w:ilvl w:val="0"/>
          <w:numId w:val="23"/>
        </w:numPr>
        <w:rPr>
          <w:rFonts w:ascii="Arial" w:hAnsi="Arial" w:cs="Arial"/>
        </w:rPr>
      </w:pPr>
      <w:r w:rsidRPr="004B513D">
        <w:rPr>
          <w:rFonts w:ascii="Arial" w:hAnsi="Arial" w:cs="Arial"/>
        </w:rPr>
        <w:t>Met and exceeded goals for 3 consecutive months by maintaining and creating a consistent pipeline</w:t>
      </w:r>
    </w:p>
    <w:p w14:paraId="6951E923" w14:textId="77777777" w:rsidR="003B2D51" w:rsidRPr="004B513D" w:rsidRDefault="003B2D51" w:rsidP="003B2D51">
      <w:pPr>
        <w:pStyle w:val="NoSpacing"/>
        <w:numPr>
          <w:ilvl w:val="0"/>
          <w:numId w:val="23"/>
        </w:numPr>
        <w:rPr>
          <w:rFonts w:ascii="Arial" w:hAnsi="Arial" w:cs="Arial"/>
        </w:rPr>
      </w:pPr>
      <w:r w:rsidRPr="004B513D">
        <w:rPr>
          <w:rFonts w:ascii="Arial" w:hAnsi="Arial" w:cs="Arial"/>
        </w:rPr>
        <w:t>Closed new business and developed negotiating strategies by coordinating prospects goals and requirements with company objectives and procedures.</w:t>
      </w:r>
    </w:p>
    <w:p w14:paraId="0669D3F6" w14:textId="77777777" w:rsidR="003B2D51" w:rsidRDefault="003B2D51" w:rsidP="003B2D51">
      <w:pPr>
        <w:pStyle w:val="NoSpacing"/>
        <w:numPr>
          <w:ilvl w:val="0"/>
          <w:numId w:val="23"/>
        </w:numPr>
        <w:rPr>
          <w:rFonts w:ascii="Arial" w:hAnsi="Arial" w:cs="Arial"/>
          <w:sz w:val="22"/>
          <w:szCs w:val="22"/>
        </w:rPr>
      </w:pPr>
      <w:r w:rsidRPr="004B513D">
        <w:rPr>
          <w:rFonts w:ascii="Arial" w:hAnsi="Arial" w:cs="Arial"/>
          <w:sz w:val="22"/>
          <w:szCs w:val="22"/>
        </w:rPr>
        <w:t>Generated new business and long-term account opportunities through prospecting and cold-calling, resulting in closed new and recurring business.</w:t>
      </w:r>
    </w:p>
    <w:p w14:paraId="24F53B97" w14:textId="122F28D3" w:rsidR="003B2D51" w:rsidRDefault="003B2D51" w:rsidP="003B2D51">
      <w:pPr>
        <w:pStyle w:val="NoSpacing"/>
        <w:numPr>
          <w:ilvl w:val="0"/>
          <w:numId w:val="23"/>
        </w:numPr>
        <w:rPr>
          <w:rFonts w:ascii="Arial" w:hAnsi="Arial" w:cs="Arial"/>
          <w:sz w:val="22"/>
          <w:szCs w:val="22"/>
        </w:rPr>
      </w:pPr>
      <w:r w:rsidRPr="004B513D">
        <w:rPr>
          <w:rFonts w:ascii="Arial" w:hAnsi="Arial" w:cs="Arial"/>
          <w:sz w:val="22"/>
          <w:szCs w:val="22"/>
        </w:rPr>
        <w:t>Responsibilities included retaining existing clients, as well as developed a solid pipeline of customers through prospecting, networking and referrals and cold calling</w:t>
      </w:r>
    </w:p>
    <w:p w14:paraId="6EFBE4AC" w14:textId="77777777" w:rsidR="003B2D51" w:rsidRDefault="003B2D51" w:rsidP="003B2D51">
      <w:pPr>
        <w:pStyle w:val="NoSpacing"/>
        <w:numPr>
          <w:ilvl w:val="0"/>
          <w:numId w:val="23"/>
        </w:numPr>
        <w:rPr>
          <w:rFonts w:ascii="Arial" w:hAnsi="Arial" w:cs="Arial"/>
          <w:sz w:val="22"/>
          <w:szCs w:val="22"/>
        </w:rPr>
      </w:pPr>
      <w:r w:rsidRPr="003B4C02">
        <w:rPr>
          <w:rFonts w:ascii="Arial" w:hAnsi="Arial" w:cs="Arial"/>
          <w:sz w:val="22"/>
          <w:szCs w:val="22"/>
        </w:rPr>
        <w:t>Provided a customized solution to align with their recruiting/staffing needs. As well as helped become a strategic partner to help them with their business as it was growing.</w:t>
      </w:r>
    </w:p>
    <w:p w14:paraId="50808C00" w14:textId="77777777" w:rsidR="003B2D51" w:rsidRDefault="003B2D51" w:rsidP="003B2D51">
      <w:pPr>
        <w:pStyle w:val="NoSpacing"/>
        <w:numPr>
          <w:ilvl w:val="0"/>
          <w:numId w:val="23"/>
        </w:numPr>
        <w:rPr>
          <w:rFonts w:ascii="Arial" w:hAnsi="Arial" w:cs="Arial"/>
          <w:sz w:val="22"/>
          <w:szCs w:val="22"/>
        </w:rPr>
      </w:pPr>
      <w:r w:rsidRPr="004B513D">
        <w:rPr>
          <w:rFonts w:ascii="Arial" w:hAnsi="Arial" w:cs="Arial"/>
          <w:sz w:val="22"/>
          <w:szCs w:val="22"/>
        </w:rPr>
        <w:t>Prospected for new clients, scheduled phone meetings with CEO's, HR directors and Managers and provide them online demonstrations of products and services.</w:t>
      </w:r>
    </w:p>
    <w:p w14:paraId="6E88369F" w14:textId="77777777" w:rsidR="003B2D51" w:rsidRPr="002643A3" w:rsidRDefault="003B2D51" w:rsidP="004B513D">
      <w:pPr>
        <w:pStyle w:val="NoSpacing"/>
      </w:pPr>
    </w:p>
    <w:p w14:paraId="18A54F7C" w14:textId="77777777" w:rsidR="00061EF9" w:rsidRPr="002643A3" w:rsidRDefault="00061EF9" w:rsidP="004B513D">
      <w:pPr>
        <w:pStyle w:val="NoSpacing"/>
      </w:pPr>
      <w:r w:rsidRPr="002643A3">
        <w:t>Business Development Associate</w:t>
      </w:r>
    </w:p>
    <w:p w14:paraId="18E7112E" w14:textId="77777777" w:rsidR="00061EF9" w:rsidRPr="004B513D" w:rsidRDefault="00061EF9" w:rsidP="004B513D">
      <w:pPr>
        <w:pStyle w:val="NoSpacing"/>
        <w:rPr>
          <w:u w:val="single"/>
        </w:rPr>
      </w:pPr>
      <w:r w:rsidRPr="004B513D">
        <w:rPr>
          <w:u w:val="single"/>
        </w:rPr>
        <w:t>CROWE HORWATH MAK</w:t>
      </w:r>
      <w:r w:rsidR="00641241" w:rsidRPr="004B513D">
        <w:rPr>
          <w:u w:val="single"/>
        </w:rPr>
        <w:t xml:space="preserve"> EXECUTIVE SEARCH</w:t>
      </w:r>
    </w:p>
    <w:p w14:paraId="738ACFF9" w14:textId="623D9479" w:rsidR="003B4C02" w:rsidRPr="002643A3" w:rsidRDefault="003B4C02" w:rsidP="004B513D">
      <w:pPr>
        <w:pStyle w:val="NoSpacing"/>
      </w:pPr>
      <w:r w:rsidRPr="002643A3">
        <w:t xml:space="preserve">Nov 2017 </w:t>
      </w:r>
      <w:r w:rsidR="003B2D51">
        <w:t>–</w:t>
      </w:r>
      <w:r w:rsidRPr="002643A3">
        <w:t xml:space="preserve"> </w:t>
      </w:r>
      <w:r w:rsidR="003B2D51">
        <w:t>June 2018</w:t>
      </w:r>
    </w:p>
    <w:p w14:paraId="2F59817D" w14:textId="77777777" w:rsidR="00061EF9" w:rsidRPr="002643A3" w:rsidRDefault="00061EF9" w:rsidP="004B513D">
      <w:pPr>
        <w:pStyle w:val="NoSpacing"/>
      </w:pPr>
    </w:p>
    <w:p w14:paraId="17C95FF8" w14:textId="77777777" w:rsidR="00061EF9" w:rsidRPr="004B513D" w:rsidRDefault="00061EF9" w:rsidP="004B513D">
      <w:pPr>
        <w:pStyle w:val="NoSpacing"/>
        <w:numPr>
          <w:ilvl w:val="0"/>
          <w:numId w:val="23"/>
        </w:numPr>
        <w:rPr>
          <w:rFonts w:ascii="Arial" w:hAnsi="Arial" w:cs="Arial"/>
        </w:rPr>
      </w:pPr>
      <w:r w:rsidRPr="004B513D">
        <w:rPr>
          <w:rFonts w:ascii="Arial" w:hAnsi="Arial" w:cs="Arial"/>
        </w:rPr>
        <w:lastRenderedPageBreak/>
        <w:t xml:space="preserve">Focus on expanding new business through cultivating existing clients and exploring new markets. </w:t>
      </w:r>
    </w:p>
    <w:p w14:paraId="2373727B" w14:textId="7FB6FB41" w:rsidR="00061EF9" w:rsidRPr="004B513D" w:rsidRDefault="00061EF9" w:rsidP="004B513D">
      <w:pPr>
        <w:pStyle w:val="NoSpacing"/>
        <w:numPr>
          <w:ilvl w:val="0"/>
          <w:numId w:val="23"/>
        </w:numPr>
        <w:rPr>
          <w:rFonts w:ascii="Arial" w:hAnsi="Arial" w:cs="Arial"/>
        </w:rPr>
      </w:pPr>
      <w:r w:rsidRPr="004B513D">
        <w:rPr>
          <w:rFonts w:ascii="Arial" w:hAnsi="Arial" w:cs="Arial"/>
        </w:rPr>
        <w:t>Met and exceeded goals by maintaining and creating a consistent pipeline</w:t>
      </w:r>
    </w:p>
    <w:p w14:paraId="1EFB93CE" w14:textId="77777777" w:rsidR="00061EF9" w:rsidRPr="004B513D" w:rsidRDefault="00061EF9" w:rsidP="004B513D">
      <w:pPr>
        <w:pStyle w:val="NoSpacing"/>
        <w:numPr>
          <w:ilvl w:val="0"/>
          <w:numId w:val="23"/>
        </w:numPr>
        <w:rPr>
          <w:rFonts w:ascii="Arial" w:hAnsi="Arial" w:cs="Arial"/>
        </w:rPr>
      </w:pPr>
      <w:r w:rsidRPr="004B513D">
        <w:rPr>
          <w:rFonts w:ascii="Arial" w:hAnsi="Arial" w:cs="Arial"/>
        </w:rPr>
        <w:t>Closed new business and developed negotiating strategies by coordinating prospects goals and requirements with company objectives and procedures.</w:t>
      </w:r>
    </w:p>
    <w:p w14:paraId="34620560" w14:textId="77777777" w:rsidR="00061EF9" w:rsidRDefault="00061EF9" w:rsidP="004B513D">
      <w:pPr>
        <w:pStyle w:val="NoSpacing"/>
        <w:numPr>
          <w:ilvl w:val="0"/>
          <w:numId w:val="23"/>
        </w:numPr>
        <w:rPr>
          <w:rFonts w:ascii="Arial" w:hAnsi="Arial" w:cs="Arial"/>
          <w:sz w:val="22"/>
          <w:szCs w:val="22"/>
        </w:rPr>
      </w:pPr>
      <w:r w:rsidRPr="004B513D">
        <w:rPr>
          <w:rFonts w:ascii="Arial" w:hAnsi="Arial" w:cs="Arial"/>
          <w:sz w:val="22"/>
          <w:szCs w:val="22"/>
        </w:rPr>
        <w:t>Generated new business and long-term account opportunities through prospecting and cold-calling, resulting in closed new and recurring business.</w:t>
      </w:r>
    </w:p>
    <w:p w14:paraId="2F750EEA" w14:textId="0559153A" w:rsidR="004B513D" w:rsidRDefault="003B4C02" w:rsidP="004B513D">
      <w:pPr>
        <w:pStyle w:val="NoSpacing"/>
        <w:numPr>
          <w:ilvl w:val="0"/>
          <w:numId w:val="23"/>
        </w:numPr>
        <w:rPr>
          <w:rFonts w:ascii="Arial" w:hAnsi="Arial" w:cs="Arial"/>
          <w:sz w:val="22"/>
          <w:szCs w:val="22"/>
        </w:rPr>
      </w:pPr>
      <w:r w:rsidRPr="004B513D">
        <w:rPr>
          <w:rFonts w:ascii="Arial" w:hAnsi="Arial" w:cs="Arial"/>
          <w:sz w:val="22"/>
          <w:szCs w:val="22"/>
        </w:rPr>
        <w:t>Responsibilities included retaining existing clients, as well as developed a solid pipeline of customers through prospecting, networking and referrals and cold calling</w:t>
      </w:r>
      <w:r w:rsidR="006A2782">
        <w:rPr>
          <w:rFonts w:ascii="Arial" w:hAnsi="Arial" w:cs="Arial"/>
          <w:sz w:val="22"/>
          <w:szCs w:val="22"/>
        </w:rPr>
        <w:t>.</w:t>
      </w:r>
    </w:p>
    <w:p w14:paraId="38C9F515" w14:textId="77777777" w:rsidR="003B4C02" w:rsidRDefault="003B4C02" w:rsidP="004B513D">
      <w:pPr>
        <w:pStyle w:val="NoSpacing"/>
        <w:numPr>
          <w:ilvl w:val="0"/>
          <w:numId w:val="23"/>
        </w:numPr>
        <w:rPr>
          <w:rFonts w:ascii="Arial" w:hAnsi="Arial" w:cs="Arial"/>
          <w:sz w:val="22"/>
          <w:szCs w:val="22"/>
        </w:rPr>
      </w:pPr>
      <w:r w:rsidRPr="003B4C02">
        <w:rPr>
          <w:rFonts w:ascii="Arial" w:hAnsi="Arial" w:cs="Arial"/>
          <w:sz w:val="22"/>
          <w:szCs w:val="22"/>
        </w:rPr>
        <w:t>Provided a customized solution to align with their recruiting/staffing needs. As well as helped become a strategic partner to help them with their business as it was growing.</w:t>
      </w:r>
    </w:p>
    <w:p w14:paraId="36CC0ACF" w14:textId="77777777" w:rsidR="003B4C02" w:rsidRDefault="003B4C02" w:rsidP="004B513D">
      <w:pPr>
        <w:pStyle w:val="NoSpacing"/>
        <w:numPr>
          <w:ilvl w:val="0"/>
          <w:numId w:val="23"/>
        </w:numPr>
        <w:rPr>
          <w:rFonts w:ascii="Arial" w:hAnsi="Arial" w:cs="Arial"/>
          <w:sz w:val="22"/>
          <w:szCs w:val="22"/>
        </w:rPr>
      </w:pPr>
      <w:r w:rsidRPr="004B513D">
        <w:rPr>
          <w:rFonts w:ascii="Arial" w:hAnsi="Arial" w:cs="Arial"/>
          <w:sz w:val="22"/>
          <w:szCs w:val="22"/>
        </w:rPr>
        <w:t>Prospected for new clients, scheduled phone meetings with CEO's, HR directors and Managers and provide them online demonstrations of products and services.</w:t>
      </w:r>
    </w:p>
    <w:p w14:paraId="1BD69802" w14:textId="77777777" w:rsidR="004B513D" w:rsidRDefault="004B513D" w:rsidP="004B513D">
      <w:pPr>
        <w:pStyle w:val="NoSpacing"/>
        <w:rPr>
          <w:rFonts w:ascii="Arial" w:hAnsi="Arial" w:cs="Arial"/>
          <w:sz w:val="22"/>
          <w:szCs w:val="22"/>
        </w:rPr>
      </w:pPr>
    </w:p>
    <w:p w14:paraId="58883024" w14:textId="77777777" w:rsidR="004B513D" w:rsidRPr="004B513D" w:rsidRDefault="004B513D" w:rsidP="004B513D">
      <w:pPr>
        <w:pStyle w:val="NoSpacing"/>
        <w:rPr>
          <w:rFonts w:ascii="Arial" w:hAnsi="Arial" w:cs="Arial"/>
          <w:sz w:val="22"/>
          <w:szCs w:val="22"/>
        </w:rPr>
      </w:pPr>
    </w:p>
    <w:p w14:paraId="7BABC89D" w14:textId="15A53147" w:rsidR="00132619" w:rsidRPr="004B513D" w:rsidRDefault="003B4C02" w:rsidP="004B513D">
      <w:pPr>
        <w:pStyle w:val="NoSpacing"/>
        <w:rPr>
          <w:rFonts w:ascii="Arial" w:hAnsi="Arial" w:cs="Arial"/>
          <w:sz w:val="22"/>
          <w:szCs w:val="22"/>
        </w:rPr>
      </w:pPr>
      <w:r w:rsidRPr="004B513D">
        <w:rPr>
          <w:rFonts w:ascii="Arial" w:hAnsi="Arial" w:cs="Arial"/>
          <w:sz w:val="22"/>
          <w:szCs w:val="22"/>
        </w:rPr>
        <w:t xml:space="preserve">Recruitment </w:t>
      </w:r>
      <w:r w:rsidR="00132619" w:rsidRPr="004B513D">
        <w:rPr>
          <w:rFonts w:ascii="Arial" w:hAnsi="Arial" w:cs="Arial"/>
          <w:sz w:val="22"/>
          <w:szCs w:val="22"/>
        </w:rPr>
        <w:t xml:space="preserve">Business </w:t>
      </w:r>
      <w:r w:rsidR="00061EF9" w:rsidRPr="004B513D">
        <w:rPr>
          <w:rFonts w:ascii="Arial" w:hAnsi="Arial" w:cs="Arial"/>
          <w:sz w:val="22"/>
          <w:szCs w:val="22"/>
        </w:rPr>
        <w:t>Development Executive</w:t>
      </w:r>
      <w:r w:rsidR="00132619" w:rsidRPr="004B513D">
        <w:rPr>
          <w:rFonts w:ascii="Arial" w:hAnsi="Arial" w:cs="Arial"/>
          <w:sz w:val="22"/>
          <w:szCs w:val="22"/>
        </w:rPr>
        <w:t xml:space="preserve"> </w:t>
      </w:r>
      <w:r w:rsidR="003B2D51">
        <w:rPr>
          <w:rFonts w:ascii="Arial" w:hAnsi="Arial" w:cs="Arial"/>
          <w:sz w:val="22"/>
          <w:szCs w:val="22"/>
        </w:rPr>
        <w:t xml:space="preserve">Free Lance Work from Home </w:t>
      </w:r>
      <w:r w:rsidR="00132619" w:rsidRPr="004B513D">
        <w:rPr>
          <w:rFonts w:ascii="Arial" w:hAnsi="Arial" w:cs="Arial"/>
          <w:sz w:val="22"/>
          <w:szCs w:val="22"/>
        </w:rPr>
        <w:t xml:space="preserve">February 2017 to </w:t>
      </w:r>
      <w:r w:rsidR="00061EF9" w:rsidRPr="004B513D">
        <w:rPr>
          <w:rFonts w:ascii="Arial" w:hAnsi="Arial" w:cs="Arial"/>
          <w:sz w:val="22"/>
          <w:szCs w:val="22"/>
        </w:rPr>
        <w:t>September 2017</w:t>
      </w:r>
    </w:p>
    <w:p w14:paraId="083C32B0" w14:textId="77777777" w:rsidR="00DB6BD9" w:rsidRPr="004B513D" w:rsidRDefault="003A78C0" w:rsidP="004B513D">
      <w:pPr>
        <w:pStyle w:val="NoSpacing"/>
        <w:rPr>
          <w:rFonts w:ascii="Arial" w:hAnsi="Arial" w:cs="Arial"/>
          <w:sz w:val="22"/>
          <w:szCs w:val="22"/>
          <w:u w:val="single"/>
        </w:rPr>
      </w:pPr>
      <w:r w:rsidRPr="004B513D">
        <w:rPr>
          <w:rFonts w:ascii="Arial" w:hAnsi="Arial" w:cs="Arial"/>
          <w:sz w:val="22"/>
          <w:szCs w:val="22"/>
          <w:u w:val="single"/>
        </w:rPr>
        <w:t>IRIS EXECUTIVES</w:t>
      </w:r>
      <w:r w:rsidR="002643A3" w:rsidRPr="004B513D">
        <w:rPr>
          <w:rFonts w:ascii="Arial" w:hAnsi="Arial" w:cs="Arial"/>
          <w:sz w:val="22"/>
          <w:szCs w:val="22"/>
          <w:u w:val="single"/>
        </w:rPr>
        <w:t xml:space="preserve"> RECRUITMENT CONSULTANCY</w:t>
      </w:r>
    </w:p>
    <w:p w14:paraId="087142F6" w14:textId="77777777" w:rsidR="008D5A2C" w:rsidRPr="004B513D" w:rsidRDefault="008D5A2C" w:rsidP="004B513D">
      <w:pPr>
        <w:pStyle w:val="NoSpacing"/>
        <w:rPr>
          <w:rFonts w:ascii="Arial" w:hAnsi="Arial" w:cs="Arial"/>
          <w:sz w:val="22"/>
          <w:szCs w:val="22"/>
        </w:rPr>
      </w:pPr>
    </w:p>
    <w:p w14:paraId="7C22939B" w14:textId="77777777" w:rsidR="00F041C2" w:rsidRPr="004B513D" w:rsidRDefault="00C4767C" w:rsidP="004B513D">
      <w:pPr>
        <w:pStyle w:val="NoSpacing"/>
        <w:rPr>
          <w:rFonts w:ascii="Arial" w:hAnsi="Arial" w:cs="Arial"/>
          <w:sz w:val="22"/>
          <w:szCs w:val="22"/>
        </w:rPr>
      </w:pPr>
      <w:r w:rsidRPr="004B513D">
        <w:rPr>
          <w:rFonts w:ascii="Arial" w:hAnsi="Arial" w:cs="Arial"/>
          <w:sz w:val="22"/>
          <w:szCs w:val="22"/>
        </w:rPr>
        <w:t xml:space="preserve">Generating new leads and </w:t>
      </w:r>
      <w:r w:rsidR="00563406" w:rsidRPr="004B513D">
        <w:rPr>
          <w:rFonts w:ascii="Arial" w:hAnsi="Arial" w:cs="Arial"/>
          <w:sz w:val="22"/>
          <w:szCs w:val="22"/>
        </w:rPr>
        <w:t>contacts, pitch</w:t>
      </w:r>
      <w:r w:rsidRPr="004B513D">
        <w:rPr>
          <w:rFonts w:ascii="Arial" w:hAnsi="Arial" w:cs="Arial"/>
          <w:sz w:val="22"/>
          <w:szCs w:val="22"/>
        </w:rPr>
        <w:t xml:space="preserve"> the services to new </w:t>
      </w:r>
      <w:r w:rsidR="00563406" w:rsidRPr="004B513D">
        <w:rPr>
          <w:rFonts w:ascii="Arial" w:hAnsi="Arial" w:cs="Arial"/>
          <w:sz w:val="22"/>
          <w:szCs w:val="22"/>
        </w:rPr>
        <w:t>clients, planning</w:t>
      </w:r>
      <w:r w:rsidRPr="004B513D">
        <w:rPr>
          <w:rFonts w:ascii="Arial" w:hAnsi="Arial" w:cs="Arial"/>
          <w:sz w:val="22"/>
          <w:szCs w:val="22"/>
        </w:rPr>
        <w:t xml:space="preserve"> and preparing </w:t>
      </w:r>
      <w:r w:rsidR="00563406" w:rsidRPr="004B513D">
        <w:rPr>
          <w:rFonts w:ascii="Arial" w:hAnsi="Arial" w:cs="Arial"/>
          <w:sz w:val="22"/>
          <w:szCs w:val="22"/>
        </w:rPr>
        <w:t>presentations, overseeing</w:t>
      </w:r>
      <w:r w:rsidRPr="004B513D">
        <w:rPr>
          <w:rFonts w:ascii="Arial" w:hAnsi="Arial" w:cs="Arial"/>
          <w:sz w:val="22"/>
          <w:szCs w:val="22"/>
        </w:rPr>
        <w:t xml:space="preserve"> the development of marketing literature for vacancies generated while liaising with the </w:t>
      </w:r>
      <w:r w:rsidR="00563406" w:rsidRPr="004B513D">
        <w:rPr>
          <w:rFonts w:ascii="Arial" w:hAnsi="Arial" w:cs="Arial"/>
          <w:sz w:val="22"/>
          <w:szCs w:val="22"/>
        </w:rPr>
        <w:t>recruiters, providing</w:t>
      </w:r>
      <w:r w:rsidRPr="004B513D">
        <w:rPr>
          <w:rFonts w:ascii="Arial" w:hAnsi="Arial" w:cs="Arial"/>
          <w:sz w:val="22"/>
          <w:szCs w:val="22"/>
        </w:rPr>
        <w:t xml:space="preserve"> management with feedback.</w:t>
      </w:r>
    </w:p>
    <w:p w14:paraId="5585A302" w14:textId="77777777" w:rsidR="00C4767C" w:rsidRPr="002643A3" w:rsidRDefault="00C4767C" w:rsidP="004B513D">
      <w:pPr>
        <w:pStyle w:val="NoSpacing"/>
      </w:pPr>
    </w:p>
    <w:p w14:paraId="02CB6DC1" w14:textId="77777777" w:rsidR="00C4767C" w:rsidRPr="004B513D" w:rsidRDefault="003B4C02" w:rsidP="004B513D">
      <w:pPr>
        <w:pStyle w:val="NoSpacing"/>
        <w:rPr>
          <w:rFonts w:ascii="Arial" w:hAnsi="Arial" w:cs="Arial"/>
          <w:sz w:val="22"/>
          <w:szCs w:val="22"/>
        </w:rPr>
      </w:pPr>
      <w:r w:rsidRPr="004B513D">
        <w:rPr>
          <w:rFonts w:ascii="Arial" w:hAnsi="Arial" w:cs="Arial"/>
          <w:sz w:val="22"/>
          <w:szCs w:val="22"/>
        </w:rPr>
        <w:t>Recruitment</w:t>
      </w:r>
      <w:r w:rsidR="003A78C0" w:rsidRPr="004B513D">
        <w:rPr>
          <w:rFonts w:ascii="Arial" w:hAnsi="Arial" w:cs="Arial"/>
          <w:sz w:val="22"/>
          <w:szCs w:val="22"/>
        </w:rPr>
        <w:t xml:space="preserve"> Assistant </w:t>
      </w:r>
      <w:r w:rsidR="00BA7BB7" w:rsidRPr="004B513D">
        <w:rPr>
          <w:rFonts w:ascii="Arial" w:hAnsi="Arial" w:cs="Arial"/>
          <w:sz w:val="22"/>
          <w:szCs w:val="22"/>
        </w:rPr>
        <w:t>January 2014 to April 2015</w:t>
      </w:r>
    </w:p>
    <w:p w14:paraId="513E396A" w14:textId="77777777" w:rsidR="00C47C8C" w:rsidRPr="004B513D" w:rsidRDefault="00C47C8C" w:rsidP="004B513D">
      <w:pPr>
        <w:pStyle w:val="NoSpacing"/>
        <w:rPr>
          <w:rFonts w:ascii="Arial" w:hAnsi="Arial" w:cs="Arial"/>
          <w:sz w:val="22"/>
          <w:szCs w:val="22"/>
          <w:u w:val="single"/>
        </w:rPr>
      </w:pPr>
      <w:r w:rsidRPr="004B513D">
        <w:rPr>
          <w:rFonts w:ascii="Arial" w:hAnsi="Arial" w:cs="Arial"/>
          <w:sz w:val="22"/>
          <w:szCs w:val="22"/>
          <w:u w:val="single"/>
        </w:rPr>
        <w:t>EHAF CONSULTING ENGINEERS</w:t>
      </w:r>
    </w:p>
    <w:p w14:paraId="5B2D691B" w14:textId="77777777" w:rsidR="008D5A2C" w:rsidRPr="004B513D" w:rsidRDefault="008D5A2C" w:rsidP="00DD36E4">
      <w:pPr>
        <w:pStyle w:val="NoSpacing"/>
        <w:rPr>
          <w:rFonts w:ascii="Arial" w:hAnsi="Arial" w:cs="Arial"/>
          <w:sz w:val="22"/>
          <w:szCs w:val="22"/>
        </w:rPr>
      </w:pPr>
    </w:p>
    <w:p w14:paraId="78261A3B" w14:textId="77777777" w:rsidR="00DD36E4" w:rsidRPr="004B513D" w:rsidRDefault="008D5A2C" w:rsidP="00DD36E4">
      <w:pPr>
        <w:pStyle w:val="NoSpacing"/>
        <w:numPr>
          <w:ilvl w:val="0"/>
          <w:numId w:val="18"/>
        </w:numPr>
        <w:rPr>
          <w:rFonts w:ascii="Arial" w:hAnsi="Arial" w:cs="Arial"/>
          <w:sz w:val="22"/>
          <w:szCs w:val="22"/>
        </w:rPr>
      </w:pPr>
      <w:r w:rsidRPr="004B513D">
        <w:rPr>
          <w:rFonts w:ascii="Arial" w:hAnsi="Arial" w:cs="Arial"/>
          <w:sz w:val="22"/>
          <w:szCs w:val="22"/>
        </w:rPr>
        <w:t>Substantiated applicants' skills by administering and scoring tests.</w:t>
      </w:r>
    </w:p>
    <w:p w14:paraId="68C93913" w14:textId="77777777" w:rsidR="00DD36E4" w:rsidRPr="00DD36E4" w:rsidRDefault="008D5A2C" w:rsidP="00DD36E4">
      <w:pPr>
        <w:pStyle w:val="NoSpacing"/>
        <w:numPr>
          <w:ilvl w:val="0"/>
          <w:numId w:val="18"/>
        </w:numPr>
        <w:rPr>
          <w:rFonts w:ascii="Arial" w:hAnsi="Arial" w:cs="Arial"/>
          <w:sz w:val="22"/>
          <w:szCs w:val="22"/>
        </w:rPr>
      </w:pPr>
      <w:r w:rsidRPr="004B513D">
        <w:rPr>
          <w:rFonts w:ascii="Arial" w:hAnsi="Arial" w:cs="Arial"/>
          <w:sz w:val="22"/>
          <w:szCs w:val="22"/>
        </w:rPr>
        <w:t>Scheduled examinations by coordinating</w:t>
      </w:r>
      <w:r w:rsidRPr="00DD36E4">
        <w:rPr>
          <w:rFonts w:ascii="Arial" w:hAnsi="Arial" w:cs="Arial"/>
          <w:sz w:val="22"/>
          <w:szCs w:val="22"/>
        </w:rPr>
        <w:t xml:space="preserve"> appointments.</w:t>
      </w:r>
    </w:p>
    <w:p w14:paraId="0A9F809F" w14:textId="77777777" w:rsidR="00DD36E4" w:rsidRDefault="008D5A2C" w:rsidP="00DD36E4">
      <w:pPr>
        <w:pStyle w:val="NoSpacing"/>
        <w:numPr>
          <w:ilvl w:val="0"/>
          <w:numId w:val="17"/>
        </w:numPr>
        <w:rPr>
          <w:rFonts w:ascii="Arial" w:hAnsi="Arial" w:cs="Arial"/>
          <w:sz w:val="22"/>
          <w:szCs w:val="22"/>
        </w:rPr>
      </w:pPr>
      <w:r w:rsidRPr="00DD36E4">
        <w:rPr>
          <w:rFonts w:ascii="Arial" w:hAnsi="Arial" w:cs="Arial"/>
          <w:sz w:val="22"/>
          <w:szCs w:val="22"/>
        </w:rPr>
        <w:t>Welcomed new employees to the organization by conducting orientation.</w:t>
      </w:r>
    </w:p>
    <w:p w14:paraId="24160AC3" w14:textId="77777777" w:rsidR="00DD36E4" w:rsidRDefault="008D5A2C" w:rsidP="00DD36E4">
      <w:pPr>
        <w:pStyle w:val="NoSpacing"/>
        <w:numPr>
          <w:ilvl w:val="0"/>
          <w:numId w:val="17"/>
        </w:numPr>
        <w:rPr>
          <w:rFonts w:ascii="Arial" w:hAnsi="Arial" w:cs="Arial"/>
          <w:sz w:val="22"/>
          <w:szCs w:val="22"/>
        </w:rPr>
      </w:pPr>
      <w:r w:rsidRPr="00DD36E4">
        <w:rPr>
          <w:rFonts w:ascii="Arial" w:hAnsi="Arial" w:cs="Arial"/>
          <w:sz w:val="22"/>
          <w:szCs w:val="22"/>
        </w:rPr>
        <w:t>Provided payroll information by collecting time and attendance records.</w:t>
      </w:r>
    </w:p>
    <w:p w14:paraId="7CA79AC0" w14:textId="77777777" w:rsidR="00DD36E4" w:rsidRDefault="008D5A2C" w:rsidP="00DD36E4">
      <w:pPr>
        <w:pStyle w:val="NoSpacing"/>
        <w:numPr>
          <w:ilvl w:val="0"/>
          <w:numId w:val="17"/>
        </w:numPr>
        <w:rPr>
          <w:rFonts w:ascii="Arial" w:hAnsi="Arial" w:cs="Arial"/>
          <w:sz w:val="22"/>
          <w:szCs w:val="22"/>
        </w:rPr>
      </w:pPr>
      <w:r w:rsidRPr="00DD36E4">
        <w:rPr>
          <w:rFonts w:ascii="Arial" w:hAnsi="Arial" w:cs="Arial"/>
          <w:sz w:val="22"/>
          <w:szCs w:val="22"/>
        </w:rPr>
        <w:t>Submitted employee data reports by assembling, preparing, and analyzing data.</w:t>
      </w:r>
    </w:p>
    <w:p w14:paraId="44E8B5A1" w14:textId="77777777" w:rsidR="00DD36E4" w:rsidRDefault="008D5A2C" w:rsidP="00DD36E4">
      <w:pPr>
        <w:pStyle w:val="NoSpacing"/>
        <w:numPr>
          <w:ilvl w:val="0"/>
          <w:numId w:val="17"/>
        </w:numPr>
        <w:rPr>
          <w:rFonts w:ascii="Arial" w:hAnsi="Arial" w:cs="Arial"/>
          <w:sz w:val="22"/>
          <w:szCs w:val="22"/>
        </w:rPr>
      </w:pPr>
      <w:r w:rsidRPr="00DD36E4">
        <w:rPr>
          <w:rFonts w:ascii="Arial" w:hAnsi="Arial" w:cs="Arial"/>
          <w:sz w:val="22"/>
          <w:szCs w:val="22"/>
        </w:rPr>
        <w:t>Maintained employee information by entering and updating employment and status-change data.</w:t>
      </w:r>
    </w:p>
    <w:p w14:paraId="2E8CC153" w14:textId="77777777" w:rsidR="00DD36E4" w:rsidRDefault="008D5A2C" w:rsidP="00DD36E4">
      <w:pPr>
        <w:pStyle w:val="NoSpacing"/>
        <w:numPr>
          <w:ilvl w:val="0"/>
          <w:numId w:val="17"/>
        </w:numPr>
        <w:rPr>
          <w:rFonts w:ascii="Arial" w:hAnsi="Arial" w:cs="Arial"/>
          <w:sz w:val="22"/>
          <w:szCs w:val="22"/>
        </w:rPr>
      </w:pPr>
      <w:r w:rsidRPr="00DD36E4">
        <w:rPr>
          <w:rFonts w:ascii="Arial" w:hAnsi="Arial" w:cs="Arial"/>
          <w:sz w:val="22"/>
          <w:szCs w:val="22"/>
        </w:rPr>
        <w:t>Provided secretarial support by entering, formatting, and printing information; organizing work; answering the telephone; relaying messages; maintaining equipment and supplies.</w:t>
      </w:r>
    </w:p>
    <w:p w14:paraId="68E14CD7" w14:textId="77777777" w:rsidR="00DD36E4" w:rsidRDefault="008D5A2C" w:rsidP="00DD36E4">
      <w:pPr>
        <w:pStyle w:val="NoSpacing"/>
        <w:numPr>
          <w:ilvl w:val="0"/>
          <w:numId w:val="17"/>
        </w:numPr>
        <w:rPr>
          <w:rFonts w:ascii="Arial" w:hAnsi="Arial" w:cs="Arial"/>
          <w:sz w:val="22"/>
          <w:szCs w:val="22"/>
        </w:rPr>
      </w:pPr>
      <w:r w:rsidRPr="00DD36E4">
        <w:rPr>
          <w:rFonts w:ascii="Arial" w:hAnsi="Arial" w:cs="Arial"/>
          <w:sz w:val="22"/>
          <w:szCs w:val="22"/>
        </w:rPr>
        <w:t>Maintained employee confidence and protects operations by keeping human resource information confidential.</w:t>
      </w:r>
    </w:p>
    <w:p w14:paraId="264DBD15" w14:textId="77777777" w:rsidR="00DD36E4" w:rsidRDefault="008D5A2C" w:rsidP="00DD36E4">
      <w:pPr>
        <w:pStyle w:val="NoSpacing"/>
        <w:numPr>
          <w:ilvl w:val="0"/>
          <w:numId w:val="17"/>
        </w:numPr>
        <w:rPr>
          <w:rFonts w:ascii="Arial" w:hAnsi="Arial" w:cs="Arial"/>
          <w:sz w:val="22"/>
          <w:szCs w:val="22"/>
        </w:rPr>
      </w:pPr>
      <w:r w:rsidRPr="00DD36E4">
        <w:rPr>
          <w:rFonts w:ascii="Arial" w:hAnsi="Arial" w:cs="Arial"/>
          <w:sz w:val="22"/>
          <w:szCs w:val="22"/>
        </w:rPr>
        <w:t>Maintained quality service by following organization standards.</w:t>
      </w:r>
      <w:r w:rsidRPr="00DD36E4">
        <w:rPr>
          <w:rFonts w:ascii="Arial" w:hAnsi="Arial" w:cs="Arial"/>
          <w:sz w:val="22"/>
          <w:szCs w:val="22"/>
        </w:rPr>
        <w:br/>
        <w:t>Maintained technical knowledge by attending educational workshops; reviewing publications.</w:t>
      </w:r>
    </w:p>
    <w:p w14:paraId="0F5B9477" w14:textId="77777777" w:rsidR="00641241" w:rsidRPr="00DD36E4" w:rsidRDefault="008D5A2C" w:rsidP="00DD36E4">
      <w:pPr>
        <w:pStyle w:val="NoSpacing"/>
        <w:numPr>
          <w:ilvl w:val="0"/>
          <w:numId w:val="17"/>
        </w:numPr>
        <w:rPr>
          <w:rFonts w:ascii="Arial" w:hAnsi="Arial" w:cs="Arial"/>
          <w:sz w:val="22"/>
          <w:szCs w:val="22"/>
        </w:rPr>
      </w:pPr>
      <w:r w:rsidRPr="00DD36E4">
        <w:rPr>
          <w:rFonts w:ascii="Arial" w:hAnsi="Arial" w:cs="Arial"/>
          <w:sz w:val="22"/>
          <w:szCs w:val="22"/>
        </w:rPr>
        <w:t>Contributed to team effort by accomplishing related results as needed</w:t>
      </w:r>
    </w:p>
    <w:p w14:paraId="475B57CC" w14:textId="77777777" w:rsidR="00B45C91" w:rsidRPr="00DD36E4" w:rsidRDefault="00B45C91" w:rsidP="00DD36E4">
      <w:pPr>
        <w:pStyle w:val="NoSpacing"/>
        <w:numPr>
          <w:ilvl w:val="0"/>
          <w:numId w:val="17"/>
        </w:numPr>
        <w:rPr>
          <w:rFonts w:ascii="Arial" w:hAnsi="Arial" w:cs="Arial"/>
          <w:sz w:val="22"/>
          <w:szCs w:val="22"/>
        </w:rPr>
      </w:pPr>
      <w:r w:rsidRPr="00DD36E4">
        <w:rPr>
          <w:rFonts w:ascii="Arial" w:hAnsi="Arial" w:cs="Arial"/>
          <w:sz w:val="22"/>
          <w:szCs w:val="22"/>
        </w:rPr>
        <w:t>Communication: Dealing with queries from candidates and employees, line managers, and recruitment partners in a professional and timely manner.</w:t>
      </w:r>
    </w:p>
    <w:p w14:paraId="1643FA4A" w14:textId="77777777" w:rsidR="00B45C91" w:rsidRPr="00DD36E4" w:rsidRDefault="00B45C91" w:rsidP="00DD36E4">
      <w:pPr>
        <w:pStyle w:val="NoSpacing"/>
        <w:numPr>
          <w:ilvl w:val="0"/>
          <w:numId w:val="17"/>
        </w:numPr>
        <w:rPr>
          <w:rFonts w:ascii="Arial" w:hAnsi="Arial" w:cs="Arial"/>
          <w:sz w:val="22"/>
          <w:szCs w:val="22"/>
        </w:rPr>
      </w:pPr>
      <w:r w:rsidRPr="00DD36E4">
        <w:rPr>
          <w:rFonts w:ascii="Arial" w:hAnsi="Arial" w:cs="Arial"/>
          <w:sz w:val="22"/>
          <w:szCs w:val="22"/>
        </w:rPr>
        <w:t xml:space="preserve">Arranging </w:t>
      </w:r>
      <w:r w:rsidR="00563406" w:rsidRPr="00DD36E4">
        <w:rPr>
          <w:rFonts w:ascii="Arial" w:hAnsi="Arial" w:cs="Arial"/>
          <w:sz w:val="22"/>
          <w:szCs w:val="22"/>
        </w:rPr>
        <w:t>interviews,</w:t>
      </w:r>
      <w:r w:rsidRPr="00DD36E4">
        <w:rPr>
          <w:rFonts w:ascii="Arial" w:hAnsi="Arial" w:cs="Arial"/>
          <w:sz w:val="22"/>
          <w:szCs w:val="22"/>
        </w:rPr>
        <w:t xml:space="preserve"> booking interview </w:t>
      </w:r>
      <w:r w:rsidR="00563406" w:rsidRPr="00DD36E4">
        <w:rPr>
          <w:rFonts w:ascii="Arial" w:hAnsi="Arial" w:cs="Arial"/>
          <w:sz w:val="22"/>
          <w:szCs w:val="22"/>
        </w:rPr>
        <w:t>rooms,</w:t>
      </w:r>
      <w:r w:rsidRPr="00DD36E4">
        <w:rPr>
          <w:rFonts w:ascii="Arial" w:hAnsi="Arial" w:cs="Arial"/>
          <w:sz w:val="22"/>
          <w:szCs w:val="22"/>
        </w:rPr>
        <w:t xml:space="preserve"> and sending out confirmations.</w:t>
      </w:r>
    </w:p>
    <w:p w14:paraId="48E59FCE" w14:textId="77777777" w:rsidR="00B45C91" w:rsidRPr="00DD36E4" w:rsidRDefault="00B45C91" w:rsidP="00DD36E4">
      <w:pPr>
        <w:pStyle w:val="NoSpacing"/>
        <w:numPr>
          <w:ilvl w:val="0"/>
          <w:numId w:val="17"/>
        </w:numPr>
        <w:rPr>
          <w:rFonts w:ascii="Arial" w:hAnsi="Arial" w:cs="Arial"/>
          <w:sz w:val="22"/>
          <w:szCs w:val="22"/>
        </w:rPr>
      </w:pPr>
      <w:r w:rsidRPr="00DD36E4">
        <w:rPr>
          <w:rFonts w:ascii="Arial" w:hAnsi="Arial" w:cs="Arial"/>
          <w:sz w:val="22"/>
          <w:szCs w:val="22"/>
        </w:rPr>
        <w:t>Diary management of recruiters and recruiting line managers within the business for interviews</w:t>
      </w:r>
    </w:p>
    <w:p w14:paraId="2C308125" w14:textId="77777777" w:rsidR="00B45C91" w:rsidRPr="00DD36E4" w:rsidRDefault="00B45C91" w:rsidP="00DD36E4">
      <w:pPr>
        <w:pStyle w:val="NoSpacing"/>
        <w:numPr>
          <w:ilvl w:val="0"/>
          <w:numId w:val="17"/>
        </w:numPr>
        <w:rPr>
          <w:rFonts w:ascii="Arial" w:hAnsi="Arial" w:cs="Arial"/>
          <w:sz w:val="22"/>
          <w:szCs w:val="22"/>
        </w:rPr>
      </w:pPr>
      <w:r w:rsidRPr="00DD36E4">
        <w:rPr>
          <w:rFonts w:ascii="Arial" w:hAnsi="Arial" w:cs="Arial"/>
          <w:sz w:val="22"/>
          <w:szCs w:val="22"/>
        </w:rPr>
        <w:lastRenderedPageBreak/>
        <w:t>Administering assessment tests as required</w:t>
      </w:r>
    </w:p>
    <w:p w14:paraId="5BD74414" w14:textId="77777777" w:rsidR="00B45C91" w:rsidRPr="00DD36E4" w:rsidRDefault="00B45C91" w:rsidP="00DD36E4">
      <w:pPr>
        <w:pStyle w:val="NoSpacing"/>
        <w:numPr>
          <w:ilvl w:val="0"/>
          <w:numId w:val="17"/>
        </w:numPr>
        <w:rPr>
          <w:rFonts w:ascii="Arial" w:hAnsi="Arial" w:cs="Arial"/>
          <w:sz w:val="22"/>
          <w:szCs w:val="22"/>
        </w:rPr>
      </w:pPr>
      <w:r w:rsidRPr="00DD36E4">
        <w:rPr>
          <w:rFonts w:ascii="Arial" w:hAnsi="Arial" w:cs="Arial"/>
          <w:sz w:val="22"/>
          <w:szCs w:val="22"/>
        </w:rPr>
        <w:t xml:space="preserve">Assisting the recruitment team with all administration connected with </w:t>
      </w:r>
      <w:r w:rsidR="00563406" w:rsidRPr="00DD36E4">
        <w:rPr>
          <w:rFonts w:ascii="Arial" w:hAnsi="Arial" w:cs="Arial"/>
          <w:sz w:val="22"/>
          <w:szCs w:val="22"/>
        </w:rPr>
        <w:t>organizing</w:t>
      </w:r>
      <w:r w:rsidRPr="00DD36E4">
        <w:rPr>
          <w:rFonts w:ascii="Arial" w:hAnsi="Arial" w:cs="Arial"/>
          <w:sz w:val="22"/>
          <w:szCs w:val="22"/>
        </w:rPr>
        <w:t xml:space="preserve"> and running candidate assessment days.</w:t>
      </w:r>
    </w:p>
    <w:p w14:paraId="6C5B92B9" w14:textId="77777777" w:rsidR="00B45C91" w:rsidRPr="00DD36E4" w:rsidRDefault="00B45C91" w:rsidP="00DD36E4">
      <w:pPr>
        <w:pStyle w:val="NoSpacing"/>
        <w:numPr>
          <w:ilvl w:val="0"/>
          <w:numId w:val="17"/>
        </w:numPr>
        <w:rPr>
          <w:rFonts w:ascii="Arial" w:hAnsi="Arial" w:cs="Arial"/>
          <w:sz w:val="22"/>
          <w:szCs w:val="22"/>
        </w:rPr>
      </w:pPr>
      <w:r w:rsidRPr="00DD36E4">
        <w:rPr>
          <w:rFonts w:ascii="Arial" w:hAnsi="Arial" w:cs="Arial"/>
          <w:sz w:val="22"/>
          <w:szCs w:val="22"/>
        </w:rPr>
        <w:t>Recording relocation expenses, interview expenses and invoices on the relevant excel spreadsheets.</w:t>
      </w:r>
    </w:p>
    <w:p w14:paraId="1018ACC9" w14:textId="77777777" w:rsidR="00B45C91" w:rsidRPr="00DD36E4" w:rsidRDefault="00B45C91" w:rsidP="00DD36E4">
      <w:pPr>
        <w:pStyle w:val="NoSpacing"/>
        <w:numPr>
          <w:ilvl w:val="0"/>
          <w:numId w:val="17"/>
        </w:numPr>
        <w:rPr>
          <w:rFonts w:ascii="Arial" w:hAnsi="Arial" w:cs="Arial"/>
          <w:sz w:val="22"/>
          <w:szCs w:val="22"/>
        </w:rPr>
      </w:pPr>
      <w:r w:rsidRPr="00DD36E4">
        <w:rPr>
          <w:rFonts w:ascii="Arial" w:hAnsi="Arial" w:cs="Arial"/>
          <w:sz w:val="22"/>
          <w:szCs w:val="22"/>
        </w:rPr>
        <w:t>Managing referencing process. This includes sending reference requests to previous employers, chasing return of references and providing feedback to the recruitment team as appropriate and within SLA’s.</w:t>
      </w:r>
    </w:p>
    <w:p w14:paraId="1DA94BF3" w14:textId="77777777" w:rsidR="00B45C91" w:rsidRPr="00DD36E4" w:rsidRDefault="00B45C91" w:rsidP="00DD36E4">
      <w:pPr>
        <w:pStyle w:val="NoSpacing"/>
        <w:numPr>
          <w:ilvl w:val="0"/>
          <w:numId w:val="17"/>
        </w:numPr>
        <w:rPr>
          <w:rFonts w:ascii="Arial" w:hAnsi="Arial" w:cs="Arial"/>
          <w:sz w:val="22"/>
          <w:szCs w:val="22"/>
        </w:rPr>
      </w:pPr>
      <w:r w:rsidRPr="00DD36E4">
        <w:rPr>
          <w:rFonts w:ascii="Arial" w:hAnsi="Arial" w:cs="Arial"/>
          <w:sz w:val="22"/>
          <w:szCs w:val="22"/>
        </w:rPr>
        <w:t>Tracking the renewal and completion of fixed term contracts.</w:t>
      </w:r>
    </w:p>
    <w:p w14:paraId="02D37436" w14:textId="77777777" w:rsidR="00B45C91" w:rsidRPr="00DD36E4" w:rsidRDefault="00B45C91" w:rsidP="00DD36E4">
      <w:pPr>
        <w:pStyle w:val="NoSpacing"/>
        <w:numPr>
          <w:ilvl w:val="0"/>
          <w:numId w:val="17"/>
        </w:numPr>
        <w:rPr>
          <w:rFonts w:ascii="Arial" w:hAnsi="Arial" w:cs="Arial"/>
          <w:sz w:val="22"/>
          <w:szCs w:val="22"/>
        </w:rPr>
      </w:pPr>
      <w:r w:rsidRPr="00DD36E4">
        <w:rPr>
          <w:rFonts w:ascii="Arial" w:hAnsi="Arial" w:cs="Arial"/>
          <w:sz w:val="22"/>
          <w:szCs w:val="22"/>
        </w:rPr>
        <w:t xml:space="preserve">Maintaining and </w:t>
      </w:r>
      <w:r w:rsidR="00563406" w:rsidRPr="00DD36E4">
        <w:rPr>
          <w:rFonts w:ascii="Arial" w:hAnsi="Arial" w:cs="Arial"/>
          <w:sz w:val="22"/>
          <w:szCs w:val="22"/>
        </w:rPr>
        <w:t>organizing</w:t>
      </w:r>
      <w:r w:rsidRPr="00DD36E4">
        <w:rPr>
          <w:rFonts w:ascii="Arial" w:hAnsi="Arial" w:cs="Arial"/>
          <w:sz w:val="22"/>
          <w:szCs w:val="22"/>
        </w:rPr>
        <w:t xml:space="preserve"> the recruitment archive folders for 12 months. Uploading job adverts onto external websites.</w:t>
      </w:r>
    </w:p>
    <w:p w14:paraId="051DE14F" w14:textId="77777777" w:rsidR="00B45C91" w:rsidRPr="004B513D" w:rsidRDefault="00B45C91" w:rsidP="00DD36E4">
      <w:pPr>
        <w:pStyle w:val="NoSpacing"/>
        <w:numPr>
          <w:ilvl w:val="0"/>
          <w:numId w:val="17"/>
        </w:numPr>
        <w:rPr>
          <w:rFonts w:ascii="Arial" w:hAnsi="Arial" w:cs="Arial"/>
          <w:sz w:val="22"/>
          <w:szCs w:val="22"/>
        </w:rPr>
      </w:pPr>
      <w:r w:rsidRPr="00DD36E4">
        <w:rPr>
          <w:rFonts w:ascii="Arial" w:hAnsi="Arial" w:cs="Arial"/>
          <w:sz w:val="22"/>
          <w:szCs w:val="22"/>
        </w:rPr>
        <w:t xml:space="preserve">When required search CV database sites and social media channels for candidates and contact them regarding roles. Sending recognition of receipt emails to employees who have referred candidates and logging referral forms on system. Log successful referrals on spend spreadsheet and ensure correct </w:t>
      </w:r>
      <w:r w:rsidRPr="004B513D">
        <w:rPr>
          <w:rFonts w:ascii="Arial" w:hAnsi="Arial" w:cs="Arial"/>
          <w:sz w:val="22"/>
          <w:szCs w:val="22"/>
        </w:rPr>
        <w:t>payment is issued by Payroll.</w:t>
      </w:r>
    </w:p>
    <w:p w14:paraId="66595530" w14:textId="77777777" w:rsidR="00B45C91" w:rsidRPr="004B513D" w:rsidRDefault="00B45C91" w:rsidP="004B513D">
      <w:pPr>
        <w:pStyle w:val="NoSpacing"/>
        <w:numPr>
          <w:ilvl w:val="0"/>
          <w:numId w:val="17"/>
        </w:numPr>
        <w:rPr>
          <w:rFonts w:ascii="Arial" w:hAnsi="Arial" w:cs="Arial"/>
          <w:sz w:val="22"/>
          <w:szCs w:val="22"/>
        </w:rPr>
      </w:pPr>
      <w:r w:rsidRPr="004B513D">
        <w:rPr>
          <w:rFonts w:ascii="Arial" w:hAnsi="Arial" w:cs="Arial"/>
          <w:sz w:val="22"/>
          <w:szCs w:val="22"/>
        </w:rPr>
        <w:t xml:space="preserve">Completion and circulation of weekly vacancy report and vacancy statistics </w:t>
      </w:r>
      <w:r w:rsidR="00563406" w:rsidRPr="004B513D">
        <w:rPr>
          <w:rFonts w:ascii="Arial" w:hAnsi="Arial" w:cs="Arial"/>
          <w:sz w:val="22"/>
          <w:szCs w:val="22"/>
        </w:rPr>
        <w:t>spreadsheets. Updating</w:t>
      </w:r>
      <w:r w:rsidRPr="004B513D">
        <w:rPr>
          <w:rFonts w:ascii="Arial" w:hAnsi="Arial" w:cs="Arial"/>
          <w:sz w:val="22"/>
          <w:szCs w:val="22"/>
        </w:rPr>
        <w:t xml:space="preserve"> the recruitment intranet pages.</w:t>
      </w:r>
    </w:p>
    <w:p w14:paraId="0C25F9D5" w14:textId="77777777" w:rsidR="00B45C91" w:rsidRPr="004B513D" w:rsidRDefault="00B45C91" w:rsidP="004B513D">
      <w:pPr>
        <w:pStyle w:val="NoSpacing"/>
        <w:numPr>
          <w:ilvl w:val="0"/>
          <w:numId w:val="17"/>
        </w:numPr>
        <w:rPr>
          <w:rFonts w:ascii="Arial" w:hAnsi="Arial" w:cs="Arial"/>
          <w:sz w:val="22"/>
          <w:szCs w:val="22"/>
        </w:rPr>
      </w:pPr>
      <w:r w:rsidRPr="004B513D">
        <w:rPr>
          <w:rFonts w:ascii="Arial" w:hAnsi="Arial" w:cs="Arial"/>
          <w:sz w:val="22"/>
          <w:szCs w:val="22"/>
        </w:rPr>
        <w:t>Keep up to date on changing recruitment legislation and if necessary make the HR team aware of the implications.</w:t>
      </w:r>
    </w:p>
    <w:p w14:paraId="27EE1E0C" w14:textId="77777777" w:rsidR="00B45C91" w:rsidRPr="002643A3" w:rsidRDefault="00B45C91" w:rsidP="004B513D">
      <w:pPr>
        <w:pStyle w:val="NoSpacing"/>
      </w:pPr>
    </w:p>
    <w:p w14:paraId="750378A4" w14:textId="77777777" w:rsidR="00C56532" w:rsidRPr="004B513D" w:rsidRDefault="00C56532" w:rsidP="004B513D">
      <w:pPr>
        <w:pStyle w:val="NoSpacing"/>
        <w:rPr>
          <w:rFonts w:ascii="Arial" w:hAnsi="Arial" w:cs="Arial"/>
          <w:sz w:val="22"/>
          <w:szCs w:val="22"/>
        </w:rPr>
      </w:pPr>
      <w:r w:rsidRPr="004B513D">
        <w:rPr>
          <w:rFonts w:ascii="Arial" w:hAnsi="Arial" w:cs="Arial"/>
          <w:sz w:val="22"/>
          <w:szCs w:val="22"/>
        </w:rPr>
        <w:t>Recruitment Consultant March 2009 to June 2013</w:t>
      </w:r>
    </w:p>
    <w:p w14:paraId="213813F5" w14:textId="77777777" w:rsidR="00C56532" w:rsidRPr="004B513D" w:rsidRDefault="00C56532" w:rsidP="004B513D">
      <w:pPr>
        <w:pStyle w:val="NoSpacing"/>
        <w:rPr>
          <w:u w:val="single"/>
        </w:rPr>
      </w:pPr>
      <w:r w:rsidRPr="004B513D">
        <w:rPr>
          <w:u w:val="single"/>
        </w:rPr>
        <w:t>JOBTRACK ABU DHABI</w:t>
      </w:r>
    </w:p>
    <w:p w14:paraId="7F625286" w14:textId="77777777" w:rsidR="00C56532" w:rsidRPr="002643A3" w:rsidRDefault="00C56532" w:rsidP="004B513D">
      <w:pPr>
        <w:pStyle w:val="NoSpacing"/>
      </w:pPr>
    </w:p>
    <w:p w14:paraId="7A04EB8B" w14:textId="77777777" w:rsidR="00C56532" w:rsidRPr="004B513D" w:rsidRDefault="00CB253A" w:rsidP="004B513D">
      <w:pPr>
        <w:pStyle w:val="NoSpacing"/>
        <w:rPr>
          <w:rFonts w:ascii="Arial" w:hAnsi="Arial" w:cs="Arial"/>
        </w:rPr>
      </w:pPr>
      <w:r w:rsidRPr="004B513D">
        <w:rPr>
          <w:rFonts w:ascii="Arial" w:hAnsi="Arial" w:cs="Arial"/>
        </w:rPr>
        <w:t xml:space="preserve">My key responsibilities covered the entire spectrum of executive placement which involved identifying suitable </w:t>
      </w:r>
      <w:r w:rsidR="00563406" w:rsidRPr="004B513D">
        <w:rPr>
          <w:rFonts w:ascii="Arial" w:hAnsi="Arial" w:cs="Arial"/>
        </w:rPr>
        <w:t>candidates, researching</w:t>
      </w:r>
      <w:r w:rsidRPr="004B513D">
        <w:rPr>
          <w:rFonts w:ascii="Arial" w:hAnsi="Arial" w:cs="Arial"/>
        </w:rPr>
        <w:t xml:space="preserve"> market </w:t>
      </w:r>
      <w:r w:rsidR="00563406" w:rsidRPr="004B513D">
        <w:rPr>
          <w:rFonts w:ascii="Arial" w:hAnsi="Arial" w:cs="Arial"/>
        </w:rPr>
        <w:t>place, head</w:t>
      </w:r>
      <w:r w:rsidRPr="004B513D">
        <w:rPr>
          <w:rFonts w:ascii="Arial" w:hAnsi="Arial" w:cs="Arial"/>
        </w:rPr>
        <w:t xml:space="preserve"> </w:t>
      </w:r>
      <w:r w:rsidR="00563406" w:rsidRPr="004B513D">
        <w:rPr>
          <w:rFonts w:ascii="Arial" w:hAnsi="Arial" w:cs="Arial"/>
        </w:rPr>
        <w:t>hunting, shortlisting</w:t>
      </w:r>
      <w:r w:rsidRPr="004B513D">
        <w:rPr>
          <w:rFonts w:ascii="Arial" w:hAnsi="Arial" w:cs="Arial"/>
        </w:rPr>
        <w:t xml:space="preserve"> relevant profiles and pitching them to the </w:t>
      </w:r>
      <w:r w:rsidR="00563406" w:rsidRPr="004B513D">
        <w:rPr>
          <w:rFonts w:ascii="Arial" w:hAnsi="Arial" w:cs="Arial"/>
        </w:rPr>
        <w:t>client, scheduling</w:t>
      </w:r>
      <w:r w:rsidRPr="004B513D">
        <w:rPr>
          <w:rFonts w:ascii="Arial" w:hAnsi="Arial" w:cs="Arial"/>
        </w:rPr>
        <w:t xml:space="preserve"> interviews and on placement following up on induction process of the placed candidate</w:t>
      </w:r>
    </w:p>
    <w:p w14:paraId="29CD1FEB" w14:textId="77777777" w:rsidR="00094C80" w:rsidRPr="002643A3" w:rsidRDefault="00094C80" w:rsidP="004B513D">
      <w:pPr>
        <w:pStyle w:val="NoSpacing"/>
      </w:pPr>
    </w:p>
    <w:p w14:paraId="3D4E4DEB" w14:textId="77777777" w:rsidR="00094C80" w:rsidRPr="004B513D" w:rsidRDefault="00094C80" w:rsidP="004B513D">
      <w:pPr>
        <w:pStyle w:val="NoSpacing"/>
        <w:rPr>
          <w:rFonts w:ascii="Arial" w:hAnsi="Arial" w:cs="Arial"/>
          <w:sz w:val="22"/>
          <w:szCs w:val="22"/>
        </w:rPr>
      </w:pPr>
      <w:r w:rsidRPr="004B513D">
        <w:rPr>
          <w:rFonts w:ascii="Arial" w:hAnsi="Arial" w:cs="Arial"/>
          <w:sz w:val="22"/>
          <w:szCs w:val="22"/>
        </w:rPr>
        <w:t>Rec</w:t>
      </w:r>
      <w:r w:rsidR="00C65D77" w:rsidRPr="004B513D">
        <w:rPr>
          <w:rFonts w:ascii="Arial" w:hAnsi="Arial" w:cs="Arial"/>
          <w:sz w:val="22"/>
          <w:szCs w:val="22"/>
        </w:rPr>
        <w:t>ruitment Consultant April 2008 to February 2009</w:t>
      </w:r>
    </w:p>
    <w:p w14:paraId="000FF828" w14:textId="77777777" w:rsidR="00094C80" w:rsidRPr="004B513D" w:rsidRDefault="00094C80" w:rsidP="004B513D">
      <w:pPr>
        <w:pStyle w:val="NoSpacing"/>
        <w:rPr>
          <w:rFonts w:ascii="Arial" w:hAnsi="Arial" w:cs="Arial"/>
          <w:sz w:val="22"/>
          <w:szCs w:val="22"/>
          <w:u w:val="single"/>
        </w:rPr>
      </w:pPr>
      <w:r w:rsidRPr="004B513D">
        <w:rPr>
          <w:rFonts w:ascii="Arial" w:hAnsi="Arial" w:cs="Arial"/>
          <w:sz w:val="22"/>
          <w:szCs w:val="22"/>
          <w:u w:val="single"/>
        </w:rPr>
        <w:t>SAAPA HUMAN RESOURCES</w:t>
      </w:r>
    </w:p>
    <w:p w14:paraId="7FAFCA74" w14:textId="77777777" w:rsidR="00094C80" w:rsidRDefault="00094C80" w:rsidP="00DD36E4">
      <w:pPr>
        <w:pStyle w:val="NoSpacing"/>
      </w:pPr>
    </w:p>
    <w:p w14:paraId="15F6BFA0" w14:textId="77777777" w:rsidR="00DD36E4" w:rsidRPr="00DD36E4" w:rsidRDefault="00DD36E4" w:rsidP="00DD36E4">
      <w:pPr>
        <w:pStyle w:val="NoSpacing"/>
        <w:numPr>
          <w:ilvl w:val="0"/>
          <w:numId w:val="19"/>
        </w:numPr>
        <w:rPr>
          <w:rFonts w:ascii="Arial" w:hAnsi="Arial" w:cs="Arial"/>
          <w:sz w:val="22"/>
          <w:szCs w:val="22"/>
        </w:rPr>
      </w:pPr>
      <w:r w:rsidRPr="00DD36E4">
        <w:rPr>
          <w:rFonts w:ascii="Arial" w:hAnsi="Arial" w:cs="Arial"/>
          <w:sz w:val="22"/>
          <w:szCs w:val="22"/>
        </w:rPr>
        <w:t>Identifying suitable candidates from existing database</w:t>
      </w:r>
    </w:p>
    <w:p w14:paraId="36222B93" w14:textId="77777777" w:rsidR="00DD36E4" w:rsidRPr="00DD36E4" w:rsidRDefault="00DD36E4" w:rsidP="00DD36E4">
      <w:pPr>
        <w:pStyle w:val="NoSpacing"/>
        <w:numPr>
          <w:ilvl w:val="0"/>
          <w:numId w:val="19"/>
        </w:numPr>
        <w:rPr>
          <w:rFonts w:ascii="Arial" w:hAnsi="Arial" w:cs="Arial"/>
          <w:sz w:val="22"/>
          <w:szCs w:val="22"/>
        </w:rPr>
      </w:pPr>
      <w:r w:rsidRPr="00DD36E4">
        <w:rPr>
          <w:rFonts w:ascii="Arial" w:hAnsi="Arial" w:cs="Arial"/>
          <w:sz w:val="22"/>
          <w:szCs w:val="22"/>
        </w:rPr>
        <w:t>Researching market place for suitable candidates</w:t>
      </w:r>
    </w:p>
    <w:p w14:paraId="57EE870F" w14:textId="77777777" w:rsidR="00DD36E4" w:rsidRPr="00DD36E4" w:rsidRDefault="00DD36E4" w:rsidP="00DD36E4">
      <w:pPr>
        <w:pStyle w:val="NoSpacing"/>
        <w:numPr>
          <w:ilvl w:val="0"/>
          <w:numId w:val="19"/>
        </w:numPr>
        <w:rPr>
          <w:rFonts w:ascii="Arial" w:hAnsi="Arial" w:cs="Arial"/>
          <w:sz w:val="22"/>
          <w:szCs w:val="22"/>
        </w:rPr>
      </w:pPr>
      <w:r w:rsidRPr="00DD36E4">
        <w:rPr>
          <w:rFonts w:ascii="Arial" w:hAnsi="Arial" w:cs="Arial"/>
          <w:sz w:val="22"/>
          <w:szCs w:val="22"/>
        </w:rPr>
        <w:t>Headhunting from the clients’ competitors</w:t>
      </w:r>
    </w:p>
    <w:p w14:paraId="74C0306C" w14:textId="77777777" w:rsidR="00DD36E4" w:rsidRPr="00DD36E4" w:rsidRDefault="00DD36E4" w:rsidP="00DD36E4">
      <w:pPr>
        <w:pStyle w:val="NoSpacing"/>
        <w:numPr>
          <w:ilvl w:val="0"/>
          <w:numId w:val="19"/>
        </w:numPr>
        <w:rPr>
          <w:rFonts w:ascii="Arial" w:hAnsi="Arial" w:cs="Arial"/>
          <w:sz w:val="22"/>
          <w:szCs w:val="22"/>
        </w:rPr>
      </w:pPr>
      <w:r w:rsidRPr="00DD36E4">
        <w:rPr>
          <w:rFonts w:ascii="Arial" w:hAnsi="Arial" w:cs="Arial"/>
          <w:sz w:val="22"/>
          <w:szCs w:val="22"/>
        </w:rPr>
        <w:t>Short-listing relevant candidates and pitching them to the client</w:t>
      </w:r>
    </w:p>
    <w:p w14:paraId="0C0EA79B" w14:textId="77777777" w:rsidR="00DD36E4" w:rsidRPr="00DD36E4" w:rsidRDefault="00DD36E4" w:rsidP="00DD36E4">
      <w:pPr>
        <w:pStyle w:val="NoSpacing"/>
        <w:numPr>
          <w:ilvl w:val="0"/>
          <w:numId w:val="19"/>
        </w:numPr>
        <w:rPr>
          <w:rFonts w:ascii="Arial" w:hAnsi="Arial" w:cs="Arial"/>
          <w:sz w:val="22"/>
          <w:szCs w:val="22"/>
        </w:rPr>
      </w:pPr>
      <w:r w:rsidRPr="00DD36E4">
        <w:rPr>
          <w:rFonts w:ascii="Arial" w:hAnsi="Arial" w:cs="Arial"/>
          <w:sz w:val="22"/>
          <w:szCs w:val="22"/>
        </w:rPr>
        <w:t>Coordinating and scheduling interviews between the client and candidate</w:t>
      </w:r>
    </w:p>
    <w:p w14:paraId="2940AF44" w14:textId="77777777" w:rsidR="00DD36E4" w:rsidRPr="00DD36E4" w:rsidRDefault="00DD36E4" w:rsidP="00DD36E4">
      <w:pPr>
        <w:pStyle w:val="NoSpacing"/>
        <w:numPr>
          <w:ilvl w:val="0"/>
          <w:numId w:val="19"/>
        </w:numPr>
        <w:rPr>
          <w:rFonts w:ascii="Arial" w:hAnsi="Arial" w:cs="Arial"/>
          <w:sz w:val="22"/>
          <w:szCs w:val="22"/>
        </w:rPr>
      </w:pPr>
      <w:r w:rsidRPr="00DD36E4">
        <w:rPr>
          <w:rFonts w:ascii="Arial" w:hAnsi="Arial" w:cs="Arial"/>
          <w:sz w:val="22"/>
          <w:szCs w:val="22"/>
        </w:rPr>
        <w:t>Preparing invoices for successful placements</w:t>
      </w:r>
    </w:p>
    <w:p w14:paraId="319081E5" w14:textId="77777777" w:rsidR="00DD36E4" w:rsidRPr="00DD36E4" w:rsidRDefault="00DD36E4" w:rsidP="00DD36E4">
      <w:pPr>
        <w:pStyle w:val="NoSpacing"/>
        <w:numPr>
          <w:ilvl w:val="0"/>
          <w:numId w:val="19"/>
        </w:numPr>
        <w:rPr>
          <w:rFonts w:ascii="Arial" w:hAnsi="Arial" w:cs="Arial"/>
          <w:sz w:val="22"/>
          <w:szCs w:val="22"/>
        </w:rPr>
      </w:pPr>
      <w:r w:rsidRPr="00DD36E4">
        <w:rPr>
          <w:rFonts w:ascii="Arial" w:hAnsi="Arial" w:cs="Arial"/>
          <w:sz w:val="22"/>
          <w:szCs w:val="22"/>
        </w:rPr>
        <w:t>Following up on the induction process of the placed candidate</w:t>
      </w:r>
    </w:p>
    <w:p w14:paraId="0FD3FEE4" w14:textId="77777777" w:rsidR="00DD36E4" w:rsidRPr="00DD36E4" w:rsidRDefault="00DD36E4" w:rsidP="00DD36E4">
      <w:pPr>
        <w:pStyle w:val="NoSpacing"/>
        <w:numPr>
          <w:ilvl w:val="0"/>
          <w:numId w:val="19"/>
        </w:numPr>
        <w:rPr>
          <w:rFonts w:ascii="Arial" w:hAnsi="Arial" w:cs="Arial"/>
          <w:sz w:val="22"/>
          <w:szCs w:val="22"/>
        </w:rPr>
      </w:pPr>
      <w:r w:rsidRPr="00DD36E4">
        <w:rPr>
          <w:rFonts w:ascii="Arial" w:hAnsi="Arial" w:cs="Arial"/>
          <w:sz w:val="22"/>
          <w:szCs w:val="22"/>
        </w:rPr>
        <w:t>Following up on payments from the client</w:t>
      </w:r>
    </w:p>
    <w:p w14:paraId="52E63C5B" w14:textId="77777777" w:rsidR="00DD36E4" w:rsidRPr="004B513D" w:rsidRDefault="00DD36E4" w:rsidP="004B513D">
      <w:pPr>
        <w:pStyle w:val="NoSpacing"/>
        <w:rPr>
          <w:rFonts w:ascii="Arial" w:hAnsi="Arial" w:cs="Arial"/>
          <w:sz w:val="22"/>
          <w:szCs w:val="22"/>
        </w:rPr>
      </w:pPr>
    </w:p>
    <w:p w14:paraId="65A64C7E" w14:textId="77777777" w:rsidR="008443F1" w:rsidRPr="004B513D" w:rsidRDefault="008443F1" w:rsidP="004B513D">
      <w:pPr>
        <w:pStyle w:val="NoSpacing"/>
        <w:rPr>
          <w:rFonts w:ascii="Arial" w:hAnsi="Arial" w:cs="Arial"/>
          <w:sz w:val="22"/>
          <w:szCs w:val="22"/>
        </w:rPr>
      </w:pPr>
      <w:r w:rsidRPr="004B513D">
        <w:rPr>
          <w:rFonts w:ascii="Arial" w:hAnsi="Arial" w:cs="Arial"/>
          <w:sz w:val="22"/>
          <w:szCs w:val="22"/>
        </w:rPr>
        <w:t>Recruitment Consultant June 2007 to November 2007</w:t>
      </w:r>
    </w:p>
    <w:p w14:paraId="37D16B05" w14:textId="77777777" w:rsidR="008443F1" w:rsidRPr="004B513D" w:rsidRDefault="008443F1" w:rsidP="004B513D">
      <w:pPr>
        <w:pStyle w:val="NoSpacing"/>
        <w:rPr>
          <w:rFonts w:ascii="Arial" w:hAnsi="Arial" w:cs="Arial"/>
          <w:sz w:val="22"/>
          <w:szCs w:val="22"/>
          <w:u w:val="single"/>
        </w:rPr>
      </w:pPr>
      <w:r w:rsidRPr="004B513D">
        <w:rPr>
          <w:rFonts w:ascii="Arial" w:hAnsi="Arial" w:cs="Arial"/>
          <w:sz w:val="22"/>
          <w:szCs w:val="22"/>
          <w:u w:val="single"/>
        </w:rPr>
        <w:t>RICHARDSON MANAGEMENT CONSULTANCY</w:t>
      </w:r>
    </w:p>
    <w:p w14:paraId="78037235" w14:textId="77777777" w:rsidR="00B45C91" w:rsidRDefault="00B45C91" w:rsidP="00641241">
      <w:pPr>
        <w:pStyle w:val="BodyText3"/>
        <w:tabs>
          <w:tab w:val="left" w:pos="4864"/>
        </w:tabs>
        <w:spacing w:before="0" w:line="360" w:lineRule="auto"/>
        <w:rPr>
          <w:rFonts w:ascii="Arial" w:hAnsi="Arial" w:cs="Arial"/>
          <w:sz w:val="22"/>
          <w:szCs w:val="22"/>
        </w:rPr>
      </w:pPr>
    </w:p>
    <w:p w14:paraId="374161D3" w14:textId="77777777" w:rsidR="00DD36E4" w:rsidRPr="00DD36E4" w:rsidRDefault="00DD36E4" w:rsidP="00DD36E4">
      <w:pPr>
        <w:pStyle w:val="NoSpacing"/>
        <w:numPr>
          <w:ilvl w:val="0"/>
          <w:numId w:val="19"/>
        </w:numPr>
        <w:rPr>
          <w:rFonts w:ascii="Arial" w:hAnsi="Arial" w:cs="Arial"/>
          <w:sz w:val="22"/>
          <w:szCs w:val="22"/>
        </w:rPr>
      </w:pPr>
      <w:r w:rsidRPr="00DD36E4">
        <w:rPr>
          <w:rFonts w:ascii="Arial" w:hAnsi="Arial" w:cs="Arial"/>
          <w:sz w:val="22"/>
          <w:szCs w:val="22"/>
        </w:rPr>
        <w:t>Identifying suitable candidates from existing database</w:t>
      </w:r>
    </w:p>
    <w:p w14:paraId="6252BE2E" w14:textId="77777777" w:rsidR="00DD36E4" w:rsidRPr="00DD36E4" w:rsidRDefault="00DD36E4" w:rsidP="00DD36E4">
      <w:pPr>
        <w:pStyle w:val="NoSpacing"/>
        <w:numPr>
          <w:ilvl w:val="0"/>
          <w:numId w:val="19"/>
        </w:numPr>
        <w:rPr>
          <w:rFonts w:ascii="Arial" w:hAnsi="Arial" w:cs="Arial"/>
          <w:sz w:val="22"/>
          <w:szCs w:val="22"/>
        </w:rPr>
      </w:pPr>
      <w:r w:rsidRPr="00DD36E4">
        <w:rPr>
          <w:rFonts w:ascii="Arial" w:hAnsi="Arial" w:cs="Arial"/>
          <w:sz w:val="22"/>
          <w:szCs w:val="22"/>
        </w:rPr>
        <w:t>Researching market place for suitable candidates</w:t>
      </w:r>
    </w:p>
    <w:p w14:paraId="1B56E572" w14:textId="77777777" w:rsidR="00DD36E4" w:rsidRPr="00DD36E4" w:rsidRDefault="00DD36E4" w:rsidP="00DD36E4">
      <w:pPr>
        <w:pStyle w:val="NoSpacing"/>
        <w:numPr>
          <w:ilvl w:val="0"/>
          <w:numId w:val="19"/>
        </w:numPr>
        <w:rPr>
          <w:rFonts w:ascii="Arial" w:hAnsi="Arial" w:cs="Arial"/>
          <w:sz w:val="22"/>
          <w:szCs w:val="22"/>
        </w:rPr>
      </w:pPr>
      <w:r w:rsidRPr="00DD36E4">
        <w:rPr>
          <w:rFonts w:ascii="Arial" w:hAnsi="Arial" w:cs="Arial"/>
          <w:sz w:val="22"/>
          <w:szCs w:val="22"/>
        </w:rPr>
        <w:t>Headhunting from the clients’ competitors</w:t>
      </w:r>
    </w:p>
    <w:p w14:paraId="6FAD0E1E" w14:textId="77777777" w:rsidR="00DD36E4" w:rsidRPr="00DD36E4" w:rsidRDefault="00DD36E4" w:rsidP="00DD36E4">
      <w:pPr>
        <w:pStyle w:val="NoSpacing"/>
        <w:numPr>
          <w:ilvl w:val="0"/>
          <w:numId w:val="19"/>
        </w:numPr>
        <w:rPr>
          <w:rFonts w:ascii="Arial" w:hAnsi="Arial" w:cs="Arial"/>
          <w:sz w:val="22"/>
          <w:szCs w:val="22"/>
        </w:rPr>
      </w:pPr>
      <w:r w:rsidRPr="00DD36E4">
        <w:rPr>
          <w:rFonts w:ascii="Arial" w:hAnsi="Arial" w:cs="Arial"/>
          <w:sz w:val="22"/>
          <w:szCs w:val="22"/>
        </w:rPr>
        <w:t>Short-listing relevant candidates and pitching them to the client</w:t>
      </w:r>
    </w:p>
    <w:p w14:paraId="5D038E95" w14:textId="77777777" w:rsidR="00DD36E4" w:rsidRPr="00DD36E4" w:rsidRDefault="00DD36E4" w:rsidP="00DD36E4">
      <w:pPr>
        <w:pStyle w:val="NoSpacing"/>
        <w:numPr>
          <w:ilvl w:val="0"/>
          <w:numId w:val="19"/>
        </w:numPr>
        <w:rPr>
          <w:rFonts w:ascii="Arial" w:hAnsi="Arial" w:cs="Arial"/>
          <w:sz w:val="22"/>
          <w:szCs w:val="22"/>
        </w:rPr>
      </w:pPr>
      <w:r w:rsidRPr="00DD36E4">
        <w:rPr>
          <w:rFonts w:ascii="Arial" w:hAnsi="Arial" w:cs="Arial"/>
          <w:sz w:val="22"/>
          <w:szCs w:val="22"/>
        </w:rPr>
        <w:t>Coordinating and scheduling interviews between the client and candidate</w:t>
      </w:r>
    </w:p>
    <w:p w14:paraId="6C81C35E" w14:textId="77777777" w:rsidR="00DD36E4" w:rsidRPr="00DD36E4" w:rsidRDefault="00DD36E4" w:rsidP="00DD36E4">
      <w:pPr>
        <w:pStyle w:val="NoSpacing"/>
        <w:numPr>
          <w:ilvl w:val="0"/>
          <w:numId w:val="19"/>
        </w:numPr>
        <w:rPr>
          <w:rFonts w:ascii="Arial" w:hAnsi="Arial" w:cs="Arial"/>
          <w:sz w:val="22"/>
          <w:szCs w:val="22"/>
        </w:rPr>
      </w:pPr>
      <w:r w:rsidRPr="00DD36E4">
        <w:rPr>
          <w:rFonts w:ascii="Arial" w:hAnsi="Arial" w:cs="Arial"/>
          <w:sz w:val="22"/>
          <w:szCs w:val="22"/>
        </w:rPr>
        <w:lastRenderedPageBreak/>
        <w:t>Preparing invoices for successful placements</w:t>
      </w:r>
    </w:p>
    <w:p w14:paraId="4930D3CD" w14:textId="77777777" w:rsidR="00DD36E4" w:rsidRPr="00DD36E4" w:rsidRDefault="00DD36E4" w:rsidP="00DD36E4">
      <w:pPr>
        <w:pStyle w:val="NoSpacing"/>
        <w:numPr>
          <w:ilvl w:val="0"/>
          <w:numId w:val="19"/>
        </w:numPr>
        <w:rPr>
          <w:rFonts w:ascii="Arial" w:hAnsi="Arial" w:cs="Arial"/>
          <w:sz w:val="22"/>
          <w:szCs w:val="22"/>
        </w:rPr>
      </w:pPr>
      <w:r w:rsidRPr="00DD36E4">
        <w:rPr>
          <w:rFonts w:ascii="Arial" w:hAnsi="Arial" w:cs="Arial"/>
          <w:sz w:val="22"/>
          <w:szCs w:val="22"/>
        </w:rPr>
        <w:t>Following up on the induction process of the placed candidate</w:t>
      </w:r>
    </w:p>
    <w:p w14:paraId="713A339D" w14:textId="77777777" w:rsidR="00DD36E4" w:rsidRPr="00DD36E4" w:rsidRDefault="00DD36E4" w:rsidP="00DD36E4">
      <w:pPr>
        <w:pStyle w:val="NoSpacing"/>
        <w:numPr>
          <w:ilvl w:val="0"/>
          <w:numId w:val="19"/>
        </w:numPr>
        <w:rPr>
          <w:rFonts w:ascii="Arial" w:hAnsi="Arial" w:cs="Arial"/>
          <w:sz w:val="22"/>
          <w:szCs w:val="22"/>
        </w:rPr>
      </w:pPr>
      <w:r w:rsidRPr="00DD36E4">
        <w:rPr>
          <w:rFonts w:ascii="Arial" w:hAnsi="Arial" w:cs="Arial"/>
          <w:sz w:val="22"/>
          <w:szCs w:val="22"/>
        </w:rPr>
        <w:t>Following up on payments from the client</w:t>
      </w:r>
    </w:p>
    <w:p w14:paraId="60DB0D90" w14:textId="77777777" w:rsidR="00074088" w:rsidRPr="002643A3" w:rsidRDefault="00074088" w:rsidP="00DD36E4">
      <w:pPr>
        <w:pStyle w:val="NoSpacing"/>
      </w:pPr>
    </w:p>
    <w:p w14:paraId="4EA42D25" w14:textId="31A56728" w:rsidR="00074088" w:rsidRPr="00DD36E4" w:rsidRDefault="0016751D" w:rsidP="00DD36E4">
      <w:pPr>
        <w:pStyle w:val="NoSpacing"/>
        <w:rPr>
          <w:rFonts w:ascii="Arial" w:hAnsi="Arial" w:cs="Arial"/>
          <w:sz w:val="22"/>
          <w:szCs w:val="22"/>
        </w:rPr>
      </w:pPr>
      <w:r>
        <w:rPr>
          <w:rFonts w:ascii="Arial" w:hAnsi="Arial" w:cs="Arial"/>
          <w:sz w:val="22"/>
          <w:szCs w:val="22"/>
        </w:rPr>
        <w:t xml:space="preserve">HR Administrator </w:t>
      </w:r>
      <w:r w:rsidR="00074088" w:rsidRPr="00DD36E4">
        <w:rPr>
          <w:rFonts w:ascii="Arial" w:hAnsi="Arial" w:cs="Arial"/>
          <w:sz w:val="22"/>
          <w:szCs w:val="22"/>
        </w:rPr>
        <w:t>October 2004 to June 2007</w:t>
      </w:r>
    </w:p>
    <w:p w14:paraId="0B64CA7F" w14:textId="77777777" w:rsidR="00074088" w:rsidRPr="00DD36E4" w:rsidRDefault="00312EA8" w:rsidP="00DD36E4">
      <w:pPr>
        <w:pStyle w:val="NoSpacing"/>
        <w:rPr>
          <w:rFonts w:ascii="Arial" w:hAnsi="Arial" w:cs="Arial"/>
          <w:sz w:val="22"/>
          <w:szCs w:val="22"/>
          <w:u w:val="single"/>
        </w:rPr>
      </w:pPr>
      <w:r w:rsidRPr="00DD36E4">
        <w:rPr>
          <w:rFonts w:ascii="Arial" w:hAnsi="Arial" w:cs="Arial"/>
          <w:sz w:val="22"/>
          <w:szCs w:val="22"/>
          <w:u w:val="single"/>
        </w:rPr>
        <w:t>PROJENCO AL KHALEEJ</w:t>
      </w:r>
    </w:p>
    <w:p w14:paraId="34B92CC0" w14:textId="77777777" w:rsidR="00FC0538" w:rsidRPr="002643A3" w:rsidRDefault="00FC0538" w:rsidP="00DD36E4">
      <w:pPr>
        <w:pStyle w:val="NoSpacing"/>
      </w:pPr>
    </w:p>
    <w:p w14:paraId="0B16BFEA" w14:textId="77777777" w:rsidR="0016751D" w:rsidRPr="0016751D" w:rsidRDefault="0016751D" w:rsidP="0016751D">
      <w:pPr>
        <w:pStyle w:val="NoSpacing"/>
        <w:numPr>
          <w:ilvl w:val="0"/>
          <w:numId w:val="19"/>
        </w:numPr>
        <w:rPr>
          <w:rFonts w:ascii="Arial" w:hAnsi="Arial" w:cs="Arial"/>
          <w:sz w:val="22"/>
          <w:szCs w:val="22"/>
        </w:rPr>
      </w:pPr>
      <w:r w:rsidRPr="0016751D">
        <w:rPr>
          <w:rFonts w:ascii="Arial" w:hAnsi="Arial" w:cs="Arial"/>
          <w:sz w:val="22"/>
          <w:szCs w:val="22"/>
        </w:rPr>
        <w:t>Organize and maintain personnel records</w:t>
      </w:r>
    </w:p>
    <w:p w14:paraId="02CD2E9B" w14:textId="77777777" w:rsidR="0016751D" w:rsidRPr="0016751D" w:rsidRDefault="0016751D" w:rsidP="0016751D">
      <w:pPr>
        <w:pStyle w:val="NoSpacing"/>
        <w:numPr>
          <w:ilvl w:val="0"/>
          <w:numId w:val="19"/>
        </w:numPr>
        <w:rPr>
          <w:rFonts w:ascii="Arial" w:hAnsi="Arial" w:cs="Arial"/>
          <w:sz w:val="22"/>
          <w:szCs w:val="22"/>
        </w:rPr>
      </w:pPr>
      <w:r w:rsidRPr="0016751D">
        <w:rPr>
          <w:rFonts w:ascii="Arial" w:hAnsi="Arial" w:cs="Arial"/>
          <w:sz w:val="22"/>
          <w:szCs w:val="22"/>
        </w:rPr>
        <w:t>Update internal databases (e.g. record sick or maternity leave)</w:t>
      </w:r>
    </w:p>
    <w:p w14:paraId="1481A570" w14:textId="77777777" w:rsidR="0016751D" w:rsidRPr="0016751D" w:rsidRDefault="0016751D" w:rsidP="0016751D">
      <w:pPr>
        <w:pStyle w:val="NoSpacing"/>
        <w:numPr>
          <w:ilvl w:val="0"/>
          <w:numId w:val="19"/>
        </w:numPr>
        <w:rPr>
          <w:rFonts w:ascii="Arial" w:hAnsi="Arial" w:cs="Arial"/>
          <w:sz w:val="22"/>
          <w:szCs w:val="22"/>
        </w:rPr>
      </w:pPr>
      <w:r w:rsidRPr="0016751D">
        <w:rPr>
          <w:rFonts w:ascii="Arial" w:hAnsi="Arial" w:cs="Arial"/>
          <w:sz w:val="22"/>
          <w:szCs w:val="22"/>
        </w:rPr>
        <w:t>Prepare HR documents, like </w:t>
      </w:r>
      <w:hyperlink r:id="rId7" w:tgtFrame="_blank" w:history="1">
        <w:r w:rsidRPr="0016751D">
          <w:rPr>
            <w:rFonts w:ascii="Arial" w:hAnsi="Arial" w:cs="Arial"/>
            <w:sz w:val="22"/>
            <w:szCs w:val="22"/>
          </w:rPr>
          <w:t>employment contracts</w:t>
        </w:r>
      </w:hyperlink>
      <w:r w:rsidRPr="0016751D">
        <w:rPr>
          <w:rFonts w:ascii="Arial" w:hAnsi="Arial" w:cs="Arial"/>
          <w:sz w:val="22"/>
          <w:szCs w:val="22"/>
        </w:rPr>
        <w:t> and </w:t>
      </w:r>
      <w:hyperlink r:id="rId8" w:tgtFrame="_blank" w:history="1">
        <w:r w:rsidRPr="0016751D">
          <w:rPr>
            <w:rFonts w:ascii="Arial" w:hAnsi="Arial" w:cs="Arial"/>
            <w:sz w:val="22"/>
            <w:szCs w:val="22"/>
          </w:rPr>
          <w:t>new hire</w:t>
        </w:r>
      </w:hyperlink>
      <w:r w:rsidRPr="0016751D">
        <w:rPr>
          <w:rFonts w:ascii="Arial" w:hAnsi="Arial" w:cs="Arial"/>
          <w:sz w:val="22"/>
          <w:szCs w:val="22"/>
        </w:rPr>
        <w:t> guides</w:t>
      </w:r>
    </w:p>
    <w:p w14:paraId="4CB464D9" w14:textId="77777777" w:rsidR="0016751D" w:rsidRPr="0016751D" w:rsidRDefault="0016751D" w:rsidP="0016751D">
      <w:pPr>
        <w:pStyle w:val="NoSpacing"/>
        <w:numPr>
          <w:ilvl w:val="0"/>
          <w:numId w:val="19"/>
        </w:numPr>
        <w:rPr>
          <w:rFonts w:ascii="Arial" w:hAnsi="Arial" w:cs="Arial"/>
          <w:sz w:val="22"/>
          <w:szCs w:val="22"/>
        </w:rPr>
      </w:pPr>
      <w:r w:rsidRPr="0016751D">
        <w:rPr>
          <w:rFonts w:ascii="Arial" w:hAnsi="Arial" w:cs="Arial"/>
          <w:sz w:val="22"/>
          <w:szCs w:val="22"/>
        </w:rPr>
        <w:t>Revise company </w:t>
      </w:r>
      <w:hyperlink r:id="rId9" w:tgtFrame="_blank" w:history="1">
        <w:r w:rsidRPr="0016751D">
          <w:rPr>
            <w:rFonts w:ascii="Arial" w:hAnsi="Arial" w:cs="Arial"/>
            <w:sz w:val="22"/>
            <w:szCs w:val="22"/>
          </w:rPr>
          <w:t>policies</w:t>
        </w:r>
      </w:hyperlink>
    </w:p>
    <w:p w14:paraId="3F8DBB4A" w14:textId="77777777" w:rsidR="0016751D" w:rsidRPr="0016751D" w:rsidRDefault="0016751D" w:rsidP="0016751D">
      <w:pPr>
        <w:pStyle w:val="NoSpacing"/>
        <w:numPr>
          <w:ilvl w:val="0"/>
          <w:numId w:val="19"/>
        </w:numPr>
        <w:rPr>
          <w:rFonts w:ascii="Arial" w:hAnsi="Arial" w:cs="Arial"/>
          <w:sz w:val="22"/>
          <w:szCs w:val="22"/>
        </w:rPr>
      </w:pPr>
      <w:r w:rsidRPr="0016751D">
        <w:rPr>
          <w:rFonts w:ascii="Arial" w:hAnsi="Arial" w:cs="Arial"/>
          <w:sz w:val="22"/>
          <w:szCs w:val="22"/>
        </w:rPr>
        <w:t>Liaise with external partners, like insurance vendors, and ensure legal compliance</w:t>
      </w:r>
    </w:p>
    <w:p w14:paraId="0CF4635A" w14:textId="77777777" w:rsidR="0016751D" w:rsidRPr="0016751D" w:rsidRDefault="0016751D" w:rsidP="0016751D">
      <w:pPr>
        <w:pStyle w:val="NoSpacing"/>
        <w:numPr>
          <w:ilvl w:val="0"/>
          <w:numId w:val="19"/>
        </w:numPr>
        <w:rPr>
          <w:rFonts w:ascii="Arial" w:hAnsi="Arial" w:cs="Arial"/>
          <w:sz w:val="22"/>
          <w:szCs w:val="22"/>
        </w:rPr>
      </w:pPr>
      <w:r w:rsidRPr="0016751D">
        <w:rPr>
          <w:rFonts w:ascii="Arial" w:hAnsi="Arial" w:cs="Arial"/>
          <w:sz w:val="22"/>
          <w:szCs w:val="22"/>
        </w:rPr>
        <w:t>Answer employees queries about HR-related issues</w:t>
      </w:r>
    </w:p>
    <w:p w14:paraId="16942048" w14:textId="77777777" w:rsidR="0016751D" w:rsidRPr="0016751D" w:rsidRDefault="0016751D" w:rsidP="0016751D">
      <w:pPr>
        <w:pStyle w:val="NoSpacing"/>
        <w:numPr>
          <w:ilvl w:val="0"/>
          <w:numId w:val="19"/>
        </w:numPr>
        <w:rPr>
          <w:rFonts w:ascii="Arial" w:hAnsi="Arial" w:cs="Arial"/>
          <w:sz w:val="22"/>
          <w:szCs w:val="22"/>
        </w:rPr>
      </w:pPr>
      <w:r w:rsidRPr="0016751D">
        <w:rPr>
          <w:rFonts w:ascii="Arial" w:hAnsi="Arial" w:cs="Arial"/>
          <w:sz w:val="22"/>
          <w:szCs w:val="22"/>
        </w:rPr>
        <w:t>Assist payroll department by providing relevant employee information (e.g. leaves of absence, sick days and work schedules)</w:t>
      </w:r>
    </w:p>
    <w:p w14:paraId="4BA7208E" w14:textId="77777777" w:rsidR="0016751D" w:rsidRPr="0016751D" w:rsidRDefault="0016751D" w:rsidP="0016751D">
      <w:pPr>
        <w:pStyle w:val="NoSpacing"/>
        <w:numPr>
          <w:ilvl w:val="0"/>
          <w:numId w:val="19"/>
        </w:numPr>
        <w:rPr>
          <w:rFonts w:ascii="Arial" w:hAnsi="Arial" w:cs="Arial"/>
          <w:sz w:val="22"/>
          <w:szCs w:val="22"/>
        </w:rPr>
      </w:pPr>
      <w:r w:rsidRPr="0016751D">
        <w:rPr>
          <w:rFonts w:ascii="Arial" w:hAnsi="Arial" w:cs="Arial"/>
          <w:sz w:val="22"/>
          <w:szCs w:val="22"/>
        </w:rPr>
        <w:t>Arrange travel accommodations and process expense forms</w:t>
      </w:r>
    </w:p>
    <w:p w14:paraId="2F838CCE" w14:textId="2F4DDC6D" w:rsidR="0016751D" w:rsidRPr="0016751D" w:rsidRDefault="0016751D" w:rsidP="0016751D">
      <w:pPr>
        <w:pStyle w:val="NoSpacing"/>
        <w:numPr>
          <w:ilvl w:val="0"/>
          <w:numId w:val="19"/>
        </w:numPr>
        <w:rPr>
          <w:rFonts w:ascii="Arial" w:hAnsi="Arial" w:cs="Arial"/>
          <w:sz w:val="22"/>
          <w:szCs w:val="22"/>
        </w:rPr>
      </w:pPr>
      <w:r w:rsidRPr="0016751D">
        <w:rPr>
          <w:rFonts w:ascii="Arial" w:hAnsi="Arial" w:cs="Arial"/>
          <w:sz w:val="22"/>
          <w:szCs w:val="22"/>
        </w:rPr>
        <w:t>Participate in HR projects (e.g. help organize a job fair event)</w:t>
      </w:r>
    </w:p>
    <w:p w14:paraId="6E858D54" w14:textId="77777777" w:rsidR="0016751D" w:rsidRPr="0016751D" w:rsidRDefault="0016751D" w:rsidP="0016751D">
      <w:pPr>
        <w:pStyle w:val="NoSpacing"/>
        <w:numPr>
          <w:ilvl w:val="0"/>
          <w:numId w:val="19"/>
        </w:numPr>
        <w:rPr>
          <w:rFonts w:ascii="Arial" w:hAnsi="Arial" w:cs="Arial"/>
          <w:sz w:val="22"/>
          <w:szCs w:val="22"/>
        </w:rPr>
      </w:pPr>
      <w:r w:rsidRPr="0016751D">
        <w:rPr>
          <w:rFonts w:ascii="Arial" w:hAnsi="Arial" w:cs="Arial"/>
          <w:sz w:val="22"/>
          <w:szCs w:val="22"/>
        </w:rPr>
        <w:t>Computer literacy (MS Office applications, in particular)</w:t>
      </w:r>
    </w:p>
    <w:p w14:paraId="148BD318" w14:textId="77777777" w:rsidR="0016751D" w:rsidRPr="0016751D" w:rsidRDefault="0016751D" w:rsidP="0016751D">
      <w:pPr>
        <w:pStyle w:val="NoSpacing"/>
        <w:numPr>
          <w:ilvl w:val="0"/>
          <w:numId w:val="19"/>
        </w:numPr>
        <w:rPr>
          <w:rFonts w:ascii="Arial" w:hAnsi="Arial" w:cs="Arial"/>
          <w:sz w:val="22"/>
          <w:szCs w:val="22"/>
        </w:rPr>
      </w:pPr>
      <w:r w:rsidRPr="0016751D">
        <w:rPr>
          <w:rFonts w:ascii="Arial" w:hAnsi="Arial" w:cs="Arial"/>
          <w:sz w:val="22"/>
          <w:szCs w:val="22"/>
        </w:rPr>
        <w:t>Thorough knowledge of labor laws</w:t>
      </w:r>
    </w:p>
    <w:p w14:paraId="532DF1B2" w14:textId="77777777" w:rsidR="0016751D" w:rsidRPr="0016751D" w:rsidRDefault="0016751D" w:rsidP="0016751D">
      <w:pPr>
        <w:pStyle w:val="NoSpacing"/>
        <w:numPr>
          <w:ilvl w:val="0"/>
          <w:numId w:val="19"/>
        </w:numPr>
        <w:rPr>
          <w:rFonts w:ascii="Arial" w:hAnsi="Arial" w:cs="Arial"/>
          <w:sz w:val="22"/>
          <w:szCs w:val="22"/>
        </w:rPr>
      </w:pPr>
      <w:r w:rsidRPr="0016751D">
        <w:rPr>
          <w:rFonts w:ascii="Arial" w:hAnsi="Arial" w:cs="Arial"/>
          <w:sz w:val="22"/>
          <w:szCs w:val="22"/>
        </w:rPr>
        <w:t>Excellent organizational skills, with an ability to prioritize important projects</w:t>
      </w:r>
    </w:p>
    <w:p w14:paraId="60422351" w14:textId="4B3B26CE" w:rsidR="0016751D" w:rsidRPr="0016751D" w:rsidRDefault="0016751D" w:rsidP="0016751D">
      <w:pPr>
        <w:pStyle w:val="NoSpacing"/>
        <w:numPr>
          <w:ilvl w:val="0"/>
          <w:numId w:val="19"/>
        </w:numPr>
        <w:rPr>
          <w:rFonts w:ascii="Arial" w:hAnsi="Arial" w:cs="Arial"/>
          <w:sz w:val="22"/>
          <w:szCs w:val="22"/>
        </w:rPr>
      </w:pPr>
      <w:r w:rsidRPr="0016751D">
        <w:rPr>
          <w:rFonts w:ascii="Arial" w:hAnsi="Arial" w:cs="Arial"/>
          <w:sz w:val="22"/>
          <w:szCs w:val="22"/>
        </w:rPr>
        <w:t>Strong phone, email and in-person communication skills</w:t>
      </w:r>
    </w:p>
    <w:p w14:paraId="7FF31B5F" w14:textId="77777777" w:rsidR="00074088" w:rsidRPr="002643A3" w:rsidRDefault="00074088" w:rsidP="00641241">
      <w:pPr>
        <w:pBdr>
          <w:bottom w:val="single" w:sz="4" w:space="0" w:color="000000"/>
        </w:pBdr>
        <w:rPr>
          <w:rFonts w:ascii="Arial" w:hAnsi="Arial" w:cs="Arial"/>
          <w:sz w:val="22"/>
          <w:szCs w:val="22"/>
          <w:u w:val="single"/>
        </w:rPr>
      </w:pPr>
    </w:p>
    <w:p w14:paraId="2C6E07BF" w14:textId="77777777" w:rsidR="0019590B" w:rsidRPr="002643A3" w:rsidRDefault="0019590B" w:rsidP="00641241">
      <w:pPr>
        <w:pBdr>
          <w:bottom w:val="single" w:sz="4" w:space="0" w:color="000000"/>
        </w:pBdr>
        <w:rPr>
          <w:rFonts w:ascii="Arial" w:hAnsi="Arial" w:cs="Arial"/>
          <w:sz w:val="22"/>
          <w:szCs w:val="22"/>
          <w:u w:val="single"/>
        </w:rPr>
      </w:pPr>
    </w:p>
    <w:p w14:paraId="142BE429" w14:textId="77777777" w:rsidR="00800C7F" w:rsidRPr="002643A3" w:rsidRDefault="00800C7F" w:rsidP="00641241">
      <w:pPr>
        <w:pBdr>
          <w:bottom w:val="single" w:sz="4" w:space="0" w:color="000000"/>
        </w:pBdr>
        <w:rPr>
          <w:rFonts w:ascii="Arial" w:hAnsi="Arial" w:cs="Arial"/>
          <w:sz w:val="22"/>
          <w:szCs w:val="22"/>
          <w:u w:val="single"/>
        </w:rPr>
      </w:pPr>
      <w:r w:rsidRPr="002643A3">
        <w:rPr>
          <w:rFonts w:ascii="Arial" w:hAnsi="Arial" w:cs="Arial"/>
          <w:sz w:val="22"/>
          <w:szCs w:val="22"/>
          <w:u w:val="single"/>
        </w:rPr>
        <w:t>EDUCATION</w:t>
      </w:r>
    </w:p>
    <w:p w14:paraId="72DCAE17" w14:textId="77777777" w:rsidR="00205A7B" w:rsidRPr="002643A3" w:rsidRDefault="00205A7B" w:rsidP="00641241">
      <w:pPr>
        <w:pBdr>
          <w:bottom w:val="single" w:sz="4" w:space="0" w:color="000000"/>
        </w:pBdr>
        <w:rPr>
          <w:rFonts w:ascii="Arial" w:hAnsi="Arial" w:cs="Arial"/>
          <w:sz w:val="22"/>
          <w:szCs w:val="22"/>
          <w:u w:val="single"/>
        </w:rPr>
      </w:pPr>
    </w:p>
    <w:p w14:paraId="170FA736" w14:textId="3C712096" w:rsidR="00205A7B" w:rsidRPr="002643A3" w:rsidRDefault="00205A7B" w:rsidP="00641241">
      <w:pPr>
        <w:pBdr>
          <w:bottom w:val="single" w:sz="4" w:space="0" w:color="000000"/>
        </w:pBdr>
        <w:rPr>
          <w:rFonts w:ascii="Arial" w:hAnsi="Arial" w:cs="Arial"/>
          <w:sz w:val="22"/>
          <w:szCs w:val="22"/>
          <w:u w:val="single"/>
        </w:rPr>
      </w:pPr>
      <w:r w:rsidRPr="002643A3">
        <w:rPr>
          <w:rFonts w:ascii="Arial" w:hAnsi="Arial" w:cs="Arial"/>
          <w:sz w:val="22"/>
          <w:szCs w:val="22"/>
          <w:u w:val="single"/>
        </w:rPr>
        <w:t xml:space="preserve">Bachelors in </w:t>
      </w:r>
      <w:r w:rsidR="006A2782">
        <w:rPr>
          <w:rFonts w:ascii="Arial" w:hAnsi="Arial" w:cs="Arial"/>
          <w:sz w:val="22"/>
          <w:szCs w:val="22"/>
          <w:u w:val="single"/>
        </w:rPr>
        <w:t>Science</w:t>
      </w:r>
      <w:r w:rsidR="00641241" w:rsidRPr="002643A3">
        <w:rPr>
          <w:rFonts w:ascii="Arial" w:hAnsi="Arial" w:cs="Arial"/>
          <w:sz w:val="22"/>
          <w:szCs w:val="22"/>
          <w:u w:val="single"/>
        </w:rPr>
        <w:t xml:space="preserve"> </w:t>
      </w:r>
    </w:p>
    <w:p w14:paraId="4E8E8A06" w14:textId="77777777" w:rsidR="00205A7B" w:rsidRPr="002643A3" w:rsidRDefault="00205A7B" w:rsidP="00641241">
      <w:pPr>
        <w:pBdr>
          <w:bottom w:val="single" w:sz="4" w:space="0" w:color="000000"/>
        </w:pBdr>
        <w:rPr>
          <w:rFonts w:ascii="Arial" w:hAnsi="Arial" w:cs="Arial"/>
          <w:sz w:val="22"/>
          <w:szCs w:val="22"/>
        </w:rPr>
      </w:pPr>
      <w:r w:rsidRPr="002643A3">
        <w:rPr>
          <w:rFonts w:ascii="Arial" w:hAnsi="Arial" w:cs="Arial"/>
          <w:sz w:val="22"/>
          <w:szCs w:val="22"/>
        </w:rPr>
        <w:t>CMPH Medical College, India</w:t>
      </w:r>
    </w:p>
    <w:p w14:paraId="4D51E5FD" w14:textId="77777777" w:rsidR="00205A7B" w:rsidRPr="002643A3" w:rsidRDefault="00205A7B" w:rsidP="00641241">
      <w:pPr>
        <w:pBdr>
          <w:bottom w:val="single" w:sz="4" w:space="0" w:color="000000"/>
        </w:pBdr>
        <w:rPr>
          <w:rFonts w:ascii="Arial" w:hAnsi="Arial" w:cs="Arial"/>
          <w:sz w:val="22"/>
          <w:szCs w:val="22"/>
        </w:rPr>
      </w:pPr>
    </w:p>
    <w:p w14:paraId="06462873" w14:textId="77777777" w:rsidR="00B45C91" w:rsidRPr="002643A3" w:rsidRDefault="00B45C91" w:rsidP="00641241">
      <w:pPr>
        <w:pBdr>
          <w:bottom w:val="single" w:sz="4" w:space="0" w:color="000000"/>
        </w:pBdr>
        <w:rPr>
          <w:rFonts w:ascii="Arial" w:hAnsi="Arial" w:cs="Arial"/>
          <w:sz w:val="22"/>
          <w:szCs w:val="22"/>
        </w:rPr>
      </w:pPr>
    </w:p>
    <w:sectPr w:rsidR="00B45C91" w:rsidRPr="002643A3">
      <w:pgSz w:w="12240" w:h="15840"/>
      <w:pgMar w:top="144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Wingdings" w:hAnsi="Wingdings" w:cs="Wingdings"/>
      </w:rPr>
    </w:lvl>
  </w:abstractNum>
  <w:abstractNum w:abstractNumId="2">
    <w:nsid w:val="00000003"/>
    <w:multiLevelType w:val="multilevel"/>
    <w:tmpl w:val="00000003"/>
    <w:name w:val="WW8Num2"/>
    <w:lvl w:ilvl="0">
      <w:start w:val="1"/>
      <w:numFmt w:val="bullet"/>
      <w:lvlText w:val=""/>
      <w:lvlJc w:val="left"/>
      <w:pPr>
        <w:tabs>
          <w:tab w:val="num" w:pos="720"/>
        </w:tabs>
        <w:ind w:left="720" w:hanging="360"/>
      </w:pPr>
      <w:rPr>
        <w:rFonts w:ascii="Wingdings" w:hAnsi="Wingdings" w:cs="Wingdings"/>
      </w:rPr>
    </w:lvl>
    <w:lvl w:ilvl="1">
      <w:numFmt w:val="bullet"/>
      <w:lvlText w:val="–"/>
      <w:lvlJc w:val="left"/>
      <w:pPr>
        <w:tabs>
          <w:tab w:val="num" w:pos="1440"/>
        </w:tabs>
        <w:ind w:left="1440" w:hanging="360"/>
      </w:pPr>
      <w:rPr>
        <w:rFonts w:ascii="Times New Roman" w:hAnsi="Times New Roman" w:cs="Times New Roman"/>
        <w:b/>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4">
    <w:nsid w:val="00000005"/>
    <w:multiLevelType w:val="singleLevel"/>
    <w:tmpl w:val="00000005"/>
    <w:name w:val="WW8Num5"/>
    <w:lvl w:ilvl="0">
      <w:numFmt w:val="bullet"/>
      <w:lvlText w:val=""/>
      <w:lvlJc w:val="left"/>
      <w:pPr>
        <w:tabs>
          <w:tab w:val="num" w:pos="4320"/>
        </w:tabs>
        <w:ind w:left="4320" w:hanging="720"/>
      </w:pPr>
      <w:rPr>
        <w:rFonts w:ascii="Wingdings" w:hAnsi="Wingdings" w:cs="Times New Roman"/>
        <w:b/>
        <w:i w:val="0"/>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Wingdings" w:hAnsi="Wingdings" w:cs="Wingdings"/>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Wingdings" w:hAnsi="Wingdings" w:cs="Wingdings"/>
      </w:rPr>
    </w:lvl>
  </w:abstractNum>
  <w:abstractNum w:abstractNumId="7">
    <w:nsid w:val="00000008"/>
    <w:multiLevelType w:val="singleLevel"/>
    <w:tmpl w:val="00000008"/>
    <w:name w:val="WW8Num8"/>
    <w:lvl w:ilvl="0">
      <w:numFmt w:val="bullet"/>
      <w:lvlText w:val=""/>
      <w:lvlJc w:val="left"/>
      <w:pPr>
        <w:tabs>
          <w:tab w:val="num" w:pos="720"/>
        </w:tabs>
        <w:ind w:left="720" w:hanging="720"/>
      </w:pPr>
      <w:rPr>
        <w:rFonts w:ascii="Wingdings" w:hAnsi="Wingdings" w:cs="Wingdings"/>
        <w:i w:val="0"/>
      </w:rPr>
    </w:lvl>
  </w:abstractNum>
  <w:abstractNum w:abstractNumId="8">
    <w:nsid w:val="00000009"/>
    <w:multiLevelType w:val="singleLevel"/>
    <w:tmpl w:val="00000009"/>
    <w:name w:val="WW8Num10"/>
    <w:lvl w:ilvl="0">
      <w:start w:val="1"/>
      <w:numFmt w:val="bullet"/>
      <w:lvlText w:val=""/>
      <w:lvlJc w:val="left"/>
      <w:pPr>
        <w:tabs>
          <w:tab w:val="num" w:pos="360"/>
        </w:tabs>
        <w:ind w:left="360" w:hanging="360"/>
      </w:pPr>
      <w:rPr>
        <w:rFonts w:ascii="Wingdings" w:hAnsi="Wingdings" w:cs="Wingdings"/>
      </w:rPr>
    </w:lvl>
  </w:abstractNum>
  <w:abstractNum w:abstractNumId="9">
    <w:nsid w:val="02DD0A81"/>
    <w:multiLevelType w:val="multilevel"/>
    <w:tmpl w:val="2F58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30442A"/>
    <w:multiLevelType w:val="multilevel"/>
    <w:tmpl w:val="2F58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4A6B00"/>
    <w:multiLevelType w:val="multilevel"/>
    <w:tmpl w:val="627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FC4BD1"/>
    <w:multiLevelType w:val="multilevel"/>
    <w:tmpl w:val="2F58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641CBA"/>
    <w:multiLevelType w:val="multilevel"/>
    <w:tmpl w:val="8660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DC0EDD"/>
    <w:multiLevelType w:val="hybridMultilevel"/>
    <w:tmpl w:val="DB68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851887"/>
    <w:multiLevelType w:val="multilevel"/>
    <w:tmpl w:val="6016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3261BBC"/>
    <w:multiLevelType w:val="multilevel"/>
    <w:tmpl w:val="49B2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4B60A0"/>
    <w:multiLevelType w:val="hybridMultilevel"/>
    <w:tmpl w:val="5DC840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1D03C5"/>
    <w:multiLevelType w:val="hybridMultilevel"/>
    <w:tmpl w:val="B774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296510"/>
    <w:multiLevelType w:val="hybridMultilevel"/>
    <w:tmpl w:val="CD3A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2F03BE"/>
    <w:multiLevelType w:val="hybridMultilevel"/>
    <w:tmpl w:val="75247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326817"/>
    <w:multiLevelType w:val="hybridMultilevel"/>
    <w:tmpl w:val="154E9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411594"/>
    <w:multiLevelType w:val="hybridMultilevel"/>
    <w:tmpl w:val="106A3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61317B"/>
    <w:multiLevelType w:val="hybridMultilevel"/>
    <w:tmpl w:val="DC00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F712C8"/>
    <w:multiLevelType w:val="hybridMultilevel"/>
    <w:tmpl w:val="5BAE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22"/>
  </w:num>
  <w:num w:numId="11">
    <w:abstractNumId w:val="17"/>
  </w:num>
  <w:num w:numId="12">
    <w:abstractNumId w:val="21"/>
  </w:num>
  <w:num w:numId="13">
    <w:abstractNumId w:val="18"/>
  </w:num>
  <w:num w:numId="14">
    <w:abstractNumId w:val="11"/>
  </w:num>
  <w:num w:numId="15">
    <w:abstractNumId w:val="13"/>
  </w:num>
  <w:num w:numId="16">
    <w:abstractNumId w:val="9"/>
  </w:num>
  <w:num w:numId="17">
    <w:abstractNumId w:val="20"/>
  </w:num>
  <w:num w:numId="18">
    <w:abstractNumId w:val="19"/>
  </w:num>
  <w:num w:numId="19">
    <w:abstractNumId w:val="24"/>
  </w:num>
  <w:num w:numId="20">
    <w:abstractNumId w:val="23"/>
  </w:num>
  <w:num w:numId="21">
    <w:abstractNumId w:val="14"/>
  </w:num>
  <w:num w:numId="22">
    <w:abstractNumId w:val="10"/>
  </w:num>
  <w:num w:numId="23">
    <w:abstractNumId w:val="12"/>
  </w:num>
  <w:num w:numId="24">
    <w:abstractNumId w:val="16"/>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A94"/>
    <w:rsid w:val="00061EF9"/>
    <w:rsid w:val="000664C1"/>
    <w:rsid w:val="00074088"/>
    <w:rsid w:val="00077CD6"/>
    <w:rsid w:val="0009199B"/>
    <w:rsid w:val="00094C80"/>
    <w:rsid w:val="000E0230"/>
    <w:rsid w:val="00132619"/>
    <w:rsid w:val="0016751D"/>
    <w:rsid w:val="001910FE"/>
    <w:rsid w:val="0019487E"/>
    <w:rsid w:val="0019590B"/>
    <w:rsid w:val="00205A7B"/>
    <w:rsid w:val="002643A3"/>
    <w:rsid w:val="002F046F"/>
    <w:rsid w:val="00312EA8"/>
    <w:rsid w:val="003165ED"/>
    <w:rsid w:val="003A78C0"/>
    <w:rsid w:val="003B2D51"/>
    <w:rsid w:val="003B4C02"/>
    <w:rsid w:val="00491B91"/>
    <w:rsid w:val="004B513D"/>
    <w:rsid w:val="00515BC8"/>
    <w:rsid w:val="00563406"/>
    <w:rsid w:val="00577318"/>
    <w:rsid w:val="00620173"/>
    <w:rsid w:val="00641241"/>
    <w:rsid w:val="00664CD1"/>
    <w:rsid w:val="006A0289"/>
    <w:rsid w:val="006A2782"/>
    <w:rsid w:val="006E61F6"/>
    <w:rsid w:val="0077081B"/>
    <w:rsid w:val="00770990"/>
    <w:rsid w:val="007A3F7C"/>
    <w:rsid w:val="007E2B9A"/>
    <w:rsid w:val="00800C7F"/>
    <w:rsid w:val="00811474"/>
    <w:rsid w:val="008443F1"/>
    <w:rsid w:val="00845C46"/>
    <w:rsid w:val="00856437"/>
    <w:rsid w:val="008D5A2C"/>
    <w:rsid w:val="008D621F"/>
    <w:rsid w:val="008F4243"/>
    <w:rsid w:val="00932304"/>
    <w:rsid w:val="009E31D7"/>
    <w:rsid w:val="009E5CD5"/>
    <w:rsid w:val="00B45C91"/>
    <w:rsid w:val="00BA7BB7"/>
    <w:rsid w:val="00BB4C49"/>
    <w:rsid w:val="00BD7D01"/>
    <w:rsid w:val="00C07492"/>
    <w:rsid w:val="00C4767C"/>
    <w:rsid w:val="00C47C8C"/>
    <w:rsid w:val="00C56532"/>
    <w:rsid w:val="00C65D77"/>
    <w:rsid w:val="00C92430"/>
    <w:rsid w:val="00CB253A"/>
    <w:rsid w:val="00D70F53"/>
    <w:rsid w:val="00DB33C2"/>
    <w:rsid w:val="00DB6BD9"/>
    <w:rsid w:val="00DC1A94"/>
    <w:rsid w:val="00DD0DC8"/>
    <w:rsid w:val="00DD36E4"/>
    <w:rsid w:val="00E60722"/>
    <w:rsid w:val="00E72A7C"/>
    <w:rsid w:val="00ED42F7"/>
    <w:rsid w:val="00F041C2"/>
    <w:rsid w:val="00F37088"/>
    <w:rsid w:val="00F7633B"/>
    <w:rsid w:val="00FC0538"/>
    <w:rsid w:val="00FF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5B7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outlineLvl w:val="0"/>
    </w:pPr>
    <w:rPr>
      <w:b/>
      <w:sz w:val="32"/>
      <w:szCs w:val="20"/>
    </w:rPr>
  </w:style>
  <w:style w:type="paragraph" w:styleId="Heading2">
    <w:name w:val="heading 2"/>
    <w:basedOn w:val="Normal"/>
    <w:next w:val="Normal"/>
    <w:link w:val="Heading2Char"/>
    <w:uiPriority w:val="9"/>
    <w:semiHidden/>
    <w:unhideWhenUsed/>
    <w:qFormat/>
    <w:rsid w:val="0016751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pPr>
      <w:keepNext/>
      <w:numPr>
        <w:ilvl w:val="2"/>
        <w:numId w:val="1"/>
      </w:numPr>
      <w:outlineLvl w:val="2"/>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WW8Num2z1">
    <w:name w:val="WW8Num2z1"/>
    <w:rPr>
      <w:rFonts w:ascii="Times New Roman" w:eastAsia="Times New Roman" w:hAnsi="Times New Roman" w:cs="Times New Roman"/>
      <w:b/>
    </w:rPr>
  </w:style>
  <w:style w:type="character" w:customStyle="1" w:styleId="WW8Num2z3">
    <w:name w:val="WW8Num2z3"/>
    <w:rPr>
      <w:rFonts w:ascii="Symbol" w:hAnsi="Symbol" w:cs="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Wingdings" w:eastAsia="Times New Roman" w:hAnsi="Wingdings" w:cs="Times New Roman"/>
      <w:b/>
      <w:i w:val="0"/>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i w:val="0"/>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Wingdings" w:hAnsi="Wingdings" w:cs="Wingdings"/>
    </w:rPr>
  </w:style>
  <w:style w:type="character" w:styleId="Strong">
    <w:name w:val="Strong"/>
    <w:qFormat/>
    <w:rPr>
      <w:b/>
      <w:bCs/>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jc w:val="both"/>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odyText3">
    <w:name w:val="Body Text 3"/>
    <w:basedOn w:val="Normal"/>
    <w:pPr>
      <w:spacing w:before="120"/>
    </w:pPr>
    <w:rPr>
      <w:szCs w:val="20"/>
    </w:rPr>
  </w:style>
  <w:style w:type="paragraph" w:styleId="Title">
    <w:name w:val="Title"/>
    <w:basedOn w:val="Normal"/>
    <w:next w:val="Subtitle"/>
    <w:qFormat/>
    <w:pPr>
      <w:jc w:val="center"/>
    </w:pPr>
    <w:rPr>
      <w:b/>
      <w:sz w:val="36"/>
      <w:szCs w:val="20"/>
    </w:rPr>
  </w:style>
  <w:style w:type="paragraph" w:styleId="Subtitle">
    <w:name w:val="Subtitle"/>
    <w:basedOn w:val="Heading"/>
    <w:next w:val="BodyText"/>
    <w:qFormat/>
    <w:pPr>
      <w:jc w:val="center"/>
    </w:pPr>
    <w:rPr>
      <w:i/>
      <w:iCs/>
    </w:rPr>
  </w:style>
  <w:style w:type="paragraph" w:styleId="Header">
    <w:name w:val="header"/>
    <w:basedOn w:val="Normal"/>
    <w:pPr>
      <w:tabs>
        <w:tab w:val="center" w:pos="4320"/>
        <w:tab w:val="right" w:pos="8640"/>
      </w:tabs>
    </w:pPr>
  </w:style>
  <w:style w:type="paragraph" w:styleId="BodyTextIndent">
    <w:name w:val="Body Text Indent"/>
    <w:basedOn w:val="Normal"/>
    <w:pPr>
      <w:keepNext/>
      <w:spacing w:line="360" w:lineRule="auto"/>
      <w:ind w:left="2880"/>
      <w:jc w:val="both"/>
    </w:pPr>
    <w:rPr>
      <w:rFonts w:ascii="Arial" w:hAnsi="Arial" w:cs="Arial"/>
    </w:rPr>
  </w:style>
  <w:style w:type="paragraph" w:customStyle="1" w:styleId="Achievement">
    <w:name w:val="Achievement"/>
    <w:basedOn w:val="BodyText"/>
    <w:pPr>
      <w:spacing w:after="60" w:line="220" w:lineRule="atLeast"/>
      <w:ind w:right="-360"/>
    </w:pPr>
    <w:rPr>
      <w:rFonts w:ascii="Arial" w:hAnsi="Arial" w:cs="Arial"/>
      <w14:shadow w14:blurRad="50800" w14:dist="38100" w14:dir="2700000" w14:sx="100000" w14:sy="100000" w14:kx="0" w14:ky="0" w14:algn="tl">
        <w14:srgbClr w14:val="000000">
          <w14:alpha w14:val="60000"/>
        </w14:srgbClr>
      </w14:shadow>
    </w:rPr>
  </w:style>
  <w:style w:type="paragraph" w:styleId="ListParagraph">
    <w:name w:val="List Paragraph"/>
    <w:basedOn w:val="Normal"/>
    <w:uiPriority w:val="34"/>
    <w:qFormat/>
    <w:rsid w:val="00F37088"/>
    <w:pPr>
      <w:ind w:left="720"/>
      <w:contextualSpacing/>
    </w:pPr>
  </w:style>
  <w:style w:type="character" w:customStyle="1" w:styleId="truncate-multiline--last-line-wrapper">
    <w:name w:val="truncate-multiline--last-line-wrapper"/>
    <w:basedOn w:val="DefaultParagraphFont"/>
    <w:rsid w:val="00132619"/>
  </w:style>
  <w:style w:type="paragraph" w:styleId="NormalWeb">
    <w:name w:val="Normal (Web)"/>
    <w:basedOn w:val="Normal"/>
    <w:uiPriority w:val="99"/>
    <w:semiHidden/>
    <w:unhideWhenUsed/>
    <w:rsid w:val="00B45C91"/>
    <w:pPr>
      <w:suppressAutoHyphens w:val="0"/>
      <w:spacing w:before="100" w:beforeAutospacing="1" w:after="100" w:afterAutospacing="1"/>
    </w:pPr>
    <w:rPr>
      <w:lang w:eastAsia="en-US"/>
    </w:rPr>
  </w:style>
  <w:style w:type="character" w:customStyle="1" w:styleId="aside-title">
    <w:name w:val="aside-title"/>
    <w:basedOn w:val="DefaultParagraphFont"/>
    <w:rsid w:val="003B4C02"/>
  </w:style>
  <w:style w:type="character" w:customStyle="1" w:styleId="text">
    <w:name w:val="text"/>
    <w:basedOn w:val="DefaultParagraphFont"/>
    <w:rsid w:val="003B4C02"/>
  </w:style>
  <w:style w:type="paragraph" w:styleId="NoSpacing">
    <w:name w:val="No Spacing"/>
    <w:uiPriority w:val="1"/>
    <w:qFormat/>
    <w:rsid w:val="003B4C02"/>
    <w:pPr>
      <w:suppressAutoHyphens/>
    </w:pPr>
    <w:rPr>
      <w:sz w:val="24"/>
      <w:szCs w:val="24"/>
      <w:lang w:eastAsia="ar-SA"/>
    </w:rPr>
  </w:style>
  <w:style w:type="character" w:customStyle="1" w:styleId="Heading2Char">
    <w:name w:val="Heading 2 Char"/>
    <w:basedOn w:val="DefaultParagraphFont"/>
    <w:link w:val="Heading2"/>
    <w:uiPriority w:val="9"/>
    <w:semiHidden/>
    <w:rsid w:val="0016751D"/>
    <w:rPr>
      <w:rFonts w:asciiTheme="majorHAnsi" w:eastAsiaTheme="majorEastAsia" w:hAnsiTheme="majorHAnsi" w:cstheme="majorBidi"/>
      <w:color w:val="365F91" w:themeColor="accent1" w:themeShade="BF"/>
      <w:sz w:val="26"/>
      <w:szCs w:val="2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outlineLvl w:val="0"/>
    </w:pPr>
    <w:rPr>
      <w:b/>
      <w:sz w:val="32"/>
      <w:szCs w:val="20"/>
    </w:rPr>
  </w:style>
  <w:style w:type="paragraph" w:styleId="Heading2">
    <w:name w:val="heading 2"/>
    <w:basedOn w:val="Normal"/>
    <w:next w:val="Normal"/>
    <w:link w:val="Heading2Char"/>
    <w:uiPriority w:val="9"/>
    <w:semiHidden/>
    <w:unhideWhenUsed/>
    <w:qFormat/>
    <w:rsid w:val="0016751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pPr>
      <w:keepNext/>
      <w:numPr>
        <w:ilvl w:val="2"/>
        <w:numId w:val="1"/>
      </w:numPr>
      <w:outlineLvl w:val="2"/>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WW8Num2z1">
    <w:name w:val="WW8Num2z1"/>
    <w:rPr>
      <w:rFonts w:ascii="Times New Roman" w:eastAsia="Times New Roman" w:hAnsi="Times New Roman" w:cs="Times New Roman"/>
      <w:b/>
    </w:rPr>
  </w:style>
  <w:style w:type="character" w:customStyle="1" w:styleId="WW8Num2z3">
    <w:name w:val="WW8Num2z3"/>
    <w:rPr>
      <w:rFonts w:ascii="Symbol" w:hAnsi="Symbol" w:cs="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Wingdings" w:eastAsia="Times New Roman" w:hAnsi="Wingdings" w:cs="Times New Roman"/>
      <w:b/>
      <w:i w:val="0"/>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i w:val="0"/>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Wingdings" w:hAnsi="Wingdings" w:cs="Wingdings"/>
    </w:rPr>
  </w:style>
  <w:style w:type="character" w:styleId="Strong">
    <w:name w:val="Strong"/>
    <w:qFormat/>
    <w:rPr>
      <w:b/>
      <w:bCs/>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jc w:val="both"/>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odyText3">
    <w:name w:val="Body Text 3"/>
    <w:basedOn w:val="Normal"/>
    <w:pPr>
      <w:spacing w:before="120"/>
    </w:pPr>
    <w:rPr>
      <w:szCs w:val="20"/>
    </w:rPr>
  </w:style>
  <w:style w:type="paragraph" w:styleId="Title">
    <w:name w:val="Title"/>
    <w:basedOn w:val="Normal"/>
    <w:next w:val="Subtitle"/>
    <w:qFormat/>
    <w:pPr>
      <w:jc w:val="center"/>
    </w:pPr>
    <w:rPr>
      <w:b/>
      <w:sz w:val="36"/>
      <w:szCs w:val="20"/>
    </w:rPr>
  </w:style>
  <w:style w:type="paragraph" w:styleId="Subtitle">
    <w:name w:val="Subtitle"/>
    <w:basedOn w:val="Heading"/>
    <w:next w:val="BodyText"/>
    <w:qFormat/>
    <w:pPr>
      <w:jc w:val="center"/>
    </w:pPr>
    <w:rPr>
      <w:i/>
      <w:iCs/>
    </w:rPr>
  </w:style>
  <w:style w:type="paragraph" w:styleId="Header">
    <w:name w:val="header"/>
    <w:basedOn w:val="Normal"/>
    <w:pPr>
      <w:tabs>
        <w:tab w:val="center" w:pos="4320"/>
        <w:tab w:val="right" w:pos="8640"/>
      </w:tabs>
    </w:pPr>
  </w:style>
  <w:style w:type="paragraph" w:styleId="BodyTextIndent">
    <w:name w:val="Body Text Indent"/>
    <w:basedOn w:val="Normal"/>
    <w:pPr>
      <w:keepNext/>
      <w:spacing w:line="360" w:lineRule="auto"/>
      <w:ind w:left="2880"/>
      <w:jc w:val="both"/>
    </w:pPr>
    <w:rPr>
      <w:rFonts w:ascii="Arial" w:hAnsi="Arial" w:cs="Arial"/>
    </w:rPr>
  </w:style>
  <w:style w:type="paragraph" w:customStyle="1" w:styleId="Achievement">
    <w:name w:val="Achievement"/>
    <w:basedOn w:val="BodyText"/>
    <w:pPr>
      <w:spacing w:after="60" w:line="220" w:lineRule="atLeast"/>
      <w:ind w:right="-360"/>
    </w:pPr>
    <w:rPr>
      <w:rFonts w:ascii="Arial" w:hAnsi="Arial" w:cs="Arial"/>
      <w14:shadow w14:blurRad="50800" w14:dist="38100" w14:dir="2700000" w14:sx="100000" w14:sy="100000" w14:kx="0" w14:ky="0" w14:algn="tl">
        <w14:srgbClr w14:val="000000">
          <w14:alpha w14:val="60000"/>
        </w14:srgbClr>
      </w14:shadow>
    </w:rPr>
  </w:style>
  <w:style w:type="paragraph" w:styleId="ListParagraph">
    <w:name w:val="List Paragraph"/>
    <w:basedOn w:val="Normal"/>
    <w:uiPriority w:val="34"/>
    <w:qFormat/>
    <w:rsid w:val="00F37088"/>
    <w:pPr>
      <w:ind w:left="720"/>
      <w:contextualSpacing/>
    </w:pPr>
  </w:style>
  <w:style w:type="character" w:customStyle="1" w:styleId="truncate-multiline--last-line-wrapper">
    <w:name w:val="truncate-multiline--last-line-wrapper"/>
    <w:basedOn w:val="DefaultParagraphFont"/>
    <w:rsid w:val="00132619"/>
  </w:style>
  <w:style w:type="paragraph" w:styleId="NormalWeb">
    <w:name w:val="Normal (Web)"/>
    <w:basedOn w:val="Normal"/>
    <w:uiPriority w:val="99"/>
    <w:semiHidden/>
    <w:unhideWhenUsed/>
    <w:rsid w:val="00B45C91"/>
    <w:pPr>
      <w:suppressAutoHyphens w:val="0"/>
      <w:spacing w:before="100" w:beforeAutospacing="1" w:after="100" w:afterAutospacing="1"/>
    </w:pPr>
    <w:rPr>
      <w:lang w:eastAsia="en-US"/>
    </w:rPr>
  </w:style>
  <w:style w:type="character" w:customStyle="1" w:styleId="aside-title">
    <w:name w:val="aside-title"/>
    <w:basedOn w:val="DefaultParagraphFont"/>
    <w:rsid w:val="003B4C02"/>
  </w:style>
  <w:style w:type="character" w:customStyle="1" w:styleId="text">
    <w:name w:val="text"/>
    <w:basedOn w:val="DefaultParagraphFont"/>
    <w:rsid w:val="003B4C02"/>
  </w:style>
  <w:style w:type="paragraph" w:styleId="NoSpacing">
    <w:name w:val="No Spacing"/>
    <w:uiPriority w:val="1"/>
    <w:qFormat/>
    <w:rsid w:val="003B4C02"/>
    <w:pPr>
      <w:suppressAutoHyphens/>
    </w:pPr>
    <w:rPr>
      <w:sz w:val="24"/>
      <w:szCs w:val="24"/>
      <w:lang w:eastAsia="ar-SA"/>
    </w:rPr>
  </w:style>
  <w:style w:type="character" w:customStyle="1" w:styleId="Heading2Char">
    <w:name w:val="Heading 2 Char"/>
    <w:basedOn w:val="DefaultParagraphFont"/>
    <w:link w:val="Heading2"/>
    <w:uiPriority w:val="9"/>
    <w:semiHidden/>
    <w:rsid w:val="0016751D"/>
    <w:rPr>
      <w:rFonts w:asciiTheme="majorHAnsi" w:eastAsiaTheme="majorEastAsia" w:hAnsiTheme="majorHAnsi" w:cstheme="majorBidi"/>
      <w:color w:val="365F91" w:themeColor="accent1" w:themeShade="BF"/>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0190">
      <w:bodyDiv w:val="1"/>
      <w:marLeft w:val="0"/>
      <w:marRight w:val="0"/>
      <w:marTop w:val="0"/>
      <w:marBottom w:val="0"/>
      <w:divBdr>
        <w:top w:val="none" w:sz="0" w:space="0" w:color="auto"/>
        <w:left w:val="none" w:sz="0" w:space="0" w:color="auto"/>
        <w:bottom w:val="none" w:sz="0" w:space="0" w:color="auto"/>
        <w:right w:val="none" w:sz="0" w:space="0" w:color="auto"/>
      </w:divBdr>
      <w:divsChild>
        <w:div w:id="860362297">
          <w:marLeft w:val="0"/>
          <w:marRight w:val="0"/>
          <w:marTop w:val="0"/>
          <w:marBottom w:val="600"/>
          <w:divBdr>
            <w:top w:val="single" w:sz="12" w:space="0" w:color="767171"/>
            <w:left w:val="none" w:sz="0" w:space="0" w:color="auto"/>
            <w:bottom w:val="none" w:sz="0" w:space="0" w:color="auto"/>
            <w:right w:val="none" w:sz="0" w:space="0" w:color="auto"/>
          </w:divBdr>
          <w:divsChild>
            <w:div w:id="1102995031">
              <w:marLeft w:val="0"/>
              <w:marRight w:val="0"/>
              <w:marTop w:val="0"/>
              <w:marBottom w:val="0"/>
              <w:divBdr>
                <w:top w:val="none" w:sz="0" w:space="0" w:color="auto"/>
                <w:left w:val="none" w:sz="0" w:space="0" w:color="auto"/>
                <w:bottom w:val="none" w:sz="0" w:space="0" w:color="auto"/>
                <w:right w:val="none" w:sz="0" w:space="0" w:color="auto"/>
              </w:divBdr>
            </w:div>
            <w:div w:id="1501265250">
              <w:marLeft w:val="0"/>
              <w:marRight w:val="0"/>
              <w:marTop w:val="0"/>
              <w:marBottom w:val="0"/>
              <w:divBdr>
                <w:top w:val="none" w:sz="0" w:space="0" w:color="auto"/>
                <w:left w:val="none" w:sz="0" w:space="0" w:color="auto"/>
                <w:bottom w:val="none" w:sz="0" w:space="0" w:color="auto"/>
                <w:right w:val="none" w:sz="0" w:space="0" w:color="auto"/>
              </w:divBdr>
              <w:divsChild>
                <w:div w:id="1599363828">
                  <w:marLeft w:val="0"/>
                  <w:marRight w:val="0"/>
                  <w:marTop w:val="0"/>
                  <w:marBottom w:val="450"/>
                  <w:divBdr>
                    <w:top w:val="none" w:sz="0" w:space="0" w:color="auto"/>
                    <w:left w:val="none" w:sz="0" w:space="0" w:color="auto"/>
                    <w:bottom w:val="none" w:sz="0" w:space="0" w:color="auto"/>
                    <w:right w:val="none" w:sz="0" w:space="0" w:color="auto"/>
                  </w:divBdr>
                  <w:divsChild>
                    <w:div w:id="1541283546">
                      <w:marLeft w:val="0"/>
                      <w:marRight w:val="0"/>
                      <w:marTop w:val="0"/>
                      <w:marBottom w:val="0"/>
                      <w:divBdr>
                        <w:top w:val="none" w:sz="0" w:space="0" w:color="auto"/>
                        <w:left w:val="none" w:sz="0" w:space="0" w:color="auto"/>
                        <w:bottom w:val="none" w:sz="0" w:space="0" w:color="auto"/>
                        <w:right w:val="none" w:sz="0" w:space="0" w:color="auto"/>
                      </w:divBdr>
                      <w:divsChild>
                        <w:div w:id="1094013620">
                          <w:marLeft w:val="0"/>
                          <w:marRight w:val="0"/>
                          <w:marTop w:val="0"/>
                          <w:marBottom w:val="0"/>
                          <w:divBdr>
                            <w:top w:val="single" w:sz="12" w:space="7" w:color="00C08E"/>
                            <w:left w:val="single" w:sz="12" w:space="0" w:color="00C08E"/>
                            <w:bottom w:val="single" w:sz="12" w:space="0" w:color="00C08E"/>
                            <w:right w:val="single" w:sz="12" w:space="0" w:color="00C08E"/>
                          </w:divBdr>
                        </w:div>
                      </w:divsChild>
                    </w:div>
                    <w:div w:id="502546352">
                      <w:marLeft w:val="0"/>
                      <w:marRight w:val="0"/>
                      <w:marTop w:val="0"/>
                      <w:marBottom w:val="0"/>
                      <w:divBdr>
                        <w:top w:val="none" w:sz="0" w:space="0" w:color="auto"/>
                        <w:left w:val="none" w:sz="0" w:space="0" w:color="auto"/>
                        <w:bottom w:val="none" w:sz="0" w:space="0" w:color="auto"/>
                        <w:right w:val="none" w:sz="0" w:space="0" w:color="auto"/>
                      </w:divBdr>
                    </w:div>
                  </w:divsChild>
                </w:div>
                <w:div w:id="848643586">
                  <w:marLeft w:val="0"/>
                  <w:marRight w:val="0"/>
                  <w:marTop w:val="0"/>
                  <w:marBottom w:val="0"/>
                  <w:divBdr>
                    <w:top w:val="none" w:sz="0" w:space="0" w:color="auto"/>
                    <w:left w:val="none" w:sz="0" w:space="0" w:color="auto"/>
                    <w:bottom w:val="none" w:sz="0" w:space="0" w:color="auto"/>
                    <w:right w:val="none" w:sz="0" w:space="0" w:color="auto"/>
                  </w:divBdr>
                  <w:divsChild>
                    <w:div w:id="2056807306">
                      <w:marLeft w:val="0"/>
                      <w:marRight w:val="0"/>
                      <w:marTop w:val="0"/>
                      <w:marBottom w:val="0"/>
                      <w:divBdr>
                        <w:top w:val="none" w:sz="0" w:space="0" w:color="auto"/>
                        <w:left w:val="none" w:sz="0" w:space="0" w:color="auto"/>
                        <w:bottom w:val="none" w:sz="0" w:space="0" w:color="auto"/>
                        <w:right w:val="none" w:sz="0" w:space="0" w:color="auto"/>
                      </w:divBdr>
                      <w:divsChild>
                        <w:div w:id="1648701346">
                          <w:marLeft w:val="0"/>
                          <w:marRight w:val="0"/>
                          <w:marTop w:val="0"/>
                          <w:marBottom w:val="0"/>
                          <w:divBdr>
                            <w:top w:val="single" w:sz="12" w:space="7" w:color="00C08E"/>
                            <w:left w:val="single" w:sz="12" w:space="0" w:color="00C08E"/>
                            <w:bottom w:val="single" w:sz="12" w:space="0" w:color="00C08E"/>
                            <w:right w:val="single" w:sz="12" w:space="0" w:color="00C08E"/>
                          </w:divBdr>
                        </w:div>
                      </w:divsChild>
                    </w:div>
                    <w:div w:id="13734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53427">
      <w:bodyDiv w:val="1"/>
      <w:marLeft w:val="0"/>
      <w:marRight w:val="0"/>
      <w:marTop w:val="0"/>
      <w:marBottom w:val="0"/>
      <w:divBdr>
        <w:top w:val="none" w:sz="0" w:space="0" w:color="auto"/>
        <w:left w:val="none" w:sz="0" w:space="0" w:color="auto"/>
        <w:bottom w:val="none" w:sz="0" w:space="0" w:color="auto"/>
        <w:right w:val="none" w:sz="0" w:space="0" w:color="auto"/>
      </w:divBdr>
    </w:div>
    <w:div w:id="530655175">
      <w:bodyDiv w:val="1"/>
      <w:marLeft w:val="0"/>
      <w:marRight w:val="0"/>
      <w:marTop w:val="0"/>
      <w:marBottom w:val="0"/>
      <w:divBdr>
        <w:top w:val="none" w:sz="0" w:space="0" w:color="auto"/>
        <w:left w:val="none" w:sz="0" w:space="0" w:color="auto"/>
        <w:bottom w:val="none" w:sz="0" w:space="0" w:color="auto"/>
        <w:right w:val="none" w:sz="0" w:space="0" w:color="auto"/>
      </w:divBdr>
    </w:div>
    <w:div w:id="1071390151">
      <w:bodyDiv w:val="1"/>
      <w:marLeft w:val="0"/>
      <w:marRight w:val="0"/>
      <w:marTop w:val="0"/>
      <w:marBottom w:val="0"/>
      <w:divBdr>
        <w:top w:val="none" w:sz="0" w:space="0" w:color="auto"/>
        <w:left w:val="none" w:sz="0" w:space="0" w:color="auto"/>
        <w:bottom w:val="none" w:sz="0" w:space="0" w:color="auto"/>
        <w:right w:val="none" w:sz="0" w:space="0" w:color="auto"/>
      </w:divBdr>
    </w:div>
    <w:div w:id="149927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workable.com/new-employee-welcome-email-template" TargetMode="External"/><Relationship Id="rId3" Type="http://schemas.microsoft.com/office/2007/relationships/stylesWithEffects" Target="stylesWithEffects.xml"/><Relationship Id="rId7" Type="http://schemas.openxmlformats.org/officeDocument/2006/relationships/hyperlink" Target="https://resources.workable.com/formal-offer-letter-tem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urces.workable.com/hr-administrative-assistant-job-descrip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sources.workable.com/company-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My name is Priya Verghese and I am a Post Graduate in Business Administration specialized in Human Resources and Marketing</vt:lpstr>
    </vt:vector>
  </TitlesOfParts>
  <Company>Hewlett-Packard</Company>
  <LinksUpToDate>false</LinksUpToDate>
  <CharactersWithSpaces>8326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name is Priya Verghese and I am a Post Graduate in Business Administration specialized in Human Resources and Marketing</dc:title>
  <dc:creator>Anit V Kurian</dc:creator>
  <cp:lastModifiedBy>Pallavi Datta Roy</cp:lastModifiedBy>
  <cp:revision>2</cp:revision>
  <cp:lastPrinted>1900-12-31T18:30:00Z</cp:lastPrinted>
  <dcterms:created xsi:type="dcterms:W3CDTF">2019-01-07T11:28:00Z</dcterms:created>
  <dcterms:modified xsi:type="dcterms:W3CDTF">2019-01-07T11:28:00Z</dcterms:modified>
</cp:coreProperties>
</file>