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262" w:rsidRPr="00314A56" w:rsidRDefault="00AE2262">
      <w:pPr>
        <w:spacing w:before="3" w:line="100" w:lineRule="exact"/>
        <w:rPr>
          <w:sz w:val="12"/>
          <w:szCs w:val="10"/>
        </w:rPr>
      </w:pPr>
    </w:p>
    <w:p w:rsidR="00AE2262" w:rsidRDefault="00F245CB" w:rsidP="00314A56">
      <w:pPr>
        <w:ind w:left="1439" w:right="-340" w:hanging="1709"/>
        <w:jc w:val="center"/>
        <w:rPr>
          <w:rFonts w:asciiTheme="minorHAnsi" w:hAnsiTheme="minorHAnsi"/>
          <w:b/>
          <w:position w:val="-1"/>
          <w:sz w:val="28"/>
          <w:szCs w:val="22"/>
          <w:u w:val="single"/>
        </w:rPr>
      </w:pPr>
      <w:r w:rsidRPr="00314A56">
        <w:rPr>
          <w:rFonts w:asciiTheme="minorHAnsi" w:hAnsiTheme="minorHAnsi"/>
          <w:b/>
          <w:position w:val="-1"/>
          <w:sz w:val="28"/>
          <w:szCs w:val="22"/>
          <w:u w:val="single"/>
        </w:rPr>
        <w:t>Dipesh</w:t>
      </w:r>
      <w:r w:rsidRPr="00314A56">
        <w:rPr>
          <w:rFonts w:asciiTheme="minorHAnsi" w:hAnsiTheme="minorHAnsi"/>
          <w:b/>
          <w:spacing w:val="-7"/>
          <w:position w:val="-1"/>
          <w:sz w:val="28"/>
          <w:szCs w:val="22"/>
          <w:u w:val="single"/>
        </w:rPr>
        <w:t xml:space="preserve"> </w:t>
      </w:r>
      <w:r w:rsidRPr="00314A56">
        <w:rPr>
          <w:rFonts w:asciiTheme="minorHAnsi" w:hAnsiTheme="minorHAnsi"/>
          <w:b/>
          <w:position w:val="-1"/>
          <w:sz w:val="28"/>
          <w:szCs w:val="22"/>
          <w:u w:val="single"/>
        </w:rPr>
        <w:t>Puri</w:t>
      </w:r>
      <w:r w:rsidRPr="00314A56">
        <w:rPr>
          <w:rFonts w:asciiTheme="minorHAnsi" w:hAnsiTheme="minorHAnsi"/>
          <w:b/>
          <w:spacing w:val="-6"/>
          <w:position w:val="-1"/>
          <w:sz w:val="28"/>
          <w:szCs w:val="22"/>
          <w:u w:val="single"/>
        </w:rPr>
        <w:t xml:space="preserve"> </w:t>
      </w:r>
      <w:r w:rsidRPr="00314A56">
        <w:rPr>
          <w:rFonts w:asciiTheme="minorHAnsi" w:hAnsiTheme="minorHAnsi"/>
          <w:b/>
          <w:spacing w:val="-1"/>
          <w:position w:val="-1"/>
          <w:sz w:val="28"/>
          <w:szCs w:val="22"/>
          <w:u w:val="single"/>
        </w:rPr>
        <w:t>G</w:t>
      </w:r>
      <w:r w:rsidRPr="00314A56">
        <w:rPr>
          <w:rFonts w:asciiTheme="minorHAnsi" w:hAnsiTheme="minorHAnsi"/>
          <w:b/>
          <w:spacing w:val="1"/>
          <w:position w:val="-1"/>
          <w:sz w:val="28"/>
          <w:szCs w:val="22"/>
          <w:u w:val="single"/>
        </w:rPr>
        <w:t>o</w:t>
      </w:r>
      <w:r w:rsidRPr="00314A56">
        <w:rPr>
          <w:rFonts w:asciiTheme="minorHAnsi" w:hAnsiTheme="minorHAnsi"/>
          <w:b/>
          <w:spacing w:val="3"/>
          <w:position w:val="-1"/>
          <w:sz w:val="28"/>
          <w:szCs w:val="22"/>
          <w:u w:val="single"/>
        </w:rPr>
        <w:t>s</w:t>
      </w:r>
      <w:r w:rsidRPr="00314A56">
        <w:rPr>
          <w:rFonts w:asciiTheme="minorHAnsi" w:hAnsiTheme="minorHAnsi"/>
          <w:b/>
          <w:spacing w:val="2"/>
          <w:position w:val="-1"/>
          <w:sz w:val="28"/>
          <w:szCs w:val="22"/>
          <w:u w:val="single"/>
        </w:rPr>
        <w:t>w</w:t>
      </w:r>
      <w:r w:rsidRPr="00314A56">
        <w:rPr>
          <w:rFonts w:asciiTheme="minorHAnsi" w:hAnsiTheme="minorHAnsi"/>
          <w:b/>
          <w:spacing w:val="1"/>
          <w:position w:val="-1"/>
          <w:sz w:val="28"/>
          <w:szCs w:val="22"/>
          <w:u w:val="single"/>
        </w:rPr>
        <w:t>a</w:t>
      </w:r>
      <w:r w:rsidRPr="00314A56">
        <w:rPr>
          <w:rFonts w:asciiTheme="minorHAnsi" w:hAnsiTheme="minorHAnsi"/>
          <w:b/>
          <w:spacing w:val="-4"/>
          <w:position w:val="-1"/>
          <w:sz w:val="28"/>
          <w:szCs w:val="22"/>
          <w:u w:val="single"/>
        </w:rPr>
        <w:t>m</w:t>
      </w:r>
      <w:r w:rsidRPr="00314A56">
        <w:rPr>
          <w:rFonts w:asciiTheme="minorHAnsi" w:hAnsiTheme="minorHAnsi"/>
          <w:b/>
          <w:position w:val="-1"/>
          <w:sz w:val="28"/>
          <w:szCs w:val="22"/>
          <w:u w:val="single"/>
        </w:rPr>
        <w:t>i</w:t>
      </w:r>
    </w:p>
    <w:p w:rsidR="00647176" w:rsidRPr="00647176" w:rsidRDefault="00A012B0" w:rsidP="00314A56">
      <w:pPr>
        <w:ind w:left="1439" w:right="-340" w:hanging="1709"/>
        <w:jc w:val="center"/>
        <w:rPr>
          <w:rFonts w:asciiTheme="minorHAnsi" w:hAnsiTheme="minorHAnsi"/>
          <w:i/>
          <w:sz w:val="24"/>
          <w:szCs w:val="22"/>
        </w:rPr>
      </w:pPr>
      <w:r>
        <w:rPr>
          <w:rFonts w:asciiTheme="minorHAnsi" w:hAnsiTheme="minorHAnsi"/>
          <w:i/>
          <w:position w:val="-1"/>
          <w:sz w:val="24"/>
          <w:szCs w:val="22"/>
        </w:rPr>
        <w:t>Associate Consultant</w:t>
      </w:r>
      <w:r w:rsidR="00647176" w:rsidRPr="00647176">
        <w:rPr>
          <w:rFonts w:asciiTheme="minorHAnsi" w:hAnsiTheme="minorHAnsi"/>
          <w:i/>
          <w:position w:val="-1"/>
          <w:sz w:val="24"/>
          <w:szCs w:val="22"/>
        </w:rPr>
        <w:t>, Capgemini India</w:t>
      </w:r>
      <w:r w:rsidR="00B05526">
        <w:rPr>
          <w:rFonts w:asciiTheme="minorHAnsi" w:hAnsiTheme="minorHAnsi"/>
          <w:i/>
          <w:position w:val="-1"/>
          <w:sz w:val="24"/>
          <w:szCs w:val="22"/>
        </w:rPr>
        <w:t xml:space="preserve"> (Jul’2017 – Present)</w:t>
      </w:r>
    </w:p>
    <w:p w:rsidR="00AE2262" w:rsidRDefault="005A7FA3" w:rsidP="005A7FA3">
      <w:pPr>
        <w:spacing w:before="65"/>
        <w:ind w:left="2159"/>
        <w:rPr>
          <w:sz w:val="22"/>
        </w:rPr>
      </w:pPr>
      <w:r>
        <w:rPr>
          <w:sz w:val="22"/>
        </w:rPr>
        <w:t>A-501, Keerthi Signature, ITPL Main Road, Bangalore (KA) 560066</w:t>
      </w:r>
    </w:p>
    <w:p w:rsidR="00A305DE" w:rsidRPr="00314A56" w:rsidRDefault="00A305DE" w:rsidP="005A7FA3">
      <w:pPr>
        <w:spacing w:before="65"/>
        <w:ind w:left="2159"/>
        <w:rPr>
          <w:sz w:val="22"/>
        </w:rPr>
      </w:pPr>
    </w:p>
    <w:p w:rsidR="00AE2262" w:rsidRPr="00314A56" w:rsidRDefault="00314A56" w:rsidP="00314A56">
      <w:pPr>
        <w:tabs>
          <w:tab w:val="left" w:pos="4245"/>
          <w:tab w:val="left" w:pos="6870"/>
        </w:tabs>
        <w:spacing w:before="20" w:line="260" w:lineRule="exact"/>
        <w:jc w:val="center"/>
        <w:rPr>
          <w:rFonts w:asciiTheme="minorHAnsi" w:hAnsiTheme="minorHAnsi"/>
          <w:sz w:val="22"/>
          <w:szCs w:val="22"/>
        </w:rPr>
      </w:pPr>
      <w:r>
        <w:t xml:space="preserve">Email: </w:t>
      </w:r>
      <w:hyperlink r:id="rId5" w:history="1">
        <w:r w:rsidR="001E76F9" w:rsidRPr="00B80DDD">
          <w:rPr>
            <w:rStyle w:val="Hyperlink"/>
            <w:rFonts w:asciiTheme="minorHAnsi" w:hAnsiTheme="minorHAnsi"/>
            <w:sz w:val="22"/>
            <w:szCs w:val="22"/>
          </w:rPr>
          <w:t>dipeshmnit</w:t>
        </w:r>
        <w:r w:rsidR="001E76F9" w:rsidRPr="00B80DDD">
          <w:rPr>
            <w:rStyle w:val="Hyperlink"/>
            <w:rFonts w:asciiTheme="minorHAnsi" w:hAnsiTheme="minorHAnsi" w:cs="Arial"/>
            <w:sz w:val="22"/>
            <w:szCs w:val="22"/>
            <w:shd w:val="clear" w:color="auto" w:fill="FFFFFF"/>
          </w:rPr>
          <w:t>@</w:t>
        </w:r>
        <w:r w:rsidR="001E76F9" w:rsidRPr="00B80DDD">
          <w:rPr>
            <w:rStyle w:val="Hyperlink"/>
            <w:rFonts w:asciiTheme="minorHAnsi" w:hAnsiTheme="minorHAnsi"/>
            <w:sz w:val="22"/>
            <w:szCs w:val="22"/>
          </w:rPr>
          <w:t>gmail.com</w:t>
        </w:r>
      </w:hyperlink>
      <w:r w:rsidR="001E76F9">
        <w:rPr>
          <w:rFonts w:asciiTheme="minorHAnsi" w:hAnsiTheme="minorHAnsi"/>
          <w:sz w:val="22"/>
          <w:szCs w:val="22"/>
        </w:rPr>
        <w:tab/>
      </w:r>
      <w:r w:rsidR="001E76F9">
        <w:rPr>
          <w:rFonts w:asciiTheme="minorHAnsi" w:hAnsiTheme="minorHAnsi"/>
          <w:sz w:val="22"/>
          <w:szCs w:val="22"/>
        </w:rPr>
        <w:tab/>
      </w:r>
      <w:r w:rsidR="001E76F9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 xml:space="preserve">Phone: </w:t>
      </w:r>
      <w:r w:rsidR="001E76F9">
        <w:t>+91-</w:t>
      </w:r>
      <w:r w:rsidR="00F15D18">
        <w:t>9930113456</w:t>
      </w:r>
    </w:p>
    <w:p w:rsidR="00314A56" w:rsidRPr="00314A56" w:rsidRDefault="00314A56" w:rsidP="00314A56">
      <w:pPr>
        <w:tabs>
          <w:tab w:val="left" w:pos="4245"/>
          <w:tab w:val="left" w:pos="6870"/>
        </w:tabs>
        <w:spacing w:before="20" w:line="260" w:lineRule="exact"/>
        <w:jc w:val="center"/>
        <w:rPr>
          <w:rFonts w:asciiTheme="minorHAnsi" w:hAnsiTheme="minorHAnsi"/>
          <w:sz w:val="22"/>
          <w:szCs w:val="22"/>
        </w:rPr>
      </w:pPr>
      <w:r>
        <w:t>DoB: 23-Sept-1994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Passport No: N7695441</w:t>
      </w:r>
    </w:p>
    <w:p w:rsidR="00CF01D1" w:rsidRDefault="00CF01D1" w:rsidP="008F5D2D">
      <w:pPr>
        <w:rPr>
          <w:rFonts w:ascii="Calibri" w:eastAsia="Calibri" w:hAnsi="Calibri" w:cs="Calibri"/>
          <w:spacing w:val="-1"/>
          <w:sz w:val="22"/>
          <w:szCs w:val="22"/>
        </w:rPr>
      </w:pPr>
    </w:p>
    <w:p w:rsidR="00AB3567" w:rsidRPr="00AB3567" w:rsidRDefault="00AB3567" w:rsidP="00AB3567">
      <w:pPr>
        <w:tabs>
          <w:tab w:val="left" w:pos="10220"/>
        </w:tabs>
        <w:spacing w:before="23"/>
        <w:ind w:left="102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w w:val="98"/>
          <w:sz w:val="26"/>
          <w:szCs w:val="26"/>
          <w:highlight w:val="lightGray"/>
        </w:rPr>
        <w:t xml:space="preserve"> </w:t>
      </w:r>
      <w:r>
        <w:rPr>
          <w:rFonts w:ascii="Cambria" w:eastAsia="Cambria" w:hAnsi="Cambria" w:cs="Cambria"/>
          <w:sz w:val="26"/>
          <w:szCs w:val="26"/>
          <w:highlight w:val="lightGray"/>
        </w:rPr>
        <w:t xml:space="preserve">                                                                   </w:t>
      </w:r>
      <w:r>
        <w:rPr>
          <w:rFonts w:ascii="Cambria" w:eastAsia="Cambria" w:hAnsi="Cambria" w:cs="Cambria"/>
          <w:spacing w:val="8"/>
          <w:sz w:val="26"/>
          <w:szCs w:val="26"/>
          <w:highlight w:val="lightGray"/>
        </w:rPr>
        <w:t xml:space="preserve"> </w:t>
      </w:r>
      <w:r w:rsidRPr="00AB3567">
        <w:rPr>
          <w:rFonts w:ascii="Cambria" w:eastAsia="Cambria" w:hAnsi="Cambria" w:cs="Cambria"/>
          <w:b/>
          <w:w w:val="98"/>
          <w:sz w:val="26"/>
          <w:szCs w:val="26"/>
          <w:highlight w:val="lightGray"/>
        </w:rPr>
        <w:t>T</w:t>
      </w:r>
      <w:r w:rsidRPr="00AB3567">
        <w:rPr>
          <w:rFonts w:ascii="Cambria" w:eastAsia="Cambria" w:hAnsi="Cambria" w:cs="Cambria"/>
          <w:b/>
          <w:spacing w:val="1"/>
          <w:sz w:val="24"/>
          <w:szCs w:val="24"/>
          <w:highlight w:val="lightGray"/>
        </w:rPr>
        <w:t>E</w:t>
      </w:r>
      <w:r w:rsidRPr="00AB3567">
        <w:rPr>
          <w:rFonts w:ascii="Cambria" w:eastAsia="Cambria" w:hAnsi="Cambria" w:cs="Cambria"/>
          <w:b/>
          <w:spacing w:val="-1"/>
          <w:sz w:val="24"/>
          <w:szCs w:val="24"/>
          <w:highlight w:val="lightGray"/>
        </w:rPr>
        <w:t>C</w:t>
      </w:r>
      <w:r w:rsidRPr="00AB3567">
        <w:rPr>
          <w:rFonts w:ascii="Cambria" w:eastAsia="Cambria" w:hAnsi="Cambria" w:cs="Cambria"/>
          <w:b/>
          <w:spacing w:val="1"/>
          <w:sz w:val="24"/>
          <w:szCs w:val="24"/>
          <w:highlight w:val="lightGray"/>
        </w:rPr>
        <w:t>H</w:t>
      </w:r>
      <w:r w:rsidRPr="00AB3567">
        <w:rPr>
          <w:rFonts w:ascii="Cambria" w:eastAsia="Cambria" w:hAnsi="Cambria" w:cs="Cambria"/>
          <w:b/>
          <w:sz w:val="24"/>
          <w:szCs w:val="24"/>
          <w:highlight w:val="lightGray"/>
        </w:rPr>
        <w:t>N</w:t>
      </w:r>
      <w:r w:rsidRPr="00AB3567">
        <w:rPr>
          <w:rFonts w:ascii="Cambria" w:eastAsia="Cambria" w:hAnsi="Cambria" w:cs="Cambria"/>
          <w:b/>
          <w:spacing w:val="-1"/>
          <w:sz w:val="24"/>
          <w:szCs w:val="24"/>
          <w:highlight w:val="lightGray"/>
        </w:rPr>
        <w:t>IC</w:t>
      </w:r>
      <w:r w:rsidRPr="00AB3567">
        <w:rPr>
          <w:rFonts w:ascii="Cambria" w:eastAsia="Cambria" w:hAnsi="Cambria" w:cs="Cambria"/>
          <w:b/>
          <w:sz w:val="24"/>
          <w:szCs w:val="24"/>
          <w:highlight w:val="lightGray"/>
        </w:rPr>
        <w:t>AL</w:t>
      </w:r>
      <w:r w:rsidRPr="00AB3567">
        <w:rPr>
          <w:rFonts w:ascii="Cambria" w:eastAsia="Cambria" w:hAnsi="Cambria" w:cs="Cambria"/>
          <w:b/>
          <w:spacing w:val="8"/>
          <w:sz w:val="24"/>
          <w:szCs w:val="24"/>
          <w:highlight w:val="lightGray"/>
        </w:rPr>
        <w:t xml:space="preserve"> </w:t>
      </w:r>
      <w:r w:rsidRPr="00AB3567">
        <w:rPr>
          <w:rFonts w:ascii="Cambria" w:eastAsia="Cambria" w:hAnsi="Cambria" w:cs="Cambria"/>
          <w:b/>
          <w:spacing w:val="-2"/>
          <w:w w:val="98"/>
          <w:sz w:val="26"/>
          <w:szCs w:val="26"/>
          <w:highlight w:val="lightGray"/>
        </w:rPr>
        <w:t>S</w:t>
      </w:r>
      <w:r w:rsidRPr="00AB3567">
        <w:rPr>
          <w:rFonts w:ascii="Cambria" w:eastAsia="Cambria" w:hAnsi="Cambria" w:cs="Cambria"/>
          <w:b/>
          <w:sz w:val="24"/>
          <w:szCs w:val="24"/>
          <w:highlight w:val="lightGray"/>
        </w:rPr>
        <w:t>KIL</w:t>
      </w:r>
      <w:r w:rsidRPr="00AB3567">
        <w:rPr>
          <w:rFonts w:ascii="Cambria" w:eastAsia="Cambria" w:hAnsi="Cambria" w:cs="Cambria"/>
          <w:b/>
          <w:spacing w:val="1"/>
          <w:sz w:val="24"/>
          <w:szCs w:val="24"/>
          <w:highlight w:val="lightGray"/>
        </w:rPr>
        <w:t>L</w:t>
      </w:r>
      <w:r w:rsidRPr="00AB3567">
        <w:rPr>
          <w:rFonts w:ascii="Cambria" w:eastAsia="Cambria" w:hAnsi="Cambria" w:cs="Cambria"/>
          <w:b/>
          <w:sz w:val="24"/>
          <w:szCs w:val="24"/>
          <w:highlight w:val="lightGray"/>
        </w:rPr>
        <w:t xml:space="preserve">S </w:t>
      </w:r>
      <w:r w:rsidRPr="00AB3567">
        <w:rPr>
          <w:rFonts w:ascii="Cambria" w:eastAsia="Cambria" w:hAnsi="Cambria" w:cs="Cambria"/>
          <w:b/>
          <w:sz w:val="24"/>
          <w:szCs w:val="24"/>
          <w:highlight w:val="lightGray"/>
        </w:rPr>
        <w:tab/>
      </w:r>
    </w:p>
    <w:p w:rsidR="00565258" w:rsidRPr="00565258" w:rsidRDefault="00565258" w:rsidP="00CE2543">
      <w:pPr>
        <w:spacing w:line="276" w:lineRule="auto"/>
        <w:ind w:left="171"/>
        <w:rPr>
          <w:rFonts w:ascii="Calibri" w:eastAsia="Calibri" w:hAnsi="Calibri" w:cs="Calibri"/>
          <w:b/>
          <w:sz w:val="8"/>
          <w:szCs w:val="22"/>
        </w:rPr>
      </w:pPr>
    </w:p>
    <w:p w:rsidR="00A012B0" w:rsidRDefault="00AB3567" w:rsidP="00CE2543">
      <w:pPr>
        <w:spacing w:line="276" w:lineRule="auto"/>
        <w:ind w:left="171"/>
        <w:rPr>
          <w:rFonts w:ascii="Calibri" w:eastAsia="Calibri" w:hAnsi="Calibri" w:cs="Calibri"/>
          <w:spacing w:val="1"/>
          <w:sz w:val="22"/>
          <w:szCs w:val="22"/>
        </w:rPr>
      </w:pPr>
      <w:r w:rsidRPr="00753C88">
        <w:rPr>
          <w:rFonts w:ascii="Calibri" w:eastAsia="Calibri" w:hAnsi="Calibri" w:cs="Calibri"/>
          <w:b/>
          <w:sz w:val="22"/>
          <w:szCs w:val="22"/>
        </w:rPr>
        <w:t>C</w:t>
      </w:r>
      <w:r w:rsidRPr="00753C88"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 w:rsidRPr="00753C88">
        <w:rPr>
          <w:rFonts w:ascii="Calibri" w:eastAsia="Calibri" w:hAnsi="Calibri" w:cs="Calibri"/>
          <w:b/>
          <w:spacing w:val="1"/>
          <w:sz w:val="22"/>
          <w:szCs w:val="22"/>
        </w:rPr>
        <w:t>m</w:t>
      </w:r>
      <w:r w:rsidRPr="00753C88">
        <w:rPr>
          <w:rFonts w:ascii="Calibri" w:eastAsia="Calibri" w:hAnsi="Calibri" w:cs="Calibri"/>
          <w:b/>
          <w:spacing w:val="-1"/>
          <w:sz w:val="22"/>
          <w:szCs w:val="22"/>
        </w:rPr>
        <w:t>pu</w:t>
      </w:r>
      <w:r w:rsidRPr="00753C88">
        <w:rPr>
          <w:rFonts w:ascii="Calibri" w:eastAsia="Calibri" w:hAnsi="Calibri" w:cs="Calibri"/>
          <w:b/>
          <w:sz w:val="22"/>
          <w:szCs w:val="22"/>
        </w:rPr>
        <w:t>t</w:t>
      </w:r>
      <w:r w:rsidRPr="00753C88">
        <w:rPr>
          <w:rFonts w:ascii="Calibri" w:eastAsia="Calibri" w:hAnsi="Calibri" w:cs="Calibri"/>
          <w:b/>
          <w:spacing w:val="1"/>
          <w:sz w:val="22"/>
          <w:szCs w:val="22"/>
        </w:rPr>
        <w:t>e</w:t>
      </w:r>
      <w:r w:rsidRPr="00753C88">
        <w:rPr>
          <w:rFonts w:ascii="Calibri" w:eastAsia="Calibri" w:hAnsi="Calibri" w:cs="Calibri"/>
          <w:b/>
          <w:sz w:val="22"/>
          <w:szCs w:val="22"/>
        </w:rPr>
        <w:t>r</w:t>
      </w:r>
      <w:r w:rsidRPr="00753C88"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 w:rsidRPr="00753C88">
        <w:rPr>
          <w:rFonts w:ascii="Calibri" w:eastAsia="Calibri" w:hAnsi="Calibri" w:cs="Calibri"/>
          <w:b/>
          <w:spacing w:val="1"/>
          <w:sz w:val="22"/>
          <w:szCs w:val="22"/>
        </w:rPr>
        <w:t>P</w:t>
      </w:r>
      <w:r w:rsidRPr="00753C88">
        <w:rPr>
          <w:rFonts w:ascii="Calibri" w:eastAsia="Calibri" w:hAnsi="Calibri" w:cs="Calibri"/>
          <w:b/>
          <w:spacing w:val="-3"/>
          <w:sz w:val="22"/>
          <w:szCs w:val="22"/>
        </w:rPr>
        <w:t>r</w:t>
      </w:r>
      <w:r w:rsidRPr="00753C88">
        <w:rPr>
          <w:rFonts w:ascii="Calibri" w:eastAsia="Calibri" w:hAnsi="Calibri" w:cs="Calibri"/>
          <w:b/>
          <w:spacing w:val="1"/>
          <w:sz w:val="22"/>
          <w:szCs w:val="22"/>
        </w:rPr>
        <w:t>o</w:t>
      </w:r>
      <w:r w:rsidRPr="00753C88">
        <w:rPr>
          <w:rFonts w:ascii="Calibri" w:eastAsia="Calibri" w:hAnsi="Calibri" w:cs="Calibri"/>
          <w:b/>
          <w:spacing w:val="-1"/>
          <w:sz w:val="22"/>
          <w:szCs w:val="22"/>
        </w:rPr>
        <w:t>g</w:t>
      </w:r>
      <w:r w:rsidRPr="00753C88">
        <w:rPr>
          <w:rFonts w:ascii="Calibri" w:eastAsia="Calibri" w:hAnsi="Calibri" w:cs="Calibri"/>
          <w:b/>
          <w:sz w:val="22"/>
          <w:szCs w:val="22"/>
        </w:rPr>
        <w:t>ra</w:t>
      </w:r>
      <w:r w:rsidRPr="00753C88">
        <w:rPr>
          <w:rFonts w:ascii="Calibri" w:eastAsia="Calibri" w:hAnsi="Calibri" w:cs="Calibri"/>
          <w:b/>
          <w:spacing w:val="-1"/>
          <w:sz w:val="22"/>
          <w:szCs w:val="22"/>
        </w:rPr>
        <w:t>m</w:t>
      </w:r>
      <w:r w:rsidRPr="00753C88">
        <w:rPr>
          <w:rFonts w:ascii="Calibri" w:eastAsia="Calibri" w:hAnsi="Calibri" w:cs="Calibri"/>
          <w:b/>
          <w:spacing w:val="1"/>
          <w:sz w:val="22"/>
          <w:szCs w:val="22"/>
        </w:rPr>
        <w:t>m</w:t>
      </w:r>
      <w:r w:rsidRPr="00753C88">
        <w:rPr>
          <w:rFonts w:ascii="Calibri" w:eastAsia="Calibri" w:hAnsi="Calibri" w:cs="Calibri"/>
          <w:b/>
          <w:sz w:val="22"/>
          <w:szCs w:val="22"/>
        </w:rPr>
        <w:t>i</w:t>
      </w:r>
      <w:r w:rsidRPr="00753C88"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 w:rsidRPr="00753C88">
        <w:rPr>
          <w:rFonts w:ascii="Calibri" w:eastAsia="Calibri" w:hAnsi="Calibri" w:cs="Calibri"/>
          <w:b/>
          <w:sz w:val="22"/>
          <w:szCs w:val="22"/>
        </w:rPr>
        <w:t>g</w:t>
      </w:r>
      <w:r w:rsidRPr="00753C88">
        <w:rPr>
          <w:rFonts w:ascii="Calibri" w:eastAsia="Calibri" w:hAnsi="Calibri" w:cs="Calibri"/>
          <w:b/>
          <w:spacing w:val="-1"/>
          <w:sz w:val="22"/>
          <w:szCs w:val="22"/>
        </w:rPr>
        <w:t xml:space="preserve"> L</w:t>
      </w:r>
      <w:r w:rsidRPr="00753C88">
        <w:rPr>
          <w:rFonts w:ascii="Calibri" w:eastAsia="Calibri" w:hAnsi="Calibri" w:cs="Calibri"/>
          <w:b/>
          <w:spacing w:val="-3"/>
          <w:sz w:val="22"/>
          <w:szCs w:val="22"/>
        </w:rPr>
        <w:t>a</w:t>
      </w:r>
      <w:r w:rsidRPr="00753C88">
        <w:rPr>
          <w:rFonts w:ascii="Calibri" w:eastAsia="Calibri" w:hAnsi="Calibri" w:cs="Calibri"/>
          <w:b/>
          <w:spacing w:val="-1"/>
          <w:sz w:val="22"/>
          <w:szCs w:val="22"/>
        </w:rPr>
        <w:t>ngu</w:t>
      </w:r>
      <w:r w:rsidRPr="00753C88">
        <w:rPr>
          <w:rFonts w:ascii="Calibri" w:eastAsia="Calibri" w:hAnsi="Calibri" w:cs="Calibri"/>
          <w:b/>
          <w:sz w:val="22"/>
          <w:szCs w:val="22"/>
        </w:rPr>
        <w:t>a</w:t>
      </w:r>
      <w:r w:rsidRPr="00753C88">
        <w:rPr>
          <w:rFonts w:ascii="Calibri" w:eastAsia="Calibri" w:hAnsi="Calibri" w:cs="Calibri"/>
          <w:b/>
          <w:spacing w:val="-1"/>
          <w:sz w:val="22"/>
          <w:szCs w:val="22"/>
        </w:rPr>
        <w:t>g</w:t>
      </w:r>
      <w:r w:rsidRPr="00753C88">
        <w:rPr>
          <w:rFonts w:ascii="Calibri" w:eastAsia="Calibri" w:hAnsi="Calibri" w:cs="Calibri"/>
          <w:b/>
          <w:sz w:val="22"/>
          <w:szCs w:val="22"/>
        </w:rPr>
        <w:t>es</w:t>
      </w:r>
      <w:r w:rsidRPr="00CF01D1">
        <w:rPr>
          <w:rFonts w:ascii="Calibri" w:eastAsia="Calibri" w:hAnsi="Calibri" w:cs="Calibri"/>
          <w:sz w:val="22"/>
          <w:szCs w:val="22"/>
        </w:rPr>
        <w:t>:</w:t>
      </w:r>
      <w:r w:rsidRPr="00CF01D1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5A7FA3">
        <w:rPr>
          <w:rFonts w:ascii="Calibri" w:eastAsia="Calibri" w:hAnsi="Calibri" w:cs="Calibri"/>
          <w:spacing w:val="1"/>
          <w:sz w:val="22"/>
          <w:szCs w:val="22"/>
        </w:rPr>
        <w:t xml:space="preserve">SQL </w:t>
      </w:r>
    </w:p>
    <w:p w:rsidR="005A7FA3" w:rsidRDefault="00753C88" w:rsidP="00CE2543">
      <w:pPr>
        <w:spacing w:line="276" w:lineRule="auto"/>
        <w:ind w:left="171"/>
        <w:rPr>
          <w:rFonts w:ascii="Calibri" w:eastAsia="Calibri" w:hAnsi="Calibri" w:cs="Calibri"/>
          <w:sz w:val="22"/>
          <w:szCs w:val="22"/>
        </w:rPr>
      </w:pPr>
      <w:r w:rsidRPr="00753C88">
        <w:rPr>
          <w:rFonts w:ascii="Calibri" w:eastAsia="Calibri" w:hAnsi="Calibri" w:cs="Calibri"/>
          <w:b/>
          <w:sz w:val="22"/>
          <w:szCs w:val="22"/>
        </w:rPr>
        <w:t>Technologies Known</w:t>
      </w:r>
      <w:r>
        <w:rPr>
          <w:rFonts w:ascii="Calibri" w:eastAsia="Calibri" w:hAnsi="Calibri" w:cs="Calibri"/>
          <w:sz w:val="22"/>
          <w:szCs w:val="22"/>
        </w:rPr>
        <w:t xml:space="preserve">: </w:t>
      </w:r>
      <w:r w:rsidR="005A7FA3">
        <w:rPr>
          <w:rFonts w:ascii="Calibri" w:eastAsia="Calibri" w:hAnsi="Calibri" w:cs="Calibri"/>
          <w:sz w:val="22"/>
          <w:szCs w:val="22"/>
        </w:rPr>
        <w:t>Business Intelligence (Microsoft)</w:t>
      </w:r>
    </w:p>
    <w:p w:rsidR="00753C88" w:rsidRPr="00CF01D1" w:rsidRDefault="00753C88" w:rsidP="00CE2543">
      <w:pPr>
        <w:spacing w:line="276" w:lineRule="auto"/>
        <w:ind w:left="171"/>
        <w:rPr>
          <w:rFonts w:ascii="Calibri" w:eastAsia="Calibri" w:hAnsi="Calibri" w:cs="Calibri"/>
          <w:sz w:val="22"/>
          <w:szCs w:val="22"/>
        </w:rPr>
      </w:pPr>
      <w:r w:rsidRPr="00753C88">
        <w:rPr>
          <w:rFonts w:ascii="Calibri" w:eastAsia="Calibri" w:hAnsi="Calibri" w:cs="Calibri"/>
          <w:b/>
          <w:sz w:val="22"/>
          <w:szCs w:val="22"/>
        </w:rPr>
        <w:t>Database</w:t>
      </w:r>
      <w:r>
        <w:rPr>
          <w:rFonts w:ascii="Calibri" w:eastAsia="Calibri" w:hAnsi="Calibri" w:cs="Calibri"/>
          <w:sz w:val="22"/>
          <w:szCs w:val="22"/>
        </w:rPr>
        <w:t xml:space="preserve">: </w:t>
      </w:r>
      <w:r w:rsidR="00A012B0">
        <w:rPr>
          <w:rFonts w:ascii="Calibri" w:eastAsia="Calibri" w:hAnsi="Calibri" w:cs="Calibri"/>
          <w:sz w:val="22"/>
          <w:szCs w:val="22"/>
        </w:rPr>
        <w:t>SQL Server</w:t>
      </w:r>
    </w:p>
    <w:p w:rsidR="00753C88" w:rsidRDefault="00753C88" w:rsidP="00CE2543">
      <w:pPr>
        <w:spacing w:line="276" w:lineRule="auto"/>
        <w:ind w:left="171"/>
        <w:rPr>
          <w:rFonts w:ascii="Calibri" w:eastAsia="Calibri" w:hAnsi="Calibri" w:cs="Calibri"/>
          <w:spacing w:val="1"/>
          <w:sz w:val="22"/>
          <w:szCs w:val="22"/>
        </w:rPr>
      </w:pPr>
      <w:r w:rsidRPr="00753C88">
        <w:rPr>
          <w:rFonts w:ascii="Calibri" w:eastAsia="Calibri" w:hAnsi="Calibri" w:cs="Calibri"/>
          <w:b/>
          <w:spacing w:val="1"/>
          <w:sz w:val="22"/>
          <w:szCs w:val="22"/>
        </w:rPr>
        <w:t>Operating Systems</w:t>
      </w:r>
      <w:r>
        <w:rPr>
          <w:rFonts w:ascii="Calibri" w:eastAsia="Calibri" w:hAnsi="Calibri" w:cs="Calibri"/>
          <w:spacing w:val="1"/>
          <w:sz w:val="22"/>
          <w:szCs w:val="22"/>
        </w:rPr>
        <w:t>: Windows</w:t>
      </w:r>
    </w:p>
    <w:p w:rsidR="00AB3567" w:rsidRDefault="00AB3567" w:rsidP="00CE2543">
      <w:pPr>
        <w:spacing w:line="276" w:lineRule="auto"/>
        <w:ind w:left="171"/>
        <w:rPr>
          <w:rFonts w:ascii="Calibri" w:eastAsia="Calibri" w:hAnsi="Calibri" w:cs="Calibri"/>
          <w:sz w:val="22"/>
          <w:szCs w:val="22"/>
        </w:rPr>
      </w:pPr>
      <w:r w:rsidRPr="00753C88">
        <w:rPr>
          <w:rFonts w:ascii="Calibri" w:eastAsia="Calibri" w:hAnsi="Calibri" w:cs="Calibri"/>
          <w:b/>
          <w:spacing w:val="1"/>
          <w:sz w:val="22"/>
          <w:szCs w:val="22"/>
        </w:rPr>
        <w:t>M</w:t>
      </w:r>
      <w:r w:rsidRPr="00753C88">
        <w:rPr>
          <w:rFonts w:ascii="Calibri" w:eastAsia="Calibri" w:hAnsi="Calibri" w:cs="Calibri"/>
          <w:b/>
          <w:sz w:val="22"/>
          <w:szCs w:val="22"/>
        </w:rPr>
        <w:t>S Offi</w:t>
      </w:r>
      <w:r w:rsidRPr="00753C88">
        <w:rPr>
          <w:rFonts w:ascii="Calibri" w:eastAsia="Calibri" w:hAnsi="Calibri" w:cs="Calibri"/>
          <w:b/>
          <w:spacing w:val="-3"/>
          <w:sz w:val="22"/>
          <w:szCs w:val="22"/>
        </w:rPr>
        <w:t>c</w:t>
      </w:r>
      <w:r w:rsidRPr="00753C88">
        <w:rPr>
          <w:rFonts w:ascii="Calibri" w:eastAsia="Calibri" w:hAnsi="Calibri" w:cs="Calibri"/>
          <w:b/>
          <w:sz w:val="22"/>
          <w:szCs w:val="22"/>
        </w:rPr>
        <w:t>e</w:t>
      </w:r>
      <w:r w:rsidRPr="00CF01D1">
        <w:rPr>
          <w:rFonts w:ascii="Calibri" w:eastAsia="Calibri" w:hAnsi="Calibri" w:cs="Calibri"/>
          <w:sz w:val="22"/>
          <w:szCs w:val="22"/>
        </w:rPr>
        <w:t>:</w:t>
      </w:r>
      <w:r w:rsidRPr="00CF01D1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CF01D1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CF01D1">
        <w:rPr>
          <w:rFonts w:ascii="Calibri" w:eastAsia="Calibri" w:hAnsi="Calibri" w:cs="Calibri"/>
          <w:sz w:val="22"/>
          <w:szCs w:val="22"/>
        </w:rPr>
        <w:t>S</w:t>
      </w:r>
      <w:r w:rsidRPr="00CF01D1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CF01D1">
        <w:rPr>
          <w:rFonts w:ascii="Calibri" w:eastAsia="Calibri" w:hAnsi="Calibri" w:cs="Calibri"/>
          <w:sz w:val="22"/>
          <w:szCs w:val="22"/>
        </w:rPr>
        <w:t>W</w:t>
      </w:r>
      <w:r w:rsidRPr="00CF01D1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CF01D1">
        <w:rPr>
          <w:rFonts w:ascii="Calibri" w:eastAsia="Calibri" w:hAnsi="Calibri" w:cs="Calibri"/>
          <w:sz w:val="22"/>
          <w:szCs w:val="22"/>
        </w:rPr>
        <w:t>r</w:t>
      </w:r>
      <w:r w:rsidRPr="00CF01D1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CF01D1">
        <w:rPr>
          <w:rFonts w:ascii="Calibri" w:eastAsia="Calibri" w:hAnsi="Calibri" w:cs="Calibri"/>
          <w:sz w:val="22"/>
          <w:szCs w:val="22"/>
        </w:rPr>
        <w:t>,</w:t>
      </w:r>
      <w:r w:rsidRPr="00CF01D1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CF01D1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CF01D1">
        <w:rPr>
          <w:rFonts w:ascii="Calibri" w:eastAsia="Calibri" w:hAnsi="Calibri" w:cs="Calibri"/>
          <w:sz w:val="22"/>
          <w:szCs w:val="22"/>
        </w:rPr>
        <w:t>S</w:t>
      </w:r>
      <w:r w:rsidRPr="00CF01D1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CF01D1">
        <w:rPr>
          <w:rFonts w:ascii="Calibri" w:eastAsia="Calibri" w:hAnsi="Calibri" w:cs="Calibri"/>
          <w:spacing w:val="-1"/>
          <w:sz w:val="22"/>
          <w:szCs w:val="22"/>
        </w:rPr>
        <w:t>P</w:t>
      </w:r>
      <w:r w:rsidRPr="00CF01D1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CF01D1">
        <w:rPr>
          <w:rFonts w:ascii="Calibri" w:eastAsia="Calibri" w:hAnsi="Calibri" w:cs="Calibri"/>
          <w:spacing w:val="-2"/>
          <w:sz w:val="22"/>
          <w:szCs w:val="22"/>
        </w:rPr>
        <w:t>w</w:t>
      </w:r>
      <w:r w:rsidRPr="00CF01D1">
        <w:rPr>
          <w:rFonts w:ascii="Calibri" w:eastAsia="Calibri" w:hAnsi="Calibri" w:cs="Calibri"/>
          <w:sz w:val="22"/>
          <w:szCs w:val="22"/>
        </w:rPr>
        <w:t>er</w:t>
      </w:r>
      <w:r w:rsidRPr="00CF01D1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CF01D1">
        <w:rPr>
          <w:rFonts w:ascii="Calibri" w:eastAsia="Calibri" w:hAnsi="Calibri" w:cs="Calibri"/>
          <w:spacing w:val="-1"/>
          <w:sz w:val="22"/>
          <w:szCs w:val="22"/>
        </w:rPr>
        <w:t>P</w:t>
      </w:r>
      <w:r w:rsidRPr="00CF01D1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CF01D1">
        <w:rPr>
          <w:rFonts w:ascii="Calibri" w:eastAsia="Calibri" w:hAnsi="Calibri" w:cs="Calibri"/>
          <w:sz w:val="22"/>
          <w:szCs w:val="22"/>
        </w:rPr>
        <w:t>i</w:t>
      </w:r>
      <w:r w:rsidRPr="00CF01D1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CF01D1">
        <w:rPr>
          <w:rFonts w:ascii="Calibri" w:eastAsia="Calibri" w:hAnsi="Calibri" w:cs="Calibri"/>
          <w:sz w:val="22"/>
          <w:szCs w:val="22"/>
        </w:rPr>
        <w:t>t,</w:t>
      </w:r>
      <w:r w:rsidRPr="00CF01D1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CF01D1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CF01D1">
        <w:rPr>
          <w:rFonts w:ascii="Calibri" w:eastAsia="Calibri" w:hAnsi="Calibri" w:cs="Calibri"/>
          <w:sz w:val="22"/>
          <w:szCs w:val="22"/>
        </w:rPr>
        <w:t>S Ex</w:t>
      </w:r>
      <w:r w:rsidRPr="00CF01D1">
        <w:rPr>
          <w:rFonts w:ascii="Calibri" w:eastAsia="Calibri" w:hAnsi="Calibri" w:cs="Calibri"/>
          <w:spacing w:val="-2"/>
          <w:sz w:val="22"/>
          <w:szCs w:val="22"/>
        </w:rPr>
        <w:t>c</w:t>
      </w:r>
      <w:r w:rsidRPr="00CF01D1">
        <w:rPr>
          <w:rFonts w:ascii="Calibri" w:eastAsia="Calibri" w:hAnsi="Calibri" w:cs="Calibri"/>
          <w:sz w:val="22"/>
          <w:szCs w:val="22"/>
        </w:rPr>
        <w:t>el</w:t>
      </w:r>
    </w:p>
    <w:p w:rsidR="00936CA6" w:rsidRDefault="00936CA6" w:rsidP="00936CA6">
      <w:pPr>
        <w:spacing w:line="276" w:lineRule="auto"/>
        <w:rPr>
          <w:rFonts w:ascii="Calibri" w:eastAsia="Calibri" w:hAnsi="Calibri" w:cs="Calibri"/>
          <w:sz w:val="22"/>
          <w:szCs w:val="22"/>
        </w:rPr>
      </w:pPr>
    </w:p>
    <w:p w:rsidR="00936CA6" w:rsidRDefault="00936CA6" w:rsidP="00936CA6">
      <w:pPr>
        <w:tabs>
          <w:tab w:val="left" w:pos="10220"/>
        </w:tabs>
        <w:spacing w:before="23"/>
        <w:ind w:left="102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w w:val="98"/>
          <w:sz w:val="26"/>
          <w:szCs w:val="26"/>
          <w:highlight w:val="lightGray"/>
        </w:rPr>
        <w:t xml:space="preserve">                                                             PROFILE HIGHLIGHTS</w:t>
      </w:r>
      <w:r w:rsidRPr="00AB3567">
        <w:rPr>
          <w:rFonts w:ascii="Cambria" w:eastAsia="Cambria" w:hAnsi="Cambria" w:cs="Cambria"/>
          <w:b/>
          <w:sz w:val="24"/>
          <w:szCs w:val="24"/>
          <w:highlight w:val="lightGray"/>
        </w:rPr>
        <w:t xml:space="preserve"> </w:t>
      </w:r>
      <w:r w:rsidRPr="00AB3567">
        <w:rPr>
          <w:rFonts w:ascii="Cambria" w:eastAsia="Cambria" w:hAnsi="Cambria" w:cs="Cambria"/>
          <w:b/>
          <w:sz w:val="24"/>
          <w:szCs w:val="24"/>
          <w:highlight w:val="lightGray"/>
        </w:rPr>
        <w:tab/>
      </w:r>
    </w:p>
    <w:p w:rsidR="00936CA6" w:rsidRDefault="00936CA6" w:rsidP="00CE2543">
      <w:pPr>
        <w:spacing w:line="276" w:lineRule="auto"/>
        <w:ind w:left="171"/>
        <w:rPr>
          <w:rFonts w:ascii="Calibri" w:eastAsia="Calibri" w:hAnsi="Calibri" w:cs="Calibri"/>
          <w:sz w:val="22"/>
          <w:szCs w:val="22"/>
        </w:rPr>
      </w:pPr>
    </w:p>
    <w:p w:rsidR="00936CA6" w:rsidRDefault="00936CA6" w:rsidP="00936CA6">
      <w:pPr>
        <w:pStyle w:val="ListParagraph"/>
        <w:numPr>
          <w:ilvl w:val="0"/>
          <w:numId w:val="17"/>
        </w:num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Leading a team of two resources to provide AM support to two business applications (MSBI based applications)</w:t>
      </w:r>
    </w:p>
    <w:p w:rsidR="00936CA6" w:rsidRDefault="00936CA6" w:rsidP="00936CA6">
      <w:pPr>
        <w:pStyle w:val="ListParagraph"/>
        <w:numPr>
          <w:ilvl w:val="0"/>
          <w:numId w:val="17"/>
        </w:num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Direct engagement in the project management activities with the senior executives of the portfolio</w:t>
      </w:r>
    </w:p>
    <w:p w:rsidR="00936CA6" w:rsidRDefault="00A305DE" w:rsidP="00A305DE">
      <w:pPr>
        <w:pStyle w:val="ListParagraph"/>
        <w:numPr>
          <w:ilvl w:val="0"/>
          <w:numId w:val="17"/>
        </w:num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Two international internships (Taiwan &amp; Portugal) in Bachelors </w:t>
      </w:r>
    </w:p>
    <w:p w:rsidR="00957885" w:rsidRPr="00A305DE" w:rsidRDefault="00957885" w:rsidP="00A305DE">
      <w:pPr>
        <w:pStyle w:val="ListParagraph"/>
        <w:numPr>
          <w:ilvl w:val="0"/>
          <w:numId w:val="17"/>
        </w:num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Trained in Big Data technologies (Hadoop, Spark, NoSQL etc)</w:t>
      </w:r>
      <w:r w:rsidR="00B05526">
        <w:rPr>
          <w:rFonts w:ascii="Calibri" w:eastAsia="Calibri" w:hAnsi="Calibri" w:cs="Calibri"/>
          <w:sz w:val="22"/>
          <w:szCs w:val="22"/>
        </w:rPr>
        <w:t xml:space="preserve"> from Jul’17 to Oct’17</w:t>
      </w:r>
    </w:p>
    <w:p w:rsidR="00936CA6" w:rsidRDefault="00936CA6" w:rsidP="00CE2543">
      <w:pPr>
        <w:spacing w:line="276" w:lineRule="auto"/>
        <w:ind w:left="171"/>
        <w:rPr>
          <w:rFonts w:ascii="Calibri" w:eastAsia="Calibri" w:hAnsi="Calibri" w:cs="Calibri"/>
          <w:sz w:val="22"/>
          <w:szCs w:val="22"/>
        </w:rPr>
      </w:pPr>
    </w:p>
    <w:p w:rsidR="00FD4A52" w:rsidRDefault="00FD4A52" w:rsidP="00FD4A52">
      <w:pPr>
        <w:tabs>
          <w:tab w:val="left" w:pos="10220"/>
        </w:tabs>
        <w:spacing w:before="23"/>
        <w:ind w:left="102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w w:val="98"/>
          <w:sz w:val="26"/>
          <w:szCs w:val="26"/>
          <w:highlight w:val="lightGray"/>
        </w:rPr>
        <w:t xml:space="preserve">                                                             RELEVANT EXPERIENCE</w:t>
      </w:r>
      <w:r w:rsidRPr="00AB3567">
        <w:rPr>
          <w:rFonts w:ascii="Cambria" w:eastAsia="Cambria" w:hAnsi="Cambria" w:cs="Cambria"/>
          <w:b/>
          <w:sz w:val="24"/>
          <w:szCs w:val="24"/>
          <w:highlight w:val="lightGray"/>
        </w:rPr>
        <w:t xml:space="preserve"> </w:t>
      </w:r>
      <w:r w:rsidRPr="00AB3567">
        <w:rPr>
          <w:rFonts w:ascii="Cambria" w:eastAsia="Cambria" w:hAnsi="Cambria" w:cs="Cambria"/>
          <w:b/>
          <w:sz w:val="24"/>
          <w:szCs w:val="24"/>
          <w:highlight w:val="lightGray"/>
        </w:rPr>
        <w:tab/>
      </w:r>
    </w:p>
    <w:p w:rsidR="0057331F" w:rsidRDefault="0057331F" w:rsidP="00FD4A52">
      <w:pPr>
        <w:tabs>
          <w:tab w:val="left" w:pos="10220"/>
        </w:tabs>
        <w:spacing w:before="23"/>
        <w:ind w:left="102"/>
        <w:rPr>
          <w:rFonts w:ascii="Cambria" w:eastAsia="Cambria" w:hAnsi="Cambria" w:cs="Cambria"/>
          <w:b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10"/>
        <w:gridCol w:w="3834"/>
        <w:gridCol w:w="3835"/>
      </w:tblGrid>
      <w:tr w:rsidR="0057331F" w:rsidTr="00F45AE0">
        <w:trPr>
          <w:trHeight w:val="638"/>
          <w:jc w:val="center"/>
        </w:trPr>
        <w:tc>
          <w:tcPr>
            <w:tcW w:w="2110" w:type="dxa"/>
            <w:vAlign w:val="center"/>
          </w:tcPr>
          <w:p w:rsidR="0057331F" w:rsidRPr="000A76B5" w:rsidRDefault="0057331F" w:rsidP="00F45AE0">
            <w:pPr>
              <w:rPr>
                <w:rFonts w:asciiTheme="majorHAnsi" w:eastAsia="Cambria" w:hAnsiTheme="majorHAnsi" w:cs="Cambria"/>
                <w:b/>
                <w:i/>
                <w:szCs w:val="24"/>
              </w:rPr>
            </w:pPr>
            <w:r>
              <w:rPr>
                <w:rFonts w:asciiTheme="majorHAnsi" w:eastAsia="Cambria" w:hAnsiTheme="majorHAnsi" w:cs="Cambria"/>
                <w:b/>
                <w:i/>
                <w:szCs w:val="24"/>
              </w:rPr>
              <w:t>Project 2</w:t>
            </w:r>
          </w:p>
        </w:tc>
        <w:tc>
          <w:tcPr>
            <w:tcW w:w="7669" w:type="dxa"/>
            <w:gridSpan w:val="2"/>
            <w:vAlign w:val="center"/>
          </w:tcPr>
          <w:p w:rsidR="0057331F" w:rsidRPr="00821177" w:rsidRDefault="0057331F" w:rsidP="00F45AE0">
            <w:pPr>
              <w:keepNext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Non-Connect AM</w:t>
            </w:r>
          </w:p>
        </w:tc>
      </w:tr>
      <w:tr w:rsidR="0057331F" w:rsidTr="00F45AE0">
        <w:trPr>
          <w:trHeight w:val="318"/>
          <w:jc w:val="center"/>
        </w:trPr>
        <w:tc>
          <w:tcPr>
            <w:tcW w:w="2110" w:type="dxa"/>
            <w:vAlign w:val="center"/>
          </w:tcPr>
          <w:p w:rsidR="0057331F" w:rsidRPr="00821177" w:rsidRDefault="0057331F" w:rsidP="0057331F">
            <w:pPr>
              <w:tabs>
                <w:tab w:val="left" w:pos="10220"/>
              </w:tabs>
              <w:spacing w:before="23"/>
              <w:rPr>
                <w:rFonts w:asciiTheme="majorHAnsi" w:eastAsia="Cambria" w:hAnsiTheme="majorHAnsi" w:cs="Cambria"/>
                <w:b/>
                <w:i/>
                <w:szCs w:val="24"/>
              </w:rPr>
            </w:pPr>
            <w:r w:rsidRPr="00821177">
              <w:rPr>
                <w:rFonts w:asciiTheme="majorHAnsi" w:eastAsia="Cambria" w:hAnsiTheme="majorHAnsi" w:cs="Cambria"/>
                <w:b/>
                <w:i/>
                <w:szCs w:val="24"/>
              </w:rPr>
              <w:t>Duration</w:t>
            </w:r>
          </w:p>
        </w:tc>
        <w:tc>
          <w:tcPr>
            <w:tcW w:w="7669" w:type="dxa"/>
            <w:gridSpan w:val="2"/>
            <w:vAlign w:val="center"/>
          </w:tcPr>
          <w:p w:rsidR="0057331F" w:rsidRPr="00821177" w:rsidRDefault="00341D9E" w:rsidP="0057331F">
            <w:pPr>
              <w:keepNext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December</w:t>
            </w:r>
            <w:r w:rsidR="00112484">
              <w:rPr>
                <w:rFonts w:asciiTheme="minorHAnsi" w:hAnsiTheme="minorHAnsi" w:cstheme="minorHAnsi"/>
                <w:sz w:val="22"/>
              </w:rPr>
              <w:t xml:space="preserve"> 2017</w:t>
            </w:r>
            <w:r w:rsidR="0057331F">
              <w:rPr>
                <w:rFonts w:asciiTheme="minorHAnsi" w:hAnsiTheme="minorHAnsi" w:cstheme="minorHAnsi"/>
                <w:sz w:val="22"/>
              </w:rPr>
              <w:t xml:space="preserve"> to present</w:t>
            </w:r>
          </w:p>
        </w:tc>
      </w:tr>
      <w:tr w:rsidR="0057331F" w:rsidTr="00F45AE0">
        <w:trPr>
          <w:trHeight w:val="308"/>
          <w:jc w:val="center"/>
        </w:trPr>
        <w:tc>
          <w:tcPr>
            <w:tcW w:w="2110" w:type="dxa"/>
            <w:vAlign w:val="center"/>
          </w:tcPr>
          <w:p w:rsidR="0057331F" w:rsidRDefault="0057331F" w:rsidP="0057331F">
            <w:pPr>
              <w:tabs>
                <w:tab w:val="left" w:pos="10220"/>
              </w:tabs>
              <w:spacing w:before="23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821177">
              <w:rPr>
                <w:rFonts w:asciiTheme="majorHAnsi" w:eastAsia="Cambria" w:hAnsiTheme="majorHAnsi" w:cs="Cambria"/>
                <w:b/>
                <w:i/>
                <w:szCs w:val="24"/>
              </w:rPr>
              <w:t>Client</w:t>
            </w:r>
          </w:p>
        </w:tc>
        <w:tc>
          <w:tcPr>
            <w:tcW w:w="7669" w:type="dxa"/>
            <w:gridSpan w:val="2"/>
            <w:vAlign w:val="center"/>
          </w:tcPr>
          <w:p w:rsidR="0057331F" w:rsidRPr="00821177" w:rsidRDefault="0057331F" w:rsidP="00AE54B7">
            <w:pPr>
              <w:keepNext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Unilever </w:t>
            </w:r>
          </w:p>
        </w:tc>
      </w:tr>
      <w:tr w:rsidR="0057331F" w:rsidTr="00F45AE0">
        <w:trPr>
          <w:trHeight w:val="318"/>
          <w:jc w:val="center"/>
        </w:trPr>
        <w:tc>
          <w:tcPr>
            <w:tcW w:w="2110" w:type="dxa"/>
            <w:vAlign w:val="center"/>
          </w:tcPr>
          <w:p w:rsidR="0057331F" w:rsidRDefault="0057331F" w:rsidP="0057331F">
            <w:pPr>
              <w:tabs>
                <w:tab w:val="left" w:pos="10220"/>
              </w:tabs>
              <w:spacing w:before="23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821177">
              <w:rPr>
                <w:rFonts w:asciiTheme="majorHAnsi" w:eastAsia="Cambria" w:hAnsiTheme="majorHAnsi" w:cs="Cambria"/>
                <w:b/>
                <w:i/>
                <w:szCs w:val="24"/>
              </w:rPr>
              <w:t>Role</w:t>
            </w:r>
          </w:p>
        </w:tc>
        <w:tc>
          <w:tcPr>
            <w:tcW w:w="7669" w:type="dxa"/>
            <w:gridSpan w:val="2"/>
            <w:vAlign w:val="center"/>
          </w:tcPr>
          <w:p w:rsidR="0057331F" w:rsidRPr="00821177" w:rsidRDefault="0057331F" w:rsidP="0057331F">
            <w:pPr>
              <w:keepNext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MSBI Developer</w:t>
            </w:r>
          </w:p>
        </w:tc>
      </w:tr>
      <w:tr w:rsidR="0057331F" w:rsidTr="0057331F">
        <w:trPr>
          <w:trHeight w:val="318"/>
          <w:jc w:val="center"/>
        </w:trPr>
        <w:tc>
          <w:tcPr>
            <w:tcW w:w="2110" w:type="dxa"/>
            <w:vMerge w:val="restart"/>
            <w:vAlign w:val="center"/>
          </w:tcPr>
          <w:p w:rsidR="0057331F" w:rsidRDefault="0057331F" w:rsidP="0057331F">
            <w:pPr>
              <w:tabs>
                <w:tab w:val="left" w:pos="10220"/>
              </w:tabs>
              <w:spacing w:before="23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57331F">
              <w:rPr>
                <w:rFonts w:asciiTheme="majorHAnsi" w:eastAsia="Cambria" w:hAnsiTheme="majorHAnsi" w:cs="Cambria"/>
                <w:b/>
                <w:i/>
                <w:szCs w:val="24"/>
              </w:rPr>
              <w:t>Technologies</w:t>
            </w:r>
          </w:p>
        </w:tc>
        <w:tc>
          <w:tcPr>
            <w:tcW w:w="3834" w:type="dxa"/>
            <w:vAlign w:val="center"/>
          </w:tcPr>
          <w:p w:rsidR="0057331F" w:rsidRPr="00821177" w:rsidRDefault="00AE54B7" w:rsidP="0057331F">
            <w:pPr>
              <w:keepNext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SQL Server</w:t>
            </w:r>
          </w:p>
        </w:tc>
        <w:tc>
          <w:tcPr>
            <w:tcW w:w="3835" w:type="dxa"/>
            <w:vAlign w:val="center"/>
          </w:tcPr>
          <w:p w:rsidR="0057331F" w:rsidRPr="00821177" w:rsidRDefault="00AE54B7" w:rsidP="0057331F">
            <w:pPr>
              <w:keepNext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SSIS</w:t>
            </w:r>
          </w:p>
        </w:tc>
      </w:tr>
      <w:tr w:rsidR="0057331F" w:rsidTr="0057331F">
        <w:trPr>
          <w:trHeight w:val="330"/>
          <w:jc w:val="center"/>
        </w:trPr>
        <w:tc>
          <w:tcPr>
            <w:tcW w:w="2110" w:type="dxa"/>
            <w:vMerge/>
            <w:vAlign w:val="center"/>
          </w:tcPr>
          <w:p w:rsidR="0057331F" w:rsidRPr="000A76B5" w:rsidRDefault="0057331F" w:rsidP="0057331F">
            <w:pPr>
              <w:tabs>
                <w:tab w:val="left" w:pos="10220"/>
              </w:tabs>
              <w:spacing w:before="23"/>
              <w:rPr>
                <w:rFonts w:asciiTheme="majorHAnsi" w:eastAsia="Cambria" w:hAnsiTheme="majorHAnsi" w:cs="Cambria"/>
                <w:b/>
                <w:i/>
                <w:szCs w:val="24"/>
              </w:rPr>
            </w:pPr>
          </w:p>
        </w:tc>
        <w:tc>
          <w:tcPr>
            <w:tcW w:w="3834" w:type="dxa"/>
            <w:vAlign w:val="center"/>
          </w:tcPr>
          <w:p w:rsidR="0057331F" w:rsidRPr="00821177" w:rsidRDefault="0057331F" w:rsidP="0057331F">
            <w:pPr>
              <w:keepNext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SSAS</w:t>
            </w:r>
          </w:p>
        </w:tc>
        <w:tc>
          <w:tcPr>
            <w:tcW w:w="3835" w:type="dxa"/>
            <w:vAlign w:val="center"/>
          </w:tcPr>
          <w:p w:rsidR="0057331F" w:rsidRPr="00821177" w:rsidRDefault="00A67FEE" w:rsidP="0057331F">
            <w:pPr>
              <w:keepNext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Tableau</w:t>
            </w:r>
          </w:p>
        </w:tc>
      </w:tr>
      <w:tr w:rsidR="0057331F" w:rsidTr="00F45AE0">
        <w:trPr>
          <w:trHeight w:val="626"/>
          <w:jc w:val="center"/>
        </w:trPr>
        <w:tc>
          <w:tcPr>
            <w:tcW w:w="2110" w:type="dxa"/>
            <w:vAlign w:val="center"/>
          </w:tcPr>
          <w:p w:rsidR="0057331F" w:rsidRPr="000A76B5" w:rsidRDefault="0057331F" w:rsidP="0057331F">
            <w:pPr>
              <w:tabs>
                <w:tab w:val="left" w:pos="10220"/>
              </w:tabs>
              <w:spacing w:before="23"/>
              <w:rPr>
                <w:rFonts w:asciiTheme="majorHAnsi" w:eastAsia="Cambria" w:hAnsiTheme="majorHAnsi" w:cs="Cambria"/>
                <w:b/>
                <w:i/>
                <w:szCs w:val="24"/>
              </w:rPr>
            </w:pPr>
            <w:r w:rsidRPr="00821177">
              <w:rPr>
                <w:rFonts w:asciiTheme="majorHAnsi" w:eastAsia="Cambria" w:hAnsiTheme="majorHAnsi" w:cs="Cambria"/>
                <w:b/>
                <w:i/>
                <w:szCs w:val="24"/>
              </w:rPr>
              <w:t>Description</w:t>
            </w:r>
          </w:p>
        </w:tc>
        <w:tc>
          <w:tcPr>
            <w:tcW w:w="7669" w:type="dxa"/>
            <w:gridSpan w:val="2"/>
            <w:vAlign w:val="center"/>
          </w:tcPr>
          <w:p w:rsidR="001E5579" w:rsidRDefault="001E5579" w:rsidP="00AE54B7">
            <w:pPr>
              <w:pStyle w:val="ListParagraph"/>
              <w:keepNext/>
              <w:numPr>
                <w:ilvl w:val="0"/>
                <w:numId w:val="18"/>
              </w:num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Hands-on experience on the aforementioned</w:t>
            </w:r>
            <w:bookmarkStart w:id="0" w:name="_GoBack"/>
            <w:bookmarkEnd w:id="0"/>
            <w:r>
              <w:rPr>
                <w:rFonts w:asciiTheme="minorHAnsi" w:hAnsiTheme="minorHAnsi" w:cstheme="minorHAnsi"/>
                <w:sz w:val="22"/>
              </w:rPr>
              <w:t xml:space="preserve"> technologies </w:t>
            </w:r>
          </w:p>
          <w:p w:rsidR="0057331F" w:rsidRDefault="00112484" w:rsidP="00AE54B7">
            <w:pPr>
              <w:pStyle w:val="ListParagraph"/>
              <w:keepNext/>
              <w:numPr>
                <w:ilvl w:val="0"/>
                <w:numId w:val="18"/>
              </w:num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Providing support to two MSBI applications – one of Finance domain and one of Customer Development domain</w:t>
            </w:r>
          </w:p>
          <w:p w:rsidR="00112484" w:rsidRDefault="00112484" w:rsidP="00AE54B7">
            <w:pPr>
              <w:pStyle w:val="ListParagraph"/>
              <w:keepNext/>
              <w:numPr>
                <w:ilvl w:val="0"/>
                <w:numId w:val="18"/>
              </w:num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Worked in a client facing environment</w:t>
            </w:r>
            <w:r w:rsidR="00341D9E">
              <w:rPr>
                <w:rFonts w:asciiTheme="minorHAnsi" w:hAnsiTheme="minorHAnsi" w:cstheme="minorHAnsi"/>
                <w:sz w:val="22"/>
              </w:rPr>
              <w:t xml:space="preserve"> to deliver the support as per the strict deadlines</w:t>
            </w:r>
          </w:p>
          <w:p w:rsidR="00831DA3" w:rsidRPr="00831DA3" w:rsidRDefault="00831DA3" w:rsidP="00AE54B7">
            <w:pPr>
              <w:pStyle w:val="ListParagraph"/>
              <w:keepNext/>
              <w:numPr>
                <w:ilvl w:val="0"/>
                <w:numId w:val="18"/>
              </w:num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Interaction with the top-level client employees on a daily basis</w:t>
            </w:r>
          </w:p>
          <w:p w:rsidR="00831DA3" w:rsidRPr="00831DA3" w:rsidRDefault="00831DA3" w:rsidP="00AE54B7">
            <w:pPr>
              <w:pStyle w:val="ListParagraph"/>
              <w:keepNext/>
              <w:numPr>
                <w:ilvl w:val="0"/>
                <w:numId w:val="18"/>
              </w:num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Project planning, control and estimating</w:t>
            </w:r>
          </w:p>
          <w:p w:rsidR="00831DA3" w:rsidRPr="00831DA3" w:rsidRDefault="00831DA3" w:rsidP="00AE54B7">
            <w:pPr>
              <w:pStyle w:val="ListParagraph"/>
              <w:keepNext/>
              <w:numPr>
                <w:ilvl w:val="0"/>
                <w:numId w:val="18"/>
              </w:num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Risk and Issue Management</w:t>
            </w:r>
          </w:p>
          <w:p w:rsidR="00831DA3" w:rsidRPr="00831DA3" w:rsidRDefault="00831DA3" w:rsidP="00AE54B7">
            <w:pPr>
              <w:pStyle w:val="ListParagraph"/>
              <w:keepNext/>
              <w:numPr>
                <w:ilvl w:val="0"/>
                <w:numId w:val="18"/>
              </w:num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Status tracking and reporting</w:t>
            </w:r>
          </w:p>
          <w:p w:rsidR="00831DA3" w:rsidRPr="00831DA3" w:rsidRDefault="00831DA3" w:rsidP="00AE54B7">
            <w:pPr>
              <w:pStyle w:val="ListParagraph"/>
              <w:keepNext/>
              <w:numPr>
                <w:ilvl w:val="0"/>
                <w:numId w:val="18"/>
              </w:num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Configuration and document management</w:t>
            </w:r>
          </w:p>
          <w:p w:rsidR="00831DA3" w:rsidRPr="00831DA3" w:rsidRDefault="00831DA3" w:rsidP="00AE54B7">
            <w:pPr>
              <w:pStyle w:val="ListParagraph"/>
              <w:keepNext/>
              <w:numPr>
                <w:ilvl w:val="0"/>
                <w:numId w:val="18"/>
              </w:num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Project Financial Management including month end processing</w:t>
            </w:r>
          </w:p>
          <w:p w:rsidR="00341D9E" w:rsidRPr="00AE54B7" w:rsidRDefault="00831DA3" w:rsidP="00AE54B7">
            <w:pPr>
              <w:pStyle w:val="ListParagraph"/>
              <w:keepNext/>
              <w:numPr>
                <w:ilvl w:val="0"/>
                <w:numId w:val="18"/>
              </w:num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Sourcing of resources</w:t>
            </w:r>
          </w:p>
        </w:tc>
      </w:tr>
    </w:tbl>
    <w:p w:rsidR="00FD4A52" w:rsidRPr="00CF01D1" w:rsidRDefault="00FD4A52" w:rsidP="008F5D2D">
      <w:pPr>
        <w:spacing w:line="276" w:lineRule="auto"/>
        <w:rPr>
          <w:rFonts w:ascii="Calibri" w:eastAsia="Calibri" w:hAnsi="Calibri" w:cs="Calibri"/>
          <w:sz w:val="22"/>
          <w:szCs w:val="22"/>
        </w:rPr>
      </w:pPr>
    </w:p>
    <w:p w:rsidR="00CF01D1" w:rsidRPr="00AB3567" w:rsidRDefault="00CF01D1" w:rsidP="00CF01D1">
      <w:pPr>
        <w:tabs>
          <w:tab w:val="left" w:pos="10340"/>
        </w:tabs>
        <w:spacing w:before="61"/>
        <w:rPr>
          <w:rFonts w:ascii="Calibri" w:eastAsia="Calibri" w:hAnsi="Calibri" w:cs="Calibri"/>
          <w:b/>
          <w:i/>
          <w:color w:val="202020"/>
          <w:sz w:val="22"/>
          <w:szCs w:val="22"/>
        </w:rPr>
      </w:pPr>
      <w:r>
        <w:rPr>
          <w:rFonts w:ascii="Cambria" w:eastAsia="Cambria" w:hAnsi="Cambria" w:cs="Cambria"/>
          <w:spacing w:val="-1"/>
          <w:w w:val="98"/>
          <w:sz w:val="26"/>
          <w:szCs w:val="26"/>
          <w:highlight w:val="lightGray"/>
        </w:rPr>
        <w:t xml:space="preserve">                                                                           </w:t>
      </w:r>
      <w:r w:rsidRPr="00AB3567">
        <w:rPr>
          <w:rFonts w:ascii="Cambria" w:eastAsia="Cambria" w:hAnsi="Cambria" w:cs="Cambria"/>
          <w:b/>
          <w:spacing w:val="-1"/>
          <w:w w:val="98"/>
          <w:sz w:val="26"/>
          <w:szCs w:val="26"/>
          <w:highlight w:val="lightGray"/>
        </w:rPr>
        <w:t xml:space="preserve"> I</w:t>
      </w:r>
      <w:r w:rsidRPr="00AB3567">
        <w:rPr>
          <w:rFonts w:ascii="Cambria" w:eastAsia="Cambria" w:hAnsi="Cambria" w:cs="Cambria"/>
          <w:b/>
          <w:sz w:val="24"/>
          <w:szCs w:val="24"/>
          <w:highlight w:val="lightGray"/>
        </w:rPr>
        <w:t>N</w:t>
      </w:r>
      <w:r w:rsidRPr="00AB3567">
        <w:rPr>
          <w:rFonts w:ascii="Cambria" w:eastAsia="Cambria" w:hAnsi="Cambria" w:cs="Cambria"/>
          <w:b/>
          <w:spacing w:val="2"/>
          <w:sz w:val="24"/>
          <w:szCs w:val="24"/>
          <w:highlight w:val="lightGray"/>
        </w:rPr>
        <w:t>TE</w:t>
      </w:r>
      <w:r w:rsidRPr="00AB3567">
        <w:rPr>
          <w:rFonts w:ascii="Cambria" w:eastAsia="Cambria" w:hAnsi="Cambria" w:cs="Cambria"/>
          <w:b/>
          <w:sz w:val="24"/>
          <w:szCs w:val="24"/>
          <w:highlight w:val="lightGray"/>
        </w:rPr>
        <w:t>RN</w:t>
      </w:r>
      <w:r w:rsidRPr="00AB3567">
        <w:rPr>
          <w:rFonts w:ascii="Cambria" w:eastAsia="Cambria" w:hAnsi="Cambria" w:cs="Cambria"/>
          <w:b/>
          <w:spacing w:val="1"/>
          <w:sz w:val="24"/>
          <w:szCs w:val="24"/>
          <w:highlight w:val="lightGray"/>
        </w:rPr>
        <w:t>SH</w:t>
      </w:r>
      <w:r w:rsidRPr="00AB3567">
        <w:rPr>
          <w:rFonts w:ascii="Cambria" w:eastAsia="Cambria" w:hAnsi="Cambria" w:cs="Cambria"/>
          <w:b/>
          <w:spacing w:val="-1"/>
          <w:sz w:val="24"/>
          <w:szCs w:val="24"/>
          <w:highlight w:val="lightGray"/>
        </w:rPr>
        <w:t>IP</w:t>
      </w:r>
      <w:r w:rsidRPr="00AB3567">
        <w:rPr>
          <w:rFonts w:ascii="Cambria" w:eastAsia="Cambria" w:hAnsi="Cambria" w:cs="Cambria"/>
          <w:b/>
          <w:sz w:val="24"/>
          <w:szCs w:val="24"/>
          <w:highlight w:val="lightGray"/>
        </w:rPr>
        <w:t xml:space="preserve"> </w:t>
      </w:r>
      <w:r w:rsidRPr="00AB3567">
        <w:rPr>
          <w:rFonts w:ascii="Cambria" w:eastAsia="Cambria" w:hAnsi="Cambria" w:cs="Cambria"/>
          <w:b/>
          <w:sz w:val="24"/>
          <w:szCs w:val="24"/>
          <w:highlight w:val="lightGray"/>
        </w:rPr>
        <w:tab/>
      </w:r>
    </w:p>
    <w:p w:rsidR="009332D3" w:rsidRDefault="009332D3" w:rsidP="008F5D2D">
      <w:pPr>
        <w:ind w:left="130"/>
        <w:rPr>
          <w:rFonts w:ascii="Calibri" w:eastAsia="Calibri" w:hAnsi="Calibri" w:cs="Calibri"/>
          <w:i/>
          <w:color w:val="202020"/>
          <w:spacing w:val="1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University of Coimbra, Coimbra (Portugal)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ab/>
      </w:r>
      <w:r>
        <w:rPr>
          <w:rFonts w:ascii="Calibri" w:eastAsia="Calibri" w:hAnsi="Calibri" w:cs="Calibri"/>
          <w:b/>
          <w:spacing w:val="1"/>
          <w:sz w:val="22"/>
          <w:szCs w:val="22"/>
        </w:rPr>
        <w:tab/>
      </w:r>
      <w:r>
        <w:rPr>
          <w:rFonts w:ascii="Calibri" w:eastAsia="Calibri" w:hAnsi="Calibri" w:cs="Calibri"/>
          <w:b/>
          <w:spacing w:val="1"/>
          <w:sz w:val="22"/>
          <w:szCs w:val="22"/>
        </w:rPr>
        <w:tab/>
      </w:r>
      <w:r>
        <w:rPr>
          <w:rFonts w:ascii="Calibri" w:eastAsia="Calibri" w:hAnsi="Calibri" w:cs="Calibri"/>
          <w:b/>
          <w:spacing w:val="1"/>
          <w:sz w:val="22"/>
          <w:szCs w:val="22"/>
        </w:rPr>
        <w:tab/>
      </w:r>
      <w:r>
        <w:rPr>
          <w:rFonts w:ascii="Calibri" w:eastAsia="Calibri" w:hAnsi="Calibri" w:cs="Calibri"/>
          <w:b/>
          <w:spacing w:val="1"/>
          <w:sz w:val="22"/>
          <w:szCs w:val="22"/>
        </w:rPr>
        <w:tab/>
      </w:r>
      <w:r w:rsidRPr="009332D3">
        <w:rPr>
          <w:rFonts w:ascii="Calibri" w:eastAsia="Calibri" w:hAnsi="Calibri" w:cs="Calibri"/>
          <w:i/>
          <w:color w:val="202020"/>
          <w:spacing w:val="1"/>
          <w:sz w:val="22"/>
          <w:szCs w:val="22"/>
        </w:rPr>
        <w:t>01-Apr-2017 to 30-Jun-2017</w:t>
      </w:r>
    </w:p>
    <w:p w:rsidR="0097456C" w:rsidRDefault="009332D3" w:rsidP="008F5D2D">
      <w:pPr>
        <w:pStyle w:val="ListParagraph"/>
        <w:numPr>
          <w:ilvl w:val="0"/>
          <w:numId w:val="15"/>
        </w:numPr>
        <w:ind w:left="540"/>
        <w:rPr>
          <w:rFonts w:ascii="Calibri" w:eastAsia="Calibri" w:hAnsi="Calibri" w:cs="Calibri"/>
          <w:b/>
          <w:spacing w:val="1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Research Internship I</w:t>
      </w:r>
      <w:r w:rsidRPr="009332D3">
        <w:rPr>
          <w:rFonts w:ascii="Calibri" w:eastAsia="Calibri" w:hAnsi="Calibri" w:cs="Calibri"/>
          <w:sz w:val="22"/>
          <w:szCs w:val="22"/>
        </w:rPr>
        <w:t>n association with</w:t>
      </w:r>
      <w:r w:rsidR="00B66025">
        <w:rPr>
          <w:rFonts w:ascii="Calibri" w:eastAsia="Calibri" w:hAnsi="Calibri" w:cs="Calibri"/>
          <w:b/>
          <w:spacing w:val="1"/>
          <w:sz w:val="22"/>
          <w:szCs w:val="22"/>
        </w:rPr>
        <w:t xml:space="preserve"> Instituto Pedro Nunes</w:t>
      </w:r>
    </w:p>
    <w:p w:rsidR="00CF01D1" w:rsidRPr="0097456C" w:rsidRDefault="00CF01D1" w:rsidP="0097456C">
      <w:pPr>
        <w:spacing w:before="97"/>
        <w:ind w:left="180"/>
        <w:rPr>
          <w:rFonts w:ascii="Calibri" w:eastAsia="Calibri" w:hAnsi="Calibri" w:cs="Calibri"/>
          <w:b/>
          <w:spacing w:val="1"/>
          <w:sz w:val="22"/>
          <w:szCs w:val="22"/>
        </w:rPr>
      </w:pPr>
      <w:r w:rsidRPr="0097456C"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 w:rsidRPr="0097456C"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 w:rsidRPr="0097456C">
        <w:rPr>
          <w:rFonts w:ascii="Calibri" w:eastAsia="Calibri" w:hAnsi="Calibri" w:cs="Calibri"/>
          <w:b/>
          <w:sz w:val="22"/>
          <w:szCs w:val="22"/>
        </w:rPr>
        <w:t>st</w:t>
      </w:r>
      <w:r w:rsidRPr="0097456C"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 w:rsidRPr="0097456C">
        <w:rPr>
          <w:rFonts w:ascii="Calibri" w:eastAsia="Calibri" w:hAnsi="Calibri" w:cs="Calibri"/>
          <w:b/>
          <w:sz w:val="22"/>
          <w:szCs w:val="22"/>
        </w:rPr>
        <w:t>t</w:t>
      </w:r>
      <w:r w:rsidRPr="0097456C">
        <w:rPr>
          <w:rFonts w:ascii="Calibri" w:eastAsia="Calibri" w:hAnsi="Calibri" w:cs="Calibri"/>
          <w:b/>
          <w:spacing w:val="1"/>
          <w:sz w:val="22"/>
          <w:szCs w:val="22"/>
        </w:rPr>
        <w:t>u</w:t>
      </w:r>
      <w:r w:rsidRPr="0097456C">
        <w:rPr>
          <w:rFonts w:ascii="Calibri" w:eastAsia="Calibri" w:hAnsi="Calibri" w:cs="Calibri"/>
          <w:b/>
          <w:sz w:val="22"/>
          <w:szCs w:val="22"/>
        </w:rPr>
        <w:t>te</w:t>
      </w:r>
      <w:r w:rsidRPr="0097456C"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 w:rsidRPr="0097456C"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 w:rsidRPr="0097456C">
        <w:rPr>
          <w:rFonts w:ascii="Calibri" w:eastAsia="Calibri" w:hAnsi="Calibri" w:cs="Calibri"/>
          <w:b/>
          <w:sz w:val="22"/>
          <w:szCs w:val="22"/>
        </w:rPr>
        <w:t>f</w:t>
      </w:r>
      <w:r w:rsidRPr="0097456C"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 w:rsidRPr="0097456C">
        <w:rPr>
          <w:rFonts w:ascii="Calibri" w:eastAsia="Calibri" w:hAnsi="Calibri" w:cs="Calibri"/>
          <w:b/>
          <w:sz w:val="22"/>
          <w:szCs w:val="22"/>
        </w:rPr>
        <w:t>Phy</w:t>
      </w:r>
      <w:r w:rsidRPr="0097456C">
        <w:rPr>
          <w:rFonts w:ascii="Calibri" w:eastAsia="Calibri" w:hAnsi="Calibri" w:cs="Calibri"/>
          <w:b/>
          <w:spacing w:val="1"/>
          <w:sz w:val="22"/>
          <w:szCs w:val="22"/>
        </w:rPr>
        <w:t>sic</w:t>
      </w:r>
      <w:r w:rsidRPr="0097456C">
        <w:rPr>
          <w:rFonts w:ascii="Calibri" w:eastAsia="Calibri" w:hAnsi="Calibri" w:cs="Calibri"/>
          <w:b/>
          <w:sz w:val="22"/>
          <w:szCs w:val="22"/>
        </w:rPr>
        <w:t>s,</w:t>
      </w:r>
      <w:r w:rsidRPr="0097456C"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 w:rsidRPr="0097456C">
        <w:rPr>
          <w:rFonts w:ascii="Calibri" w:eastAsia="Calibri" w:hAnsi="Calibri" w:cs="Calibri"/>
          <w:b/>
          <w:sz w:val="22"/>
          <w:szCs w:val="22"/>
        </w:rPr>
        <w:t>A</w:t>
      </w:r>
      <w:r w:rsidRPr="0097456C">
        <w:rPr>
          <w:rFonts w:ascii="Calibri" w:eastAsia="Calibri" w:hAnsi="Calibri" w:cs="Calibri"/>
          <w:b/>
          <w:spacing w:val="4"/>
          <w:sz w:val="22"/>
          <w:szCs w:val="22"/>
        </w:rPr>
        <w:t>c</w:t>
      </w:r>
      <w:r w:rsidRPr="0097456C"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 w:rsidRPr="0097456C">
        <w:rPr>
          <w:rFonts w:ascii="Calibri" w:eastAsia="Calibri" w:hAnsi="Calibri" w:cs="Calibri"/>
          <w:b/>
          <w:spacing w:val="1"/>
          <w:sz w:val="22"/>
          <w:szCs w:val="22"/>
        </w:rPr>
        <w:t>de</w:t>
      </w:r>
      <w:r w:rsidRPr="0097456C">
        <w:rPr>
          <w:rFonts w:ascii="Calibri" w:eastAsia="Calibri" w:hAnsi="Calibri" w:cs="Calibri"/>
          <w:b/>
          <w:sz w:val="22"/>
          <w:szCs w:val="22"/>
        </w:rPr>
        <w:t>m</w:t>
      </w:r>
      <w:r w:rsidRPr="0097456C"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 w:rsidRPr="0097456C">
        <w:rPr>
          <w:rFonts w:ascii="Calibri" w:eastAsia="Calibri" w:hAnsi="Calibri" w:cs="Calibri"/>
          <w:b/>
          <w:sz w:val="22"/>
          <w:szCs w:val="22"/>
        </w:rPr>
        <w:t>a</w:t>
      </w:r>
      <w:r w:rsidRPr="0097456C">
        <w:rPr>
          <w:rFonts w:ascii="Calibri" w:eastAsia="Calibri" w:hAnsi="Calibri" w:cs="Calibri"/>
          <w:b/>
          <w:spacing w:val="-1"/>
          <w:sz w:val="22"/>
          <w:szCs w:val="22"/>
        </w:rPr>
        <w:t xml:space="preserve"> S</w:t>
      </w:r>
      <w:r w:rsidRPr="0097456C">
        <w:rPr>
          <w:rFonts w:ascii="Calibri" w:eastAsia="Calibri" w:hAnsi="Calibri" w:cs="Calibri"/>
          <w:b/>
          <w:spacing w:val="3"/>
          <w:sz w:val="22"/>
          <w:szCs w:val="22"/>
        </w:rPr>
        <w:t>i</w:t>
      </w:r>
      <w:r w:rsidRPr="0097456C"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 w:rsidRPr="0097456C">
        <w:rPr>
          <w:rFonts w:ascii="Calibri" w:eastAsia="Calibri" w:hAnsi="Calibri" w:cs="Calibri"/>
          <w:b/>
          <w:spacing w:val="1"/>
          <w:sz w:val="22"/>
          <w:szCs w:val="22"/>
        </w:rPr>
        <w:t>ic</w:t>
      </w:r>
      <w:r w:rsidRPr="0097456C"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 w:rsidRPr="0097456C">
        <w:rPr>
          <w:rFonts w:ascii="Calibri" w:eastAsia="Calibri" w:hAnsi="Calibri" w:cs="Calibri"/>
          <w:b/>
          <w:sz w:val="22"/>
          <w:szCs w:val="22"/>
        </w:rPr>
        <w:t>,</w:t>
      </w:r>
      <w:r w:rsidRPr="0097456C">
        <w:rPr>
          <w:rFonts w:ascii="Calibri" w:eastAsia="Calibri" w:hAnsi="Calibri" w:cs="Calibri"/>
          <w:b/>
          <w:spacing w:val="3"/>
          <w:sz w:val="22"/>
          <w:szCs w:val="22"/>
        </w:rPr>
        <w:t xml:space="preserve"> </w:t>
      </w:r>
      <w:r w:rsidRPr="0097456C">
        <w:rPr>
          <w:rFonts w:ascii="Calibri" w:eastAsia="Calibri" w:hAnsi="Calibri" w:cs="Calibri"/>
          <w:b/>
          <w:spacing w:val="1"/>
          <w:sz w:val="22"/>
          <w:szCs w:val="22"/>
        </w:rPr>
        <w:t>T</w:t>
      </w:r>
      <w:r w:rsidRPr="0097456C"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 w:rsidRPr="0097456C">
        <w:rPr>
          <w:rFonts w:ascii="Calibri" w:eastAsia="Calibri" w:hAnsi="Calibri" w:cs="Calibri"/>
          <w:b/>
          <w:spacing w:val="3"/>
          <w:sz w:val="22"/>
          <w:szCs w:val="22"/>
        </w:rPr>
        <w:t>i</w:t>
      </w:r>
      <w:r w:rsidRPr="0097456C">
        <w:rPr>
          <w:rFonts w:ascii="Calibri" w:eastAsia="Calibri" w:hAnsi="Calibri" w:cs="Calibri"/>
          <w:b/>
          <w:spacing w:val="-1"/>
          <w:sz w:val="22"/>
          <w:szCs w:val="22"/>
        </w:rPr>
        <w:t>pe</w:t>
      </w:r>
      <w:r w:rsidRPr="0097456C">
        <w:rPr>
          <w:rFonts w:ascii="Calibri" w:eastAsia="Calibri" w:hAnsi="Calibri" w:cs="Calibri"/>
          <w:b/>
          <w:sz w:val="22"/>
          <w:szCs w:val="22"/>
        </w:rPr>
        <w:t>i</w:t>
      </w:r>
      <w:r w:rsidRPr="0097456C">
        <w:rPr>
          <w:rFonts w:ascii="Calibri" w:eastAsia="Calibri" w:hAnsi="Calibri" w:cs="Calibri"/>
          <w:b/>
          <w:spacing w:val="1"/>
          <w:sz w:val="22"/>
          <w:szCs w:val="22"/>
        </w:rPr>
        <w:t xml:space="preserve"> (</w:t>
      </w:r>
      <w:r w:rsidRPr="0097456C">
        <w:rPr>
          <w:rFonts w:ascii="Calibri" w:eastAsia="Calibri" w:hAnsi="Calibri" w:cs="Calibri"/>
          <w:b/>
          <w:spacing w:val="3"/>
          <w:sz w:val="22"/>
          <w:szCs w:val="22"/>
        </w:rPr>
        <w:t>T</w:t>
      </w:r>
      <w:r w:rsidRPr="0097456C"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 w:rsidRPr="0097456C">
        <w:rPr>
          <w:rFonts w:ascii="Calibri" w:eastAsia="Calibri" w:hAnsi="Calibri" w:cs="Calibri"/>
          <w:b/>
          <w:spacing w:val="1"/>
          <w:sz w:val="22"/>
          <w:szCs w:val="22"/>
        </w:rPr>
        <w:t>iwan</w:t>
      </w:r>
      <w:r w:rsidRPr="0097456C">
        <w:rPr>
          <w:rFonts w:ascii="Calibri" w:eastAsia="Calibri" w:hAnsi="Calibri" w:cs="Calibri"/>
          <w:b/>
          <w:sz w:val="22"/>
          <w:szCs w:val="22"/>
        </w:rPr>
        <w:t>)</w:t>
      </w:r>
      <w:r w:rsidR="009332D3" w:rsidRPr="0097456C">
        <w:rPr>
          <w:rFonts w:ascii="Calibri" w:eastAsia="Calibri" w:hAnsi="Calibri" w:cs="Calibri"/>
          <w:sz w:val="22"/>
          <w:szCs w:val="22"/>
        </w:rPr>
        <w:tab/>
      </w:r>
      <w:r w:rsidR="009332D3" w:rsidRPr="0097456C">
        <w:rPr>
          <w:rFonts w:ascii="Calibri" w:eastAsia="Calibri" w:hAnsi="Calibri" w:cs="Calibri"/>
          <w:sz w:val="22"/>
          <w:szCs w:val="22"/>
        </w:rPr>
        <w:tab/>
      </w:r>
      <w:r w:rsidR="009332D3" w:rsidRPr="0097456C">
        <w:rPr>
          <w:rFonts w:ascii="Calibri" w:eastAsia="Calibri" w:hAnsi="Calibri" w:cs="Calibri"/>
          <w:sz w:val="22"/>
          <w:szCs w:val="22"/>
        </w:rPr>
        <w:tab/>
      </w:r>
      <w:r w:rsidR="009332D3" w:rsidRPr="0097456C">
        <w:rPr>
          <w:rFonts w:ascii="Calibri" w:eastAsia="Calibri" w:hAnsi="Calibri" w:cs="Calibri"/>
          <w:sz w:val="22"/>
          <w:szCs w:val="22"/>
        </w:rPr>
        <w:tab/>
      </w:r>
      <w:r w:rsidRPr="0097456C">
        <w:rPr>
          <w:rFonts w:ascii="Calibri" w:eastAsia="Calibri" w:hAnsi="Calibri" w:cs="Calibri"/>
          <w:i/>
          <w:color w:val="202020"/>
          <w:spacing w:val="1"/>
          <w:sz w:val="22"/>
          <w:szCs w:val="22"/>
        </w:rPr>
        <w:t>16</w:t>
      </w:r>
      <w:r w:rsidRPr="0097456C">
        <w:rPr>
          <w:rFonts w:ascii="Calibri" w:eastAsia="Calibri" w:hAnsi="Calibri" w:cs="Calibri"/>
          <w:i/>
          <w:color w:val="202020"/>
          <w:spacing w:val="-3"/>
          <w:sz w:val="22"/>
          <w:szCs w:val="22"/>
        </w:rPr>
        <w:t>-</w:t>
      </w:r>
      <w:r w:rsidRPr="0097456C">
        <w:rPr>
          <w:rFonts w:ascii="Calibri" w:eastAsia="Calibri" w:hAnsi="Calibri" w:cs="Calibri"/>
          <w:i/>
          <w:color w:val="202020"/>
          <w:spacing w:val="1"/>
          <w:sz w:val="22"/>
          <w:szCs w:val="22"/>
        </w:rPr>
        <w:t>M</w:t>
      </w:r>
      <w:r w:rsidRPr="0097456C">
        <w:rPr>
          <w:rFonts w:ascii="Calibri" w:eastAsia="Calibri" w:hAnsi="Calibri" w:cs="Calibri"/>
          <w:i/>
          <w:color w:val="202020"/>
          <w:spacing w:val="-1"/>
          <w:sz w:val="22"/>
          <w:szCs w:val="22"/>
        </w:rPr>
        <w:t>a</w:t>
      </w:r>
      <w:r w:rsidRPr="0097456C">
        <w:rPr>
          <w:rFonts w:ascii="Calibri" w:eastAsia="Calibri" w:hAnsi="Calibri" w:cs="Calibri"/>
          <w:i/>
          <w:color w:val="202020"/>
          <w:sz w:val="22"/>
          <w:szCs w:val="22"/>
        </w:rPr>
        <w:t>y-</w:t>
      </w:r>
      <w:r w:rsidRPr="0097456C">
        <w:rPr>
          <w:rFonts w:ascii="Calibri" w:eastAsia="Calibri" w:hAnsi="Calibri" w:cs="Calibri"/>
          <w:i/>
          <w:color w:val="202020"/>
          <w:spacing w:val="1"/>
          <w:sz w:val="22"/>
          <w:szCs w:val="22"/>
        </w:rPr>
        <w:t>2</w:t>
      </w:r>
      <w:r w:rsidRPr="0097456C">
        <w:rPr>
          <w:rFonts w:ascii="Calibri" w:eastAsia="Calibri" w:hAnsi="Calibri" w:cs="Calibri"/>
          <w:i/>
          <w:color w:val="202020"/>
          <w:spacing w:val="-2"/>
          <w:sz w:val="22"/>
          <w:szCs w:val="22"/>
        </w:rPr>
        <w:t>01</w:t>
      </w:r>
      <w:r w:rsidRPr="0097456C">
        <w:rPr>
          <w:rFonts w:ascii="Calibri" w:eastAsia="Calibri" w:hAnsi="Calibri" w:cs="Calibri"/>
          <w:i/>
          <w:color w:val="202020"/>
          <w:sz w:val="22"/>
          <w:szCs w:val="22"/>
        </w:rPr>
        <w:t>6</w:t>
      </w:r>
      <w:r w:rsidRPr="0097456C">
        <w:rPr>
          <w:rFonts w:ascii="Calibri" w:eastAsia="Calibri" w:hAnsi="Calibri" w:cs="Calibri"/>
          <w:i/>
          <w:color w:val="202020"/>
          <w:spacing w:val="1"/>
          <w:sz w:val="22"/>
          <w:szCs w:val="22"/>
        </w:rPr>
        <w:t xml:space="preserve"> t</w:t>
      </w:r>
      <w:r w:rsidRPr="0097456C">
        <w:rPr>
          <w:rFonts w:ascii="Calibri" w:eastAsia="Calibri" w:hAnsi="Calibri" w:cs="Calibri"/>
          <w:i/>
          <w:color w:val="202020"/>
          <w:sz w:val="22"/>
          <w:szCs w:val="22"/>
        </w:rPr>
        <w:t>o</w:t>
      </w:r>
      <w:r w:rsidRPr="0097456C">
        <w:rPr>
          <w:rFonts w:ascii="Calibri" w:eastAsia="Calibri" w:hAnsi="Calibri" w:cs="Calibri"/>
          <w:i/>
          <w:color w:val="202020"/>
          <w:spacing w:val="-2"/>
          <w:sz w:val="22"/>
          <w:szCs w:val="22"/>
        </w:rPr>
        <w:t xml:space="preserve"> </w:t>
      </w:r>
      <w:r w:rsidRPr="0097456C">
        <w:rPr>
          <w:rFonts w:ascii="Calibri" w:eastAsia="Calibri" w:hAnsi="Calibri" w:cs="Calibri"/>
          <w:i/>
          <w:color w:val="202020"/>
          <w:spacing w:val="1"/>
          <w:sz w:val="22"/>
          <w:szCs w:val="22"/>
        </w:rPr>
        <w:t>1</w:t>
      </w:r>
      <w:r w:rsidRPr="0097456C">
        <w:rPr>
          <w:rFonts w:ascii="Calibri" w:eastAsia="Calibri" w:hAnsi="Calibri" w:cs="Calibri"/>
          <w:i/>
          <w:color w:val="202020"/>
          <w:spacing w:val="2"/>
          <w:sz w:val="22"/>
          <w:szCs w:val="22"/>
        </w:rPr>
        <w:t>6</w:t>
      </w:r>
      <w:r w:rsidRPr="0097456C">
        <w:rPr>
          <w:rFonts w:ascii="Calibri" w:eastAsia="Calibri" w:hAnsi="Calibri" w:cs="Calibri"/>
          <w:i/>
          <w:color w:val="202020"/>
          <w:sz w:val="22"/>
          <w:szCs w:val="22"/>
        </w:rPr>
        <w:t>-</w:t>
      </w:r>
      <w:r w:rsidRPr="0097456C">
        <w:rPr>
          <w:rFonts w:ascii="Calibri" w:eastAsia="Calibri" w:hAnsi="Calibri" w:cs="Calibri"/>
          <w:i/>
          <w:color w:val="202020"/>
          <w:spacing w:val="-1"/>
          <w:sz w:val="22"/>
          <w:szCs w:val="22"/>
        </w:rPr>
        <w:t>Ju</w:t>
      </w:r>
      <w:r w:rsidRPr="0097456C">
        <w:rPr>
          <w:rFonts w:ascii="Calibri" w:eastAsia="Calibri" w:hAnsi="Calibri" w:cs="Calibri"/>
          <w:i/>
          <w:color w:val="202020"/>
          <w:sz w:val="22"/>
          <w:szCs w:val="22"/>
        </w:rPr>
        <w:t>l-</w:t>
      </w:r>
      <w:r w:rsidRPr="0097456C">
        <w:rPr>
          <w:rFonts w:ascii="Calibri" w:eastAsia="Calibri" w:hAnsi="Calibri" w:cs="Calibri"/>
          <w:i/>
          <w:color w:val="202020"/>
          <w:spacing w:val="-2"/>
          <w:sz w:val="22"/>
          <w:szCs w:val="22"/>
        </w:rPr>
        <w:t>20</w:t>
      </w:r>
      <w:r w:rsidRPr="0097456C">
        <w:rPr>
          <w:rFonts w:ascii="Calibri" w:eastAsia="Calibri" w:hAnsi="Calibri" w:cs="Calibri"/>
          <w:i/>
          <w:color w:val="202020"/>
          <w:spacing w:val="1"/>
          <w:sz w:val="22"/>
          <w:szCs w:val="22"/>
        </w:rPr>
        <w:t>1</w:t>
      </w:r>
      <w:r w:rsidRPr="0097456C">
        <w:rPr>
          <w:rFonts w:ascii="Calibri" w:eastAsia="Calibri" w:hAnsi="Calibri" w:cs="Calibri"/>
          <w:i/>
          <w:color w:val="202020"/>
          <w:sz w:val="22"/>
          <w:szCs w:val="22"/>
        </w:rPr>
        <w:t>6</w:t>
      </w:r>
    </w:p>
    <w:p w:rsidR="009332D3" w:rsidRPr="009332D3" w:rsidRDefault="00CF01D1" w:rsidP="008F5D2D">
      <w:pPr>
        <w:tabs>
          <w:tab w:val="left" w:pos="520"/>
        </w:tabs>
        <w:spacing w:before="33" w:line="260" w:lineRule="exact"/>
        <w:ind w:left="532" w:right="69" w:hanging="360"/>
        <w:rPr>
          <w:rFonts w:ascii="Calibri" w:eastAsia="Calibri" w:hAnsi="Calibri" w:cs="Calibri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ab/>
      </w:r>
      <w:r w:rsidR="009332D3">
        <w:rPr>
          <w:rFonts w:ascii="Calibri" w:eastAsia="Calibri" w:hAnsi="Calibri" w:cs="Calibri"/>
          <w:sz w:val="22"/>
          <w:szCs w:val="22"/>
        </w:rPr>
        <w:t>Research internship i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ass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ci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with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T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iw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iv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4"/>
          <w:sz w:val="22"/>
          <w:szCs w:val="22"/>
        </w:rPr>
        <w:t>y</w:t>
      </w:r>
    </w:p>
    <w:p w:rsidR="00CF01D1" w:rsidRDefault="00CF01D1" w:rsidP="009332D3">
      <w:pPr>
        <w:ind w:left="13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b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b/>
          <w:sz w:val="22"/>
          <w:szCs w:val="22"/>
        </w:rPr>
        <w:t>P,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3"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,</w:t>
      </w:r>
      <w:r>
        <w:rPr>
          <w:rFonts w:ascii="Calibri" w:eastAsia="Calibri" w:hAnsi="Calibri" w:cs="Calibri"/>
          <w:b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We</w:t>
      </w:r>
      <w:r>
        <w:rPr>
          <w:rFonts w:ascii="Calibri" w:eastAsia="Calibri" w:hAnsi="Calibri" w:cs="Calibri"/>
          <w:b/>
          <w:sz w:val="22"/>
          <w:szCs w:val="22"/>
        </w:rPr>
        <w:t>st</w:t>
      </w:r>
      <w:r>
        <w:rPr>
          <w:rFonts w:ascii="Calibri" w:eastAsia="Calibri" w:hAnsi="Calibri" w:cs="Calibri"/>
          <w:b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en</w:t>
      </w:r>
      <w:r>
        <w:rPr>
          <w:rFonts w:ascii="Calibri" w:eastAsia="Calibri" w:hAnsi="Calibri" w:cs="Calibri"/>
          <w:b/>
          <w:spacing w:val="3"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(In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)</w:t>
      </w:r>
      <w:r w:rsidR="009332D3">
        <w:rPr>
          <w:rFonts w:ascii="Calibri" w:eastAsia="Calibri" w:hAnsi="Calibri" w:cs="Calibri"/>
          <w:sz w:val="22"/>
          <w:szCs w:val="22"/>
        </w:rPr>
        <w:tab/>
      </w:r>
      <w:r w:rsidR="009332D3">
        <w:rPr>
          <w:rFonts w:ascii="Calibri" w:eastAsia="Calibri" w:hAnsi="Calibri" w:cs="Calibri"/>
          <w:sz w:val="22"/>
          <w:szCs w:val="22"/>
        </w:rPr>
        <w:tab/>
      </w:r>
      <w:r w:rsidR="009332D3">
        <w:rPr>
          <w:rFonts w:ascii="Calibri" w:eastAsia="Calibri" w:hAnsi="Calibri" w:cs="Calibri"/>
          <w:sz w:val="22"/>
          <w:szCs w:val="22"/>
        </w:rPr>
        <w:tab/>
      </w:r>
      <w:r w:rsidR="009332D3">
        <w:rPr>
          <w:rFonts w:ascii="Calibri" w:eastAsia="Calibri" w:hAnsi="Calibri" w:cs="Calibri"/>
          <w:sz w:val="22"/>
          <w:szCs w:val="22"/>
        </w:rPr>
        <w:tab/>
      </w:r>
      <w:r w:rsidR="009332D3"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pacing w:val="1"/>
          <w:sz w:val="22"/>
          <w:szCs w:val="22"/>
        </w:rPr>
        <w:t>01</w:t>
      </w:r>
      <w:r>
        <w:rPr>
          <w:rFonts w:ascii="Calibri" w:eastAsia="Calibri" w:hAnsi="Calibri" w:cs="Calibri"/>
          <w:sz w:val="22"/>
          <w:szCs w:val="22"/>
        </w:rPr>
        <w:t>-</w:t>
      </w:r>
      <w:r>
        <w:rPr>
          <w:rFonts w:ascii="Calibri" w:eastAsia="Calibri" w:hAnsi="Calibri" w:cs="Calibri"/>
          <w:spacing w:val="-1"/>
          <w:sz w:val="22"/>
          <w:szCs w:val="22"/>
        </w:rPr>
        <w:t>Jun</w:t>
      </w:r>
      <w:r>
        <w:rPr>
          <w:rFonts w:ascii="Calibri" w:eastAsia="Calibri" w:hAnsi="Calibri" w:cs="Calibri"/>
          <w:sz w:val="22"/>
          <w:szCs w:val="22"/>
        </w:rPr>
        <w:t>-</w:t>
      </w:r>
      <w:r>
        <w:rPr>
          <w:rFonts w:ascii="Calibri" w:eastAsia="Calibri" w:hAnsi="Calibri" w:cs="Calibri"/>
          <w:spacing w:val="-2"/>
          <w:sz w:val="22"/>
          <w:szCs w:val="22"/>
        </w:rPr>
        <w:t>2</w:t>
      </w:r>
      <w:r>
        <w:rPr>
          <w:rFonts w:ascii="Calibri" w:eastAsia="Calibri" w:hAnsi="Calibri" w:cs="Calibri"/>
          <w:spacing w:val="1"/>
          <w:sz w:val="22"/>
          <w:szCs w:val="22"/>
        </w:rPr>
        <w:t>0</w:t>
      </w:r>
      <w:r>
        <w:rPr>
          <w:rFonts w:ascii="Calibri" w:eastAsia="Calibri" w:hAnsi="Calibri" w:cs="Calibri"/>
          <w:spacing w:val="-2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5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pacing w:val="2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>-</w:t>
      </w:r>
      <w:r>
        <w:rPr>
          <w:rFonts w:ascii="Calibri" w:eastAsia="Calibri" w:hAnsi="Calibri" w:cs="Calibri"/>
          <w:spacing w:val="-1"/>
          <w:sz w:val="22"/>
          <w:szCs w:val="22"/>
        </w:rPr>
        <w:t>Jun</w:t>
      </w:r>
      <w:r>
        <w:rPr>
          <w:rFonts w:ascii="Calibri" w:eastAsia="Calibri" w:hAnsi="Calibri" w:cs="Calibri"/>
          <w:spacing w:val="-3"/>
          <w:sz w:val="22"/>
          <w:szCs w:val="22"/>
        </w:rPr>
        <w:t>-</w:t>
      </w:r>
      <w:r>
        <w:rPr>
          <w:rFonts w:ascii="Calibri" w:eastAsia="Calibri" w:hAnsi="Calibri" w:cs="Calibri"/>
          <w:spacing w:val="-2"/>
          <w:sz w:val="22"/>
          <w:szCs w:val="22"/>
        </w:rPr>
        <w:t>2</w:t>
      </w:r>
      <w:r>
        <w:rPr>
          <w:rFonts w:ascii="Calibri" w:eastAsia="Calibri" w:hAnsi="Calibri" w:cs="Calibri"/>
          <w:spacing w:val="1"/>
          <w:sz w:val="22"/>
          <w:szCs w:val="22"/>
        </w:rPr>
        <w:t>0</w:t>
      </w:r>
      <w:r>
        <w:rPr>
          <w:rFonts w:ascii="Calibri" w:eastAsia="Calibri" w:hAnsi="Calibri" w:cs="Calibri"/>
          <w:spacing w:val="-2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6</w:t>
      </w:r>
    </w:p>
    <w:p w:rsidR="0097456C" w:rsidRDefault="00CF01D1" w:rsidP="00B66025">
      <w:pPr>
        <w:spacing w:before="24"/>
        <w:ind w:left="171"/>
        <w:rPr>
          <w:rFonts w:ascii="Calibri" w:eastAsia="Calibri" w:hAnsi="Calibri" w:cs="Calibri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 xml:space="preserve">   </w:t>
      </w:r>
      <w:r>
        <w:rPr>
          <w:spacing w:val="3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ndu</w:t>
      </w:r>
      <w:r>
        <w:rPr>
          <w:rFonts w:ascii="Calibri" w:eastAsia="Calibri" w:hAnsi="Calibri" w:cs="Calibri"/>
          <w:sz w:val="22"/>
          <w:szCs w:val="22"/>
        </w:rPr>
        <w:t xml:space="preserve">strial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sz w:val="22"/>
          <w:szCs w:val="22"/>
        </w:rPr>
        <w:t>in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in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1"/>
          <w:sz w:val="22"/>
          <w:szCs w:val="22"/>
        </w:rPr>
        <w:t>rg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el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pro</w:t>
      </w:r>
      <w:r>
        <w:rPr>
          <w:rFonts w:ascii="Calibri" w:eastAsia="Calibri" w:hAnsi="Calibri" w:cs="Calibri"/>
          <w:spacing w:val="-1"/>
          <w:sz w:val="22"/>
          <w:szCs w:val="22"/>
        </w:rPr>
        <w:t>du</w:t>
      </w:r>
      <w:r>
        <w:rPr>
          <w:rFonts w:ascii="Calibri" w:eastAsia="Calibri" w:hAnsi="Calibri" w:cs="Calibri"/>
          <w:sz w:val="22"/>
          <w:szCs w:val="22"/>
        </w:rPr>
        <w:t>ce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 w:rsidR="00B66025">
        <w:rPr>
          <w:rFonts w:ascii="Calibri" w:eastAsia="Calibri" w:hAnsi="Calibri" w:cs="Calibri"/>
          <w:sz w:val="22"/>
          <w:szCs w:val="22"/>
        </w:rPr>
        <w:t>ia</w:t>
      </w:r>
    </w:p>
    <w:p w:rsidR="00607034" w:rsidRDefault="00607034" w:rsidP="00B66025">
      <w:pPr>
        <w:spacing w:before="24"/>
        <w:ind w:left="171"/>
        <w:rPr>
          <w:rFonts w:ascii="Calibri" w:eastAsia="Calibri" w:hAnsi="Calibri" w:cs="Calibri"/>
          <w:sz w:val="22"/>
          <w:szCs w:val="22"/>
        </w:rPr>
      </w:pPr>
    </w:p>
    <w:p w:rsidR="00607034" w:rsidRPr="00B66025" w:rsidRDefault="00607034" w:rsidP="00B66025">
      <w:pPr>
        <w:spacing w:before="24"/>
        <w:ind w:left="171"/>
        <w:rPr>
          <w:rFonts w:ascii="Calibri" w:eastAsia="Calibri" w:hAnsi="Calibri" w:cs="Calibri"/>
          <w:sz w:val="22"/>
          <w:szCs w:val="22"/>
        </w:rPr>
      </w:pPr>
    </w:p>
    <w:p w:rsidR="00CF01D1" w:rsidRPr="00AB3567" w:rsidRDefault="0097456C" w:rsidP="00CF01D1">
      <w:pPr>
        <w:tabs>
          <w:tab w:val="left" w:pos="10220"/>
        </w:tabs>
        <w:spacing w:before="23"/>
        <w:ind w:left="102"/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w w:val="98"/>
          <w:sz w:val="26"/>
          <w:szCs w:val="26"/>
          <w:highlight w:val="lightGray"/>
        </w:rPr>
        <w:t xml:space="preserve"> </w:t>
      </w:r>
      <w:r w:rsidR="001F4B06">
        <w:rPr>
          <w:rFonts w:ascii="Cambria" w:eastAsia="Cambria" w:hAnsi="Cambria" w:cs="Cambria"/>
          <w:sz w:val="26"/>
          <w:szCs w:val="26"/>
          <w:highlight w:val="lightGray"/>
        </w:rPr>
        <w:t xml:space="preserve">       </w:t>
      </w:r>
      <w:r>
        <w:rPr>
          <w:rFonts w:ascii="Cambria" w:eastAsia="Cambria" w:hAnsi="Cambria" w:cs="Cambria"/>
          <w:sz w:val="26"/>
          <w:szCs w:val="26"/>
          <w:highlight w:val="lightGray"/>
        </w:rPr>
        <w:t xml:space="preserve">                                                  </w:t>
      </w:r>
      <w:r w:rsidRPr="00AB3567">
        <w:rPr>
          <w:rFonts w:ascii="Cambria" w:eastAsia="Cambria" w:hAnsi="Cambria" w:cs="Cambria"/>
          <w:b/>
          <w:spacing w:val="7"/>
          <w:sz w:val="26"/>
          <w:szCs w:val="26"/>
          <w:highlight w:val="lightGray"/>
        </w:rPr>
        <w:t xml:space="preserve"> </w:t>
      </w:r>
      <w:r>
        <w:rPr>
          <w:rFonts w:ascii="Cambria" w:eastAsia="Cambria" w:hAnsi="Cambria" w:cs="Cambria"/>
          <w:b/>
          <w:spacing w:val="-2"/>
          <w:w w:val="98"/>
          <w:sz w:val="26"/>
          <w:szCs w:val="26"/>
          <w:highlight w:val="lightGray"/>
        </w:rPr>
        <w:t>EDUCATION SUMMARY</w:t>
      </w:r>
      <w:r w:rsidRPr="00AB3567">
        <w:rPr>
          <w:rFonts w:ascii="Cambria" w:eastAsia="Cambria" w:hAnsi="Cambria" w:cs="Cambria"/>
          <w:b/>
          <w:sz w:val="26"/>
          <w:szCs w:val="26"/>
          <w:highlight w:val="lightGray"/>
        </w:rPr>
        <w:tab/>
      </w:r>
    </w:p>
    <w:p w:rsidR="00CF01D1" w:rsidRDefault="00CF01D1" w:rsidP="00CF01D1">
      <w:pPr>
        <w:spacing w:before="24" w:line="260" w:lineRule="exact"/>
        <w:ind w:left="171"/>
        <w:rPr>
          <w:rFonts w:ascii="Calibri" w:eastAsia="Calibri" w:hAnsi="Calibri" w:cs="Calibri"/>
          <w:sz w:val="22"/>
          <w:szCs w:val="22"/>
        </w:rPr>
      </w:pPr>
    </w:p>
    <w:tbl>
      <w:tblPr>
        <w:tblW w:w="1035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4"/>
        <w:gridCol w:w="1655"/>
        <w:gridCol w:w="2672"/>
        <w:gridCol w:w="1678"/>
        <w:gridCol w:w="1459"/>
        <w:gridCol w:w="1459"/>
      </w:tblGrid>
      <w:tr w:rsidR="001F4B06" w:rsidTr="001F4B06">
        <w:trPr>
          <w:trHeight w:hRule="exact" w:val="743"/>
          <w:jc w:val="center"/>
        </w:trPr>
        <w:tc>
          <w:tcPr>
            <w:tcW w:w="1434" w:type="dxa"/>
          </w:tcPr>
          <w:p w:rsidR="001F4B06" w:rsidRDefault="001F4B06" w:rsidP="009F7107">
            <w:pPr>
              <w:spacing w:before="6"/>
              <w:ind w:left="41"/>
            </w:pPr>
            <w:r>
              <w:rPr>
                <w:b/>
                <w:spacing w:val="-1"/>
              </w:rPr>
              <w:t>Ex</w:t>
            </w:r>
            <w:r>
              <w:rPr>
                <w:b/>
                <w:spacing w:val="3"/>
              </w:rPr>
              <w:t>a</w:t>
            </w:r>
            <w:r>
              <w:rPr>
                <w:b/>
                <w:spacing w:val="-3"/>
              </w:rPr>
              <w:t>m</w:t>
            </w:r>
            <w:r>
              <w:rPr>
                <w:b/>
                <w:spacing w:val="2"/>
              </w:rPr>
              <w:t>i</w:t>
            </w:r>
            <w:r>
              <w:rPr>
                <w:b/>
              </w:rPr>
              <w:t>n</w:t>
            </w:r>
            <w:r>
              <w:rPr>
                <w:b/>
                <w:spacing w:val="1"/>
              </w:rPr>
              <w:t>at</w:t>
            </w:r>
            <w:r>
              <w:rPr>
                <w:b/>
              </w:rPr>
              <w:t>i</w:t>
            </w:r>
            <w:r>
              <w:rPr>
                <w:b/>
                <w:spacing w:val="1"/>
              </w:rPr>
              <w:t>o</w:t>
            </w:r>
            <w:r>
              <w:rPr>
                <w:b/>
              </w:rPr>
              <w:t>n</w:t>
            </w:r>
          </w:p>
        </w:tc>
        <w:tc>
          <w:tcPr>
            <w:tcW w:w="1655" w:type="dxa"/>
          </w:tcPr>
          <w:p w:rsidR="001F4B06" w:rsidRDefault="001F4B06" w:rsidP="009F7107">
            <w:pPr>
              <w:spacing w:before="6"/>
              <w:ind w:left="122"/>
            </w:pPr>
            <w:r>
              <w:rPr>
                <w:b/>
              </w:rPr>
              <w:t>Uni</w:t>
            </w:r>
            <w:r>
              <w:rPr>
                <w:b/>
                <w:spacing w:val="1"/>
              </w:rPr>
              <w:t>v</w:t>
            </w:r>
            <w:r>
              <w:rPr>
                <w:b/>
              </w:rPr>
              <w:t>e</w:t>
            </w:r>
            <w:r>
              <w:rPr>
                <w:b/>
                <w:spacing w:val="1"/>
              </w:rPr>
              <w:t>r</w:t>
            </w:r>
            <w:r>
              <w:rPr>
                <w:b/>
                <w:spacing w:val="-1"/>
              </w:rPr>
              <w:t>s</w:t>
            </w:r>
            <w:r>
              <w:rPr>
                <w:b/>
              </w:rPr>
              <w:t>it</w:t>
            </w:r>
            <w:r>
              <w:rPr>
                <w:b/>
                <w:spacing w:val="2"/>
              </w:rPr>
              <w:t>y</w:t>
            </w:r>
            <w:r>
              <w:rPr>
                <w:b/>
              </w:rPr>
              <w:t>/</w:t>
            </w:r>
            <w:r>
              <w:rPr>
                <w:b/>
                <w:spacing w:val="1"/>
              </w:rPr>
              <w:t>Boa</w:t>
            </w:r>
            <w:r>
              <w:rPr>
                <w:b/>
              </w:rPr>
              <w:t>rd</w:t>
            </w:r>
          </w:p>
        </w:tc>
        <w:tc>
          <w:tcPr>
            <w:tcW w:w="2672" w:type="dxa"/>
          </w:tcPr>
          <w:p w:rsidR="001F4B06" w:rsidRDefault="001F4B06" w:rsidP="009F7107">
            <w:pPr>
              <w:spacing w:before="6"/>
              <w:ind w:left="170"/>
            </w:pPr>
            <w:r>
              <w:rPr>
                <w:b/>
                <w:spacing w:val="-1"/>
              </w:rPr>
              <w:t>I</w:t>
            </w:r>
            <w:r>
              <w:rPr>
                <w:b/>
              </w:rPr>
              <w:t>n</w:t>
            </w:r>
            <w:r>
              <w:rPr>
                <w:b/>
                <w:spacing w:val="-1"/>
              </w:rPr>
              <w:t>s</w:t>
            </w:r>
            <w:r>
              <w:rPr>
                <w:b/>
                <w:spacing w:val="1"/>
              </w:rPr>
              <w:t>t</w:t>
            </w:r>
            <w:r>
              <w:rPr>
                <w:b/>
              </w:rPr>
              <w:t>itute</w:t>
            </w:r>
          </w:p>
        </w:tc>
        <w:tc>
          <w:tcPr>
            <w:tcW w:w="1678" w:type="dxa"/>
          </w:tcPr>
          <w:p w:rsidR="001F4B06" w:rsidRDefault="001F4B06" w:rsidP="009F7107">
            <w:pPr>
              <w:spacing w:before="18"/>
              <w:ind w:left="203"/>
            </w:pPr>
            <w:r>
              <w:rPr>
                <w:b/>
              </w:rPr>
              <w:t>P</w:t>
            </w:r>
            <w:r>
              <w:rPr>
                <w:b/>
                <w:spacing w:val="1"/>
              </w:rPr>
              <w:t>a</w:t>
            </w:r>
            <w:r>
              <w:rPr>
                <w:b/>
                <w:spacing w:val="-1"/>
              </w:rPr>
              <w:t>ss</w:t>
            </w:r>
            <w:r>
              <w:rPr>
                <w:b/>
              </w:rPr>
              <w:t>ing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Ye</w:t>
            </w:r>
            <w:r>
              <w:rPr>
                <w:b/>
                <w:spacing w:val="2"/>
              </w:rPr>
              <w:t>a</w:t>
            </w:r>
            <w:r>
              <w:rPr>
                <w:b/>
              </w:rPr>
              <w:t>r</w:t>
            </w:r>
          </w:p>
        </w:tc>
        <w:tc>
          <w:tcPr>
            <w:tcW w:w="1459" w:type="dxa"/>
          </w:tcPr>
          <w:p w:rsidR="001F4B06" w:rsidRDefault="001F4B06" w:rsidP="009F7107">
            <w:pPr>
              <w:spacing w:before="6"/>
              <w:ind w:left="261"/>
            </w:pPr>
            <w:r>
              <w:rPr>
                <w:b/>
              </w:rPr>
              <w:t>C</w:t>
            </w:r>
            <w:r>
              <w:rPr>
                <w:b/>
                <w:spacing w:val="-1"/>
              </w:rPr>
              <w:t>G</w:t>
            </w:r>
            <w:r>
              <w:rPr>
                <w:b/>
              </w:rPr>
              <w:t>PA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%</w:t>
            </w:r>
          </w:p>
        </w:tc>
        <w:tc>
          <w:tcPr>
            <w:tcW w:w="1459" w:type="dxa"/>
          </w:tcPr>
          <w:p w:rsidR="001F4B06" w:rsidRDefault="001F4B06" w:rsidP="009F7107">
            <w:pPr>
              <w:spacing w:before="6"/>
              <w:ind w:left="261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F4B06" w:rsidTr="001F4B06">
        <w:trPr>
          <w:trHeight w:hRule="exact" w:val="698"/>
          <w:jc w:val="center"/>
        </w:trPr>
        <w:tc>
          <w:tcPr>
            <w:tcW w:w="1434" w:type="dxa"/>
          </w:tcPr>
          <w:p w:rsidR="001F4B06" w:rsidRDefault="001F4B06" w:rsidP="009F7107">
            <w:pPr>
              <w:spacing w:before="42"/>
              <w:ind w:left="41"/>
            </w:pPr>
            <w:r>
              <w:t>G</w:t>
            </w:r>
            <w:r>
              <w:rPr>
                <w:spacing w:val="1"/>
              </w:rPr>
              <w:t>r</w:t>
            </w:r>
            <w:r>
              <w:t>a</w:t>
            </w:r>
            <w:r>
              <w:rPr>
                <w:spacing w:val="1"/>
              </w:rPr>
              <w:t>d</w:t>
            </w:r>
            <w:r>
              <w:rPr>
                <w:spacing w:val="-1"/>
              </w:rPr>
              <w:t>u</w:t>
            </w:r>
            <w:r>
              <w:t>ati</w:t>
            </w:r>
            <w:r>
              <w:rPr>
                <w:spacing w:val="1"/>
              </w:rPr>
              <w:t>o</w:t>
            </w:r>
            <w:r>
              <w:t>n</w:t>
            </w:r>
          </w:p>
        </w:tc>
        <w:tc>
          <w:tcPr>
            <w:tcW w:w="1655" w:type="dxa"/>
          </w:tcPr>
          <w:p w:rsidR="001F4B06" w:rsidRDefault="001F4B06" w:rsidP="009F7107">
            <w:pPr>
              <w:spacing w:before="42"/>
              <w:ind w:left="122"/>
            </w:pPr>
            <w:r>
              <w:t>N</w:t>
            </w:r>
            <w:r>
              <w:rPr>
                <w:spacing w:val="1"/>
              </w:rPr>
              <w:t>I</w:t>
            </w:r>
            <w:r>
              <w:t>T</w:t>
            </w:r>
            <w:r>
              <w:rPr>
                <w:spacing w:val="-2"/>
              </w:rPr>
              <w:t xml:space="preserve"> </w:t>
            </w:r>
            <w:r>
              <w:rPr>
                <w:spacing w:val="2"/>
              </w:rPr>
              <w:t>J</w:t>
            </w:r>
            <w:r>
              <w:t>ai</w:t>
            </w:r>
            <w:r>
              <w:rPr>
                <w:spacing w:val="1"/>
              </w:rPr>
              <w:t>p</w:t>
            </w:r>
            <w:r>
              <w:rPr>
                <w:spacing w:val="-1"/>
              </w:rPr>
              <w:t>u</w:t>
            </w:r>
            <w:r>
              <w:t>r</w:t>
            </w:r>
            <w:r>
              <w:rPr>
                <w:spacing w:val="-4"/>
              </w:rPr>
              <w:t xml:space="preserve"> </w:t>
            </w:r>
            <w:r>
              <w:rPr>
                <w:spacing w:val="1"/>
              </w:rPr>
              <w:t>(</w:t>
            </w:r>
            <w:r>
              <w:t>MN</w:t>
            </w:r>
            <w:r>
              <w:rPr>
                <w:spacing w:val="-2"/>
              </w:rPr>
              <w:t>I</w:t>
            </w:r>
            <w:r>
              <w:rPr>
                <w:spacing w:val="3"/>
              </w:rPr>
              <w:t>T</w:t>
            </w:r>
            <w:r>
              <w:t>)</w:t>
            </w:r>
          </w:p>
        </w:tc>
        <w:tc>
          <w:tcPr>
            <w:tcW w:w="2672" w:type="dxa"/>
          </w:tcPr>
          <w:p w:rsidR="001F4B06" w:rsidRDefault="001F4B06" w:rsidP="009F7107">
            <w:pPr>
              <w:spacing w:before="42"/>
              <w:ind w:left="170"/>
            </w:pPr>
            <w:r>
              <w:t>N</w:t>
            </w:r>
            <w:r>
              <w:rPr>
                <w:spacing w:val="1"/>
              </w:rPr>
              <w:t>I</w:t>
            </w:r>
            <w:r>
              <w:t>T</w:t>
            </w:r>
            <w:r>
              <w:rPr>
                <w:spacing w:val="-2"/>
              </w:rPr>
              <w:t xml:space="preserve"> </w:t>
            </w:r>
            <w:r>
              <w:rPr>
                <w:spacing w:val="2"/>
              </w:rPr>
              <w:t>J</w:t>
            </w:r>
            <w:r>
              <w:t>ai</w:t>
            </w:r>
            <w:r>
              <w:rPr>
                <w:spacing w:val="1"/>
              </w:rPr>
              <w:t>p</w:t>
            </w:r>
            <w:r>
              <w:rPr>
                <w:spacing w:val="-1"/>
              </w:rPr>
              <w:t>u</w:t>
            </w:r>
            <w:r>
              <w:t>r</w:t>
            </w:r>
            <w:r>
              <w:rPr>
                <w:spacing w:val="-4"/>
              </w:rPr>
              <w:t xml:space="preserve"> </w:t>
            </w:r>
            <w:r>
              <w:rPr>
                <w:spacing w:val="1"/>
              </w:rPr>
              <w:t>(</w:t>
            </w:r>
            <w:r>
              <w:t>MN</w:t>
            </w:r>
            <w:r>
              <w:rPr>
                <w:spacing w:val="-2"/>
              </w:rPr>
              <w:t>I</w:t>
            </w:r>
            <w:r>
              <w:rPr>
                <w:spacing w:val="3"/>
              </w:rPr>
              <w:t>T</w:t>
            </w:r>
            <w:r>
              <w:t>)</w:t>
            </w:r>
          </w:p>
        </w:tc>
        <w:tc>
          <w:tcPr>
            <w:tcW w:w="1678" w:type="dxa"/>
          </w:tcPr>
          <w:p w:rsidR="001F4B06" w:rsidRDefault="001F4B06" w:rsidP="009F7107">
            <w:pPr>
              <w:spacing w:before="52"/>
              <w:ind w:left="527" w:right="580"/>
              <w:jc w:val="center"/>
            </w:pPr>
            <w:r>
              <w:rPr>
                <w:spacing w:val="1"/>
                <w:w w:val="99"/>
              </w:rPr>
              <w:t>2017</w:t>
            </w:r>
          </w:p>
        </w:tc>
        <w:tc>
          <w:tcPr>
            <w:tcW w:w="1459" w:type="dxa"/>
          </w:tcPr>
          <w:p w:rsidR="001F4B06" w:rsidRDefault="001F4B06" w:rsidP="009F7107">
            <w:pPr>
              <w:spacing w:before="42"/>
              <w:ind w:left="261"/>
            </w:pPr>
            <w:r>
              <w:rPr>
                <w:spacing w:val="1"/>
              </w:rPr>
              <w:t>8.05/10</w:t>
            </w:r>
          </w:p>
        </w:tc>
        <w:tc>
          <w:tcPr>
            <w:tcW w:w="1459" w:type="dxa"/>
          </w:tcPr>
          <w:p w:rsidR="001F4B06" w:rsidRDefault="001F4B06" w:rsidP="009F7107">
            <w:pPr>
              <w:spacing w:before="42"/>
              <w:ind w:left="261"/>
              <w:rPr>
                <w:spacing w:val="1"/>
              </w:rPr>
            </w:pPr>
            <w:r>
              <w:rPr>
                <w:spacing w:val="1"/>
              </w:rPr>
              <w:t>-</w:t>
            </w:r>
          </w:p>
        </w:tc>
      </w:tr>
      <w:tr w:rsidR="001F4B06" w:rsidTr="001F4B06">
        <w:trPr>
          <w:trHeight w:hRule="exact" w:val="584"/>
          <w:jc w:val="center"/>
        </w:trPr>
        <w:tc>
          <w:tcPr>
            <w:tcW w:w="1434" w:type="dxa"/>
          </w:tcPr>
          <w:p w:rsidR="001F4B06" w:rsidRDefault="001F4B06" w:rsidP="009F7107">
            <w:pPr>
              <w:spacing w:line="220" w:lineRule="exact"/>
              <w:ind w:left="41"/>
            </w:pPr>
            <w:r>
              <w:t>Se</w:t>
            </w:r>
            <w:r>
              <w:rPr>
                <w:spacing w:val="-1"/>
              </w:rPr>
              <w:t>n</w:t>
            </w:r>
            <w:r>
              <w:t>i</w:t>
            </w:r>
            <w:r>
              <w:rPr>
                <w:spacing w:val="1"/>
              </w:rPr>
              <w:t>o</w:t>
            </w:r>
            <w:r>
              <w:t>r</w:t>
            </w:r>
            <w:r>
              <w:rPr>
                <w:spacing w:val="-4"/>
              </w:rPr>
              <w:t xml:space="preserve"> </w:t>
            </w:r>
            <w:r>
              <w:t>Sc</w:t>
            </w:r>
            <w:r>
              <w:rPr>
                <w:spacing w:val="-1"/>
              </w:rPr>
              <w:t>h</w:t>
            </w:r>
            <w:r>
              <w:rPr>
                <w:spacing w:val="1"/>
              </w:rPr>
              <w:t>oo</w:t>
            </w:r>
            <w:r>
              <w:t>l</w:t>
            </w:r>
          </w:p>
        </w:tc>
        <w:tc>
          <w:tcPr>
            <w:tcW w:w="1655" w:type="dxa"/>
          </w:tcPr>
          <w:p w:rsidR="001F4B06" w:rsidRDefault="001F4B06" w:rsidP="009F7107">
            <w:pPr>
              <w:spacing w:line="220" w:lineRule="exact"/>
              <w:ind w:left="122"/>
            </w:pPr>
            <w:r>
              <w:rPr>
                <w:spacing w:val="-1"/>
              </w:rPr>
              <w:t>C</w:t>
            </w:r>
            <w:r>
              <w:rPr>
                <w:spacing w:val="1"/>
              </w:rPr>
              <w:t>B</w:t>
            </w:r>
            <w:r>
              <w:t>SE</w:t>
            </w:r>
          </w:p>
        </w:tc>
        <w:tc>
          <w:tcPr>
            <w:tcW w:w="2672" w:type="dxa"/>
          </w:tcPr>
          <w:p w:rsidR="001F4B06" w:rsidRDefault="001F4B06" w:rsidP="009F7107">
            <w:pPr>
              <w:spacing w:line="220" w:lineRule="exact"/>
              <w:ind w:left="170"/>
            </w:pPr>
            <w:r>
              <w:t>Ke</w:t>
            </w:r>
            <w:r>
              <w:rPr>
                <w:spacing w:val="-1"/>
              </w:rPr>
              <w:t>n</w:t>
            </w:r>
            <w:r>
              <w:rPr>
                <w:spacing w:val="1"/>
              </w:rPr>
              <w:t>dr</w:t>
            </w:r>
            <w:r>
              <w:rPr>
                <w:spacing w:val="2"/>
              </w:rPr>
              <w:t>i</w:t>
            </w:r>
            <w:r>
              <w:rPr>
                <w:spacing w:val="-4"/>
              </w:rPr>
              <w:t>y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Vi</w:t>
            </w:r>
            <w:r>
              <w:rPr>
                <w:spacing w:val="3"/>
              </w:rPr>
              <w:t>d</w:t>
            </w:r>
            <w:r>
              <w:rPr>
                <w:spacing w:val="-1"/>
              </w:rPr>
              <w:t>y</w:t>
            </w:r>
            <w:r>
              <w:t>al</w:t>
            </w:r>
            <w:r>
              <w:rPr>
                <w:spacing w:val="3"/>
              </w:rPr>
              <w:t>a</w:t>
            </w:r>
            <w:r>
              <w:rPr>
                <w:spacing w:val="-4"/>
              </w:rPr>
              <w:t>y</w:t>
            </w:r>
            <w:r>
              <w:t>a</w:t>
            </w:r>
            <w:r>
              <w:rPr>
                <w:spacing w:val="-7"/>
              </w:rPr>
              <w:t xml:space="preserve"> </w:t>
            </w:r>
            <w:r>
              <w:t>Na</w:t>
            </w:r>
            <w:r>
              <w:rPr>
                <w:spacing w:val="4"/>
              </w:rPr>
              <w:t>r</w:t>
            </w:r>
            <w:r>
              <w:rPr>
                <w:spacing w:val="-1"/>
              </w:rPr>
              <w:t>m</w:t>
            </w:r>
            <w:r>
              <w:t>a</w:t>
            </w:r>
            <w:r>
              <w:rPr>
                <w:spacing w:val="1"/>
              </w:rPr>
              <w:t>d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Na</w:t>
            </w:r>
            <w:r>
              <w:rPr>
                <w:spacing w:val="-1"/>
              </w:rPr>
              <w:t>g</w:t>
            </w:r>
            <w:r>
              <w:t>ar</w:t>
            </w:r>
          </w:p>
        </w:tc>
        <w:tc>
          <w:tcPr>
            <w:tcW w:w="1678" w:type="dxa"/>
          </w:tcPr>
          <w:p w:rsidR="001F4B06" w:rsidRDefault="001F4B06" w:rsidP="009F7107">
            <w:pPr>
              <w:spacing w:line="220" w:lineRule="exact"/>
              <w:ind w:left="527" w:right="580"/>
              <w:jc w:val="center"/>
            </w:pPr>
            <w:r>
              <w:rPr>
                <w:spacing w:val="1"/>
                <w:w w:val="99"/>
              </w:rPr>
              <w:t>2012</w:t>
            </w:r>
          </w:p>
        </w:tc>
        <w:tc>
          <w:tcPr>
            <w:tcW w:w="1459" w:type="dxa"/>
          </w:tcPr>
          <w:p w:rsidR="001F4B06" w:rsidRDefault="001F4B06" w:rsidP="009F7107">
            <w:pPr>
              <w:spacing w:line="220" w:lineRule="exact"/>
              <w:ind w:left="261"/>
            </w:pPr>
            <w:r>
              <w:rPr>
                <w:spacing w:val="1"/>
              </w:rPr>
              <w:t>88</w:t>
            </w:r>
            <w:r>
              <w:t>.</w:t>
            </w:r>
            <w:r>
              <w:rPr>
                <w:spacing w:val="1"/>
              </w:rPr>
              <w:t>6</w:t>
            </w:r>
            <w:r>
              <w:t>0</w:t>
            </w:r>
            <w:r>
              <w:rPr>
                <w:spacing w:val="-4"/>
              </w:rPr>
              <w:t xml:space="preserve"> </w:t>
            </w:r>
            <w:r>
              <w:t>%</w:t>
            </w:r>
          </w:p>
        </w:tc>
        <w:tc>
          <w:tcPr>
            <w:tcW w:w="1459" w:type="dxa"/>
          </w:tcPr>
          <w:p w:rsidR="001F4B06" w:rsidRDefault="001F4B06" w:rsidP="009F7107">
            <w:pPr>
              <w:spacing w:line="220" w:lineRule="exact"/>
              <w:ind w:left="261"/>
              <w:rPr>
                <w:spacing w:val="1"/>
              </w:rPr>
            </w:pPr>
            <w:r>
              <w:rPr>
                <w:spacing w:val="1"/>
              </w:rPr>
              <w:t>School Topper</w:t>
            </w:r>
          </w:p>
        </w:tc>
      </w:tr>
      <w:tr w:rsidR="001F4B06" w:rsidTr="001F4B06">
        <w:trPr>
          <w:trHeight w:hRule="exact" w:val="724"/>
          <w:jc w:val="center"/>
        </w:trPr>
        <w:tc>
          <w:tcPr>
            <w:tcW w:w="1434" w:type="dxa"/>
          </w:tcPr>
          <w:p w:rsidR="001F4B06" w:rsidRDefault="001F4B06" w:rsidP="009F7107">
            <w:pPr>
              <w:spacing w:before="3"/>
              <w:ind w:left="41"/>
            </w:pPr>
            <w:r>
              <w:t>Sec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n</w:t>
            </w:r>
            <w:r>
              <w:rPr>
                <w:spacing w:val="1"/>
              </w:rPr>
              <w:t>d</w:t>
            </w:r>
            <w:r>
              <w:t>a</w:t>
            </w:r>
            <w:r>
              <w:rPr>
                <w:spacing w:val="3"/>
              </w:rPr>
              <w:t>r</w:t>
            </w:r>
            <w:r>
              <w:t>y</w:t>
            </w:r>
            <w:r>
              <w:rPr>
                <w:spacing w:val="-11"/>
              </w:rPr>
              <w:t xml:space="preserve"> </w:t>
            </w:r>
            <w:r>
              <w:t>S</w:t>
            </w:r>
            <w:r>
              <w:rPr>
                <w:spacing w:val="2"/>
              </w:rPr>
              <w:t>c</w:t>
            </w:r>
            <w:r>
              <w:rPr>
                <w:spacing w:val="-1"/>
              </w:rPr>
              <w:t>h</w:t>
            </w:r>
            <w:r>
              <w:rPr>
                <w:spacing w:val="1"/>
              </w:rPr>
              <w:t>oo</w:t>
            </w:r>
            <w:r>
              <w:t>l</w:t>
            </w:r>
          </w:p>
        </w:tc>
        <w:tc>
          <w:tcPr>
            <w:tcW w:w="1655" w:type="dxa"/>
          </w:tcPr>
          <w:p w:rsidR="001F4B06" w:rsidRDefault="001F4B06" w:rsidP="009F7107">
            <w:pPr>
              <w:spacing w:before="3"/>
              <w:ind w:left="122"/>
            </w:pPr>
            <w:r>
              <w:rPr>
                <w:spacing w:val="-1"/>
              </w:rPr>
              <w:t>C</w:t>
            </w:r>
            <w:r>
              <w:rPr>
                <w:spacing w:val="1"/>
              </w:rPr>
              <w:t>B</w:t>
            </w:r>
            <w:r>
              <w:t>SE</w:t>
            </w:r>
          </w:p>
        </w:tc>
        <w:tc>
          <w:tcPr>
            <w:tcW w:w="2672" w:type="dxa"/>
          </w:tcPr>
          <w:p w:rsidR="001F4B06" w:rsidRDefault="001F4B06" w:rsidP="009F7107">
            <w:pPr>
              <w:spacing w:before="3"/>
              <w:ind w:left="170"/>
            </w:pPr>
            <w:r>
              <w:t>Ke</w:t>
            </w:r>
            <w:r>
              <w:rPr>
                <w:spacing w:val="-1"/>
              </w:rPr>
              <w:t>n</w:t>
            </w:r>
            <w:r>
              <w:rPr>
                <w:spacing w:val="1"/>
              </w:rPr>
              <w:t>dr</w:t>
            </w:r>
            <w:r>
              <w:rPr>
                <w:spacing w:val="2"/>
              </w:rPr>
              <w:t>i</w:t>
            </w:r>
            <w:r>
              <w:rPr>
                <w:spacing w:val="-4"/>
              </w:rPr>
              <w:t>y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Vi</w:t>
            </w:r>
            <w:r>
              <w:rPr>
                <w:spacing w:val="3"/>
              </w:rPr>
              <w:t>d</w:t>
            </w:r>
            <w:r>
              <w:rPr>
                <w:spacing w:val="-1"/>
              </w:rPr>
              <w:t>y</w:t>
            </w:r>
            <w:r>
              <w:t>al</w:t>
            </w:r>
            <w:r>
              <w:rPr>
                <w:spacing w:val="3"/>
              </w:rPr>
              <w:t>a</w:t>
            </w:r>
            <w:r>
              <w:rPr>
                <w:spacing w:val="-4"/>
              </w:rPr>
              <w:t>y</w:t>
            </w:r>
            <w:r>
              <w:t>a</w:t>
            </w:r>
            <w:r>
              <w:rPr>
                <w:spacing w:val="-7"/>
              </w:rPr>
              <w:t xml:space="preserve"> </w:t>
            </w:r>
            <w:r>
              <w:t>Na</w:t>
            </w:r>
            <w:r>
              <w:rPr>
                <w:spacing w:val="4"/>
              </w:rPr>
              <w:t>r</w:t>
            </w:r>
            <w:r>
              <w:rPr>
                <w:spacing w:val="-1"/>
              </w:rPr>
              <w:t>m</w:t>
            </w:r>
            <w:r>
              <w:t>a</w:t>
            </w:r>
            <w:r>
              <w:rPr>
                <w:spacing w:val="1"/>
              </w:rPr>
              <w:t>d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Na</w:t>
            </w:r>
            <w:r>
              <w:rPr>
                <w:spacing w:val="-1"/>
              </w:rPr>
              <w:t>g</w:t>
            </w:r>
            <w:r>
              <w:t>ar</w:t>
            </w:r>
          </w:p>
        </w:tc>
        <w:tc>
          <w:tcPr>
            <w:tcW w:w="1678" w:type="dxa"/>
          </w:tcPr>
          <w:p w:rsidR="001F4B06" w:rsidRDefault="001F4B06" w:rsidP="009F7107">
            <w:pPr>
              <w:spacing w:before="3"/>
              <w:ind w:left="527" w:right="580"/>
              <w:jc w:val="center"/>
            </w:pPr>
            <w:r>
              <w:rPr>
                <w:spacing w:val="1"/>
                <w:w w:val="99"/>
              </w:rPr>
              <w:t>2010</w:t>
            </w:r>
          </w:p>
        </w:tc>
        <w:tc>
          <w:tcPr>
            <w:tcW w:w="1459" w:type="dxa"/>
          </w:tcPr>
          <w:p w:rsidR="001F4B06" w:rsidRDefault="001F4B06" w:rsidP="009F7107">
            <w:pPr>
              <w:spacing w:before="3"/>
              <w:ind w:left="261"/>
            </w:pPr>
            <w:r>
              <w:rPr>
                <w:spacing w:val="1"/>
              </w:rPr>
              <w:t>9</w:t>
            </w:r>
            <w:r>
              <w:t>.6/10</w:t>
            </w:r>
          </w:p>
        </w:tc>
        <w:tc>
          <w:tcPr>
            <w:tcW w:w="1459" w:type="dxa"/>
          </w:tcPr>
          <w:p w:rsidR="001F4B06" w:rsidRDefault="001F4B06" w:rsidP="009F7107">
            <w:pPr>
              <w:spacing w:before="3"/>
              <w:ind w:left="261"/>
              <w:rPr>
                <w:spacing w:val="1"/>
              </w:rPr>
            </w:pPr>
            <w:r>
              <w:rPr>
                <w:spacing w:val="1"/>
              </w:rPr>
              <w:t>School Topper</w:t>
            </w:r>
          </w:p>
        </w:tc>
      </w:tr>
    </w:tbl>
    <w:p w:rsidR="00CF01D1" w:rsidRDefault="00CF01D1" w:rsidP="001F4B06">
      <w:pPr>
        <w:tabs>
          <w:tab w:val="left" w:pos="10220"/>
        </w:tabs>
        <w:spacing w:before="23"/>
        <w:rPr>
          <w:rFonts w:ascii="Cambria" w:eastAsia="Cambria" w:hAnsi="Cambria" w:cs="Cambria"/>
          <w:w w:val="98"/>
          <w:sz w:val="26"/>
          <w:szCs w:val="26"/>
          <w:highlight w:val="lightGray"/>
        </w:rPr>
      </w:pPr>
    </w:p>
    <w:p w:rsidR="00AB3567" w:rsidRPr="00AB3567" w:rsidRDefault="00AB3567" w:rsidP="00AB3567">
      <w:pPr>
        <w:tabs>
          <w:tab w:val="left" w:pos="10340"/>
        </w:tabs>
        <w:spacing w:before="61"/>
        <w:ind w:left="111"/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spacing w:val="1"/>
          <w:w w:val="98"/>
          <w:sz w:val="26"/>
          <w:szCs w:val="26"/>
          <w:highlight w:val="lightGray"/>
        </w:rPr>
        <w:t xml:space="preserve">                                                        </w:t>
      </w:r>
      <w:r w:rsidRPr="00AB3567">
        <w:rPr>
          <w:rFonts w:ascii="Cambria" w:eastAsia="Cambria" w:hAnsi="Cambria" w:cs="Cambria"/>
          <w:b/>
          <w:spacing w:val="1"/>
          <w:w w:val="98"/>
          <w:sz w:val="26"/>
          <w:szCs w:val="26"/>
          <w:highlight w:val="lightGray"/>
        </w:rPr>
        <w:t>PO</w:t>
      </w:r>
      <w:r w:rsidRPr="00AB3567">
        <w:rPr>
          <w:rFonts w:ascii="Cambria" w:eastAsia="Cambria" w:hAnsi="Cambria" w:cs="Cambria"/>
          <w:b/>
          <w:spacing w:val="-2"/>
          <w:w w:val="98"/>
          <w:sz w:val="26"/>
          <w:szCs w:val="26"/>
          <w:highlight w:val="lightGray"/>
        </w:rPr>
        <w:t>S</w:t>
      </w:r>
      <w:r w:rsidRPr="00AB3567">
        <w:rPr>
          <w:rFonts w:ascii="Cambria" w:eastAsia="Cambria" w:hAnsi="Cambria" w:cs="Cambria"/>
          <w:b/>
          <w:spacing w:val="-1"/>
          <w:w w:val="98"/>
          <w:sz w:val="26"/>
          <w:szCs w:val="26"/>
          <w:highlight w:val="lightGray"/>
        </w:rPr>
        <w:t>I</w:t>
      </w:r>
      <w:r w:rsidRPr="00AB3567">
        <w:rPr>
          <w:rFonts w:ascii="Cambria" w:eastAsia="Cambria" w:hAnsi="Cambria" w:cs="Cambria"/>
          <w:b/>
          <w:spacing w:val="2"/>
          <w:w w:val="98"/>
          <w:sz w:val="26"/>
          <w:szCs w:val="26"/>
          <w:highlight w:val="lightGray"/>
        </w:rPr>
        <w:t>T</w:t>
      </w:r>
      <w:r w:rsidRPr="00AB3567">
        <w:rPr>
          <w:rFonts w:ascii="Cambria" w:eastAsia="Cambria" w:hAnsi="Cambria" w:cs="Cambria"/>
          <w:b/>
          <w:spacing w:val="-1"/>
          <w:w w:val="98"/>
          <w:sz w:val="26"/>
          <w:szCs w:val="26"/>
          <w:highlight w:val="lightGray"/>
        </w:rPr>
        <w:t>I</w:t>
      </w:r>
      <w:r w:rsidRPr="00AB3567">
        <w:rPr>
          <w:rFonts w:ascii="Cambria" w:eastAsia="Cambria" w:hAnsi="Cambria" w:cs="Cambria"/>
          <w:b/>
          <w:spacing w:val="1"/>
          <w:w w:val="98"/>
          <w:sz w:val="26"/>
          <w:szCs w:val="26"/>
          <w:highlight w:val="lightGray"/>
        </w:rPr>
        <w:t>O</w:t>
      </w:r>
      <w:r w:rsidRPr="00AB3567">
        <w:rPr>
          <w:rFonts w:ascii="Cambria" w:eastAsia="Cambria" w:hAnsi="Cambria" w:cs="Cambria"/>
          <w:b/>
          <w:w w:val="98"/>
          <w:sz w:val="26"/>
          <w:szCs w:val="26"/>
          <w:highlight w:val="lightGray"/>
        </w:rPr>
        <w:t>N</w:t>
      </w:r>
      <w:r w:rsidR="00AB553A">
        <w:rPr>
          <w:rFonts w:ascii="Cambria" w:eastAsia="Cambria" w:hAnsi="Cambria" w:cs="Cambria"/>
          <w:b/>
          <w:w w:val="98"/>
          <w:sz w:val="26"/>
          <w:szCs w:val="26"/>
          <w:highlight w:val="lightGray"/>
        </w:rPr>
        <w:t>S</w:t>
      </w:r>
      <w:r w:rsidRPr="00AB3567">
        <w:rPr>
          <w:rFonts w:ascii="Cambria" w:eastAsia="Cambria" w:hAnsi="Cambria" w:cs="Cambria"/>
          <w:b/>
          <w:w w:val="98"/>
          <w:sz w:val="26"/>
          <w:szCs w:val="26"/>
          <w:highlight w:val="lightGray"/>
        </w:rPr>
        <w:t xml:space="preserve"> </w:t>
      </w:r>
      <w:r w:rsidRPr="00AB3567">
        <w:rPr>
          <w:rFonts w:ascii="Cambria" w:eastAsia="Cambria" w:hAnsi="Cambria" w:cs="Cambria"/>
          <w:b/>
          <w:spacing w:val="-1"/>
          <w:w w:val="98"/>
          <w:sz w:val="26"/>
          <w:szCs w:val="26"/>
          <w:highlight w:val="lightGray"/>
        </w:rPr>
        <w:t>O</w:t>
      </w:r>
      <w:r w:rsidRPr="00AB3567">
        <w:rPr>
          <w:rFonts w:ascii="Cambria" w:eastAsia="Cambria" w:hAnsi="Cambria" w:cs="Cambria"/>
          <w:b/>
          <w:w w:val="98"/>
          <w:sz w:val="26"/>
          <w:szCs w:val="26"/>
          <w:highlight w:val="lightGray"/>
        </w:rPr>
        <w:t>F</w:t>
      </w:r>
      <w:r w:rsidRPr="00AB3567">
        <w:rPr>
          <w:rFonts w:ascii="Cambria" w:eastAsia="Cambria" w:hAnsi="Cambria" w:cs="Cambria"/>
          <w:b/>
          <w:spacing w:val="1"/>
          <w:w w:val="98"/>
          <w:sz w:val="26"/>
          <w:szCs w:val="26"/>
          <w:highlight w:val="lightGray"/>
        </w:rPr>
        <w:t xml:space="preserve"> </w:t>
      </w:r>
      <w:r w:rsidRPr="00AB3567">
        <w:rPr>
          <w:rFonts w:ascii="Cambria" w:eastAsia="Cambria" w:hAnsi="Cambria" w:cs="Cambria"/>
          <w:b/>
          <w:w w:val="98"/>
          <w:sz w:val="26"/>
          <w:szCs w:val="26"/>
          <w:highlight w:val="lightGray"/>
        </w:rPr>
        <w:t>RES</w:t>
      </w:r>
      <w:r w:rsidRPr="00AB3567">
        <w:rPr>
          <w:rFonts w:ascii="Cambria" w:eastAsia="Cambria" w:hAnsi="Cambria" w:cs="Cambria"/>
          <w:b/>
          <w:spacing w:val="1"/>
          <w:w w:val="98"/>
          <w:sz w:val="26"/>
          <w:szCs w:val="26"/>
          <w:highlight w:val="lightGray"/>
        </w:rPr>
        <w:t>P</w:t>
      </w:r>
      <w:r w:rsidRPr="00AB3567">
        <w:rPr>
          <w:rFonts w:ascii="Cambria" w:eastAsia="Cambria" w:hAnsi="Cambria" w:cs="Cambria"/>
          <w:b/>
          <w:spacing w:val="-1"/>
          <w:w w:val="98"/>
          <w:sz w:val="26"/>
          <w:szCs w:val="26"/>
          <w:highlight w:val="lightGray"/>
        </w:rPr>
        <w:t>O</w:t>
      </w:r>
      <w:r w:rsidRPr="00AB3567">
        <w:rPr>
          <w:rFonts w:ascii="Cambria" w:eastAsia="Cambria" w:hAnsi="Cambria" w:cs="Cambria"/>
          <w:b/>
          <w:spacing w:val="1"/>
          <w:w w:val="98"/>
          <w:sz w:val="26"/>
          <w:szCs w:val="26"/>
          <w:highlight w:val="lightGray"/>
        </w:rPr>
        <w:t>N</w:t>
      </w:r>
      <w:r w:rsidRPr="00AB3567">
        <w:rPr>
          <w:rFonts w:ascii="Cambria" w:eastAsia="Cambria" w:hAnsi="Cambria" w:cs="Cambria"/>
          <w:b/>
          <w:spacing w:val="-2"/>
          <w:w w:val="98"/>
          <w:sz w:val="26"/>
          <w:szCs w:val="26"/>
          <w:highlight w:val="lightGray"/>
        </w:rPr>
        <w:t>S</w:t>
      </w:r>
      <w:r w:rsidRPr="00AB3567">
        <w:rPr>
          <w:rFonts w:ascii="Cambria" w:eastAsia="Cambria" w:hAnsi="Cambria" w:cs="Cambria"/>
          <w:b/>
          <w:spacing w:val="-1"/>
          <w:w w:val="98"/>
          <w:sz w:val="26"/>
          <w:szCs w:val="26"/>
          <w:highlight w:val="lightGray"/>
        </w:rPr>
        <w:t>I</w:t>
      </w:r>
      <w:r w:rsidRPr="00AB3567">
        <w:rPr>
          <w:rFonts w:ascii="Cambria" w:eastAsia="Cambria" w:hAnsi="Cambria" w:cs="Cambria"/>
          <w:b/>
          <w:spacing w:val="2"/>
          <w:w w:val="98"/>
          <w:sz w:val="26"/>
          <w:szCs w:val="26"/>
          <w:highlight w:val="lightGray"/>
        </w:rPr>
        <w:t>B</w:t>
      </w:r>
      <w:r w:rsidRPr="00AB3567">
        <w:rPr>
          <w:rFonts w:ascii="Cambria" w:eastAsia="Cambria" w:hAnsi="Cambria" w:cs="Cambria"/>
          <w:b/>
          <w:spacing w:val="-1"/>
          <w:w w:val="98"/>
          <w:sz w:val="26"/>
          <w:szCs w:val="26"/>
          <w:highlight w:val="lightGray"/>
        </w:rPr>
        <w:t>I</w:t>
      </w:r>
      <w:r w:rsidRPr="00AB3567">
        <w:rPr>
          <w:rFonts w:ascii="Cambria" w:eastAsia="Cambria" w:hAnsi="Cambria" w:cs="Cambria"/>
          <w:b/>
          <w:w w:val="98"/>
          <w:sz w:val="26"/>
          <w:szCs w:val="26"/>
          <w:highlight w:val="lightGray"/>
        </w:rPr>
        <w:t>L</w:t>
      </w:r>
      <w:r w:rsidRPr="00AB3567">
        <w:rPr>
          <w:rFonts w:ascii="Cambria" w:eastAsia="Cambria" w:hAnsi="Cambria" w:cs="Cambria"/>
          <w:b/>
          <w:spacing w:val="-1"/>
          <w:w w:val="98"/>
          <w:sz w:val="26"/>
          <w:szCs w:val="26"/>
          <w:highlight w:val="lightGray"/>
        </w:rPr>
        <w:t>I</w:t>
      </w:r>
      <w:r w:rsidRPr="00AB3567">
        <w:rPr>
          <w:rFonts w:ascii="Cambria" w:eastAsia="Cambria" w:hAnsi="Cambria" w:cs="Cambria"/>
          <w:b/>
          <w:spacing w:val="2"/>
          <w:w w:val="98"/>
          <w:sz w:val="26"/>
          <w:szCs w:val="26"/>
          <w:highlight w:val="lightGray"/>
        </w:rPr>
        <w:t>T</w:t>
      </w:r>
      <w:r w:rsidRPr="00AB3567">
        <w:rPr>
          <w:rFonts w:ascii="Cambria" w:eastAsia="Cambria" w:hAnsi="Cambria" w:cs="Cambria"/>
          <w:b/>
          <w:w w:val="98"/>
          <w:sz w:val="26"/>
          <w:szCs w:val="26"/>
          <w:highlight w:val="lightGray"/>
        </w:rPr>
        <w:t xml:space="preserve">Y </w:t>
      </w:r>
      <w:r w:rsidRPr="00AB3567">
        <w:rPr>
          <w:rFonts w:ascii="Cambria" w:eastAsia="Cambria" w:hAnsi="Cambria" w:cs="Cambria"/>
          <w:b/>
          <w:sz w:val="26"/>
          <w:szCs w:val="26"/>
          <w:highlight w:val="lightGray"/>
        </w:rPr>
        <w:tab/>
      </w:r>
    </w:p>
    <w:p w:rsidR="00AB3567" w:rsidRPr="00AB3567" w:rsidRDefault="00AB3567" w:rsidP="00AB3567">
      <w:pPr>
        <w:spacing w:before="20"/>
        <w:ind w:left="262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Advisor- CACS MNIT </w:t>
      </w:r>
      <w:r w:rsidRPr="00427D1B">
        <w:rPr>
          <w:rFonts w:ascii="Calibri" w:eastAsia="Calibri" w:hAnsi="Calibri" w:cs="Calibri"/>
          <w:b/>
          <w:sz w:val="22"/>
          <w:szCs w:val="22"/>
        </w:rPr>
        <w:t xml:space="preserve">Jaipur                                                                                                                       </w:t>
      </w:r>
      <w:r w:rsidRPr="00427D1B">
        <w:rPr>
          <w:rFonts w:ascii="Calibri" w:eastAsia="Calibri" w:hAnsi="Calibri" w:cs="Calibri"/>
          <w:b/>
          <w:i/>
          <w:sz w:val="22"/>
          <w:szCs w:val="22"/>
        </w:rPr>
        <w:t>2016-2017 Session</w:t>
      </w:r>
    </w:p>
    <w:p w:rsidR="00AB553A" w:rsidRPr="00427D1B" w:rsidRDefault="00AB553A" w:rsidP="00AB3567">
      <w:pPr>
        <w:pStyle w:val="ListParagraph"/>
        <w:numPr>
          <w:ilvl w:val="0"/>
          <w:numId w:val="2"/>
        </w:numPr>
        <w:spacing w:before="20"/>
        <w:rPr>
          <w:rFonts w:ascii="Calibri" w:eastAsia="Calibri" w:hAnsi="Calibri" w:cs="Calibri"/>
          <w:sz w:val="22"/>
          <w:szCs w:val="22"/>
        </w:rPr>
      </w:pPr>
      <w:r w:rsidRPr="00427D1B">
        <w:rPr>
          <w:rFonts w:ascii="Calibri" w:eastAsia="Calibri" w:hAnsi="Calibri" w:cs="Calibri"/>
          <w:sz w:val="22"/>
          <w:szCs w:val="22"/>
        </w:rPr>
        <w:t>Responsible for managing all the cultural, technical and creative activities in the campus</w:t>
      </w:r>
    </w:p>
    <w:p w:rsidR="00AB3567" w:rsidRPr="00427D1B" w:rsidRDefault="00AB553A" w:rsidP="00AB3567">
      <w:pPr>
        <w:pStyle w:val="ListParagraph"/>
        <w:numPr>
          <w:ilvl w:val="0"/>
          <w:numId w:val="2"/>
        </w:numPr>
        <w:spacing w:before="20"/>
        <w:rPr>
          <w:rFonts w:ascii="Calibri" w:eastAsia="Calibri" w:hAnsi="Calibri" w:cs="Calibri"/>
          <w:sz w:val="22"/>
          <w:szCs w:val="22"/>
        </w:rPr>
      </w:pPr>
      <w:r w:rsidRPr="00427D1B">
        <w:rPr>
          <w:rFonts w:ascii="Calibri" w:eastAsia="Calibri" w:hAnsi="Calibri" w:cs="Calibri"/>
          <w:sz w:val="22"/>
          <w:szCs w:val="22"/>
        </w:rPr>
        <w:t xml:space="preserve">Leading a 2 </w:t>
      </w:r>
      <w:r w:rsidR="00965588">
        <w:rPr>
          <w:rFonts w:ascii="Calibri" w:eastAsia="Calibri" w:hAnsi="Calibri" w:cs="Calibri"/>
          <w:sz w:val="22"/>
          <w:szCs w:val="22"/>
        </w:rPr>
        <w:t>tier team of 5</w:t>
      </w:r>
      <w:r w:rsidRPr="00427D1B">
        <w:rPr>
          <w:rFonts w:ascii="Calibri" w:eastAsia="Calibri" w:hAnsi="Calibri" w:cs="Calibri"/>
          <w:sz w:val="22"/>
          <w:szCs w:val="22"/>
        </w:rPr>
        <w:t>0 secretaries and student members</w:t>
      </w:r>
    </w:p>
    <w:p w:rsidR="00AB3567" w:rsidRPr="00AB3567" w:rsidRDefault="00AB3567" w:rsidP="00AB3567">
      <w:pPr>
        <w:spacing w:before="20"/>
        <w:ind w:left="262"/>
        <w:rPr>
          <w:rFonts w:ascii="Calibri" w:eastAsia="Calibri" w:hAnsi="Calibri" w:cs="Calibri"/>
          <w:b/>
          <w:sz w:val="22"/>
          <w:szCs w:val="22"/>
        </w:rPr>
      </w:pPr>
      <w:r w:rsidRPr="000537AA"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z w:val="22"/>
          <w:szCs w:val="22"/>
        </w:rPr>
        <w:t>raining Co</w:t>
      </w:r>
      <w:r w:rsidRPr="000537AA">
        <w:rPr>
          <w:rFonts w:ascii="Calibri" w:eastAsia="Calibri" w:hAnsi="Calibri" w:cs="Calibri"/>
          <w:b/>
          <w:sz w:val="22"/>
          <w:szCs w:val="22"/>
        </w:rPr>
        <w:t>ordinator- PTP MNIT Jaipur</w:t>
      </w:r>
      <w:r>
        <w:rPr>
          <w:rFonts w:ascii="Calibri" w:eastAsia="Calibri" w:hAnsi="Calibri" w:cs="Calibri"/>
          <w:b/>
          <w:sz w:val="22"/>
          <w:szCs w:val="22"/>
        </w:rPr>
        <w:t xml:space="preserve">                                                                                               </w:t>
      </w:r>
      <w:r w:rsidR="00AB553A">
        <w:rPr>
          <w:rFonts w:ascii="Calibri" w:eastAsia="Calibri" w:hAnsi="Calibri" w:cs="Calibri"/>
          <w:b/>
          <w:sz w:val="22"/>
          <w:szCs w:val="22"/>
        </w:rPr>
        <w:t xml:space="preserve">  </w:t>
      </w:r>
      <w:r w:rsidRPr="00427D1B">
        <w:rPr>
          <w:rFonts w:ascii="Calibri" w:eastAsia="Calibri" w:hAnsi="Calibri" w:cs="Calibri"/>
          <w:b/>
          <w:i/>
          <w:sz w:val="22"/>
          <w:szCs w:val="22"/>
        </w:rPr>
        <w:t>2016-2017 Session</w:t>
      </w:r>
    </w:p>
    <w:p w:rsidR="00AB3567" w:rsidRPr="00427D1B" w:rsidRDefault="00AB3567" w:rsidP="00AB3567">
      <w:pPr>
        <w:pStyle w:val="ListParagraph"/>
        <w:numPr>
          <w:ilvl w:val="0"/>
          <w:numId w:val="2"/>
        </w:numPr>
        <w:spacing w:before="20"/>
        <w:rPr>
          <w:rFonts w:ascii="Calibri" w:eastAsia="Calibri" w:hAnsi="Calibri" w:cs="Calibri"/>
          <w:sz w:val="22"/>
          <w:szCs w:val="22"/>
        </w:rPr>
      </w:pPr>
      <w:r w:rsidRPr="00427D1B">
        <w:rPr>
          <w:rFonts w:ascii="Calibri" w:eastAsia="Calibri" w:hAnsi="Calibri" w:cs="Calibri"/>
          <w:sz w:val="22"/>
          <w:szCs w:val="22"/>
        </w:rPr>
        <w:t>Training coordinator at Placement &amp; Training Cell, responsible for the training a</w:t>
      </w:r>
      <w:r w:rsidR="00AB553A" w:rsidRPr="00427D1B">
        <w:rPr>
          <w:rFonts w:ascii="Calibri" w:eastAsia="Calibri" w:hAnsi="Calibri" w:cs="Calibri"/>
          <w:sz w:val="22"/>
          <w:szCs w:val="22"/>
        </w:rPr>
        <w:t>nd summer internships</w:t>
      </w:r>
      <w:r w:rsidR="00AB553A" w:rsidRPr="00427D1B">
        <w:rPr>
          <w:rFonts w:ascii="Calibri" w:eastAsia="Calibri" w:hAnsi="Calibri" w:cs="Calibri"/>
          <w:sz w:val="22"/>
          <w:szCs w:val="22"/>
        </w:rPr>
        <w:br/>
      </w:r>
      <w:r w:rsidRPr="00427D1B">
        <w:rPr>
          <w:rFonts w:ascii="Calibri" w:eastAsia="Calibri" w:hAnsi="Calibri" w:cs="Calibri"/>
          <w:sz w:val="22"/>
          <w:szCs w:val="22"/>
        </w:rPr>
        <w:t>of</w:t>
      </w:r>
      <w:r w:rsidR="00AB553A" w:rsidRPr="00427D1B">
        <w:rPr>
          <w:rFonts w:ascii="Calibri" w:eastAsia="Calibri" w:hAnsi="Calibri" w:cs="Calibri"/>
          <w:sz w:val="22"/>
          <w:szCs w:val="22"/>
        </w:rPr>
        <w:t xml:space="preserve"> 1000+</w:t>
      </w:r>
      <w:r w:rsidRPr="00427D1B">
        <w:rPr>
          <w:rFonts w:ascii="Calibri" w:eastAsia="Calibri" w:hAnsi="Calibri" w:cs="Calibri"/>
          <w:sz w:val="22"/>
          <w:szCs w:val="22"/>
        </w:rPr>
        <w:t xml:space="preserve"> students of MNIT Jaipur</w:t>
      </w:r>
      <w:r w:rsidR="00AB553A" w:rsidRPr="00427D1B">
        <w:rPr>
          <w:rFonts w:ascii="Calibri" w:eastAsia="Calibri" w:hAnsi="Calibri" w:cs="Calibri"/>
          <w:sz w:val="22"/>
          <w:szCs w:val="22"/>
        </w:rPr>
        <w:t xml:space="preserve"> across 200+ companies and universities</w:t>
      </w:r>
    </w:p>
    <w:p w:rsidR="00AB3567" w:rsidRPr="00427D1B" w:rsidRDefault="00AB553A" w:rsidP="00AB553A">
      <w:pPr>
        <w:pStyle w:val="ListParagraph"/>
        <w:numPr>
          <w:ilvl w:val="0"/>
          <w:numId w:val="2"/>
        </w:numPr>
        <w:spacing w:before="20"/>
        <w:rPr>
          <w:rFonts w:ascii="Calibri" w:eastAsia="Calibri" w:hAnsi="Calibri" w:cs="Calibri"/>
          <w:sz w:val="22"/>
          <w:szCs w:val="22"/>
        </w:rPr>
      </w:pPr>
      <w:r w:rsidRPr="00427D1B">
        <w:rPr>
          <w:rFonts w:ascii="Calibri" w:eastAsia="Calibri" w:hAnsi="Calibri" w:cs="Calibri"/>
          <w:sz w:val="22"/>
          <w:szCs w:val="22"/>
        </w:rPr>
        <w:t xml:space="preserve">Creating liaising with students and conducting various preparatory activities for GD and PI   </w:t>
      </w:r>
    </w:p>
    <w:p w:rsidR="00AB3567" w:rsidRDefault="00AB3567" w:rsidP="00AB3567">
      <w:pPr>
        <w:spacing w:before="20"/>
        <w:ind w:left="262"/>
        <w:rPr>
          <w:rFonts w:ascii="Calibri" w:eastAsia="Calibri" w:hAnsi="Calibri" w:cs="Calibri"/>
          <w:i/>
          <w:color w:val="202020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gi</w:t>
      </w:r>
      <w:r>
        <w:rPr>
          <w:rFonts w:ascii="Calibri" w:eastAsia="Calibri" w:hAnsi="Calibri" w:cs="Calibri"/>
          <w:b/>
          <w:sz w:val="22"/>
          <w:szCs w:val="22"/>
        </w:rPr>
        <w:t>st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ic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Se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3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6"/>
          <w:sz w:val="22"/>
          <w:szCs w:val="22"/>
        </w:rPr>
        <w:t>y</w:t>
      </w:r>
      <w:r>
        <w:rPr>
          <w:rFonts w:ascii="Calibri" w:eastAsia="Calibri" w:hAnsi="Calibri" w:cs="Calibri"/>
          <w:b/>
          <w:sz w:val="22"/>
          <w:szCs w:val="22"/>
        </w:rPr>
        <w:t xml:space="preserve">-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MN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J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ip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 xml:space="preserve">                                                                                              </w:t>
      </w:r>
      <w:r w:rsidRPr="00427D1B">
        <w:rPr>
          <w:rFonts w:ascii="Calibri" w:eastAsia="Calibri" w:hAnsi="Calibri" w:cs="Calibri"/>
          <w:b/>
          <w:sz w:val="22"/>
          <w:szCs w:val="22"/>
        </w:rPr>
        <w:t xml:space="preserve"> </w:t>
      </w:r>
      <w:r w:rsidR="00AB553A" w:rsidRPr="00427D1B">
        <w:rPr>
          <w:rFonts w:ascii="Calibri" w:eastAsia="Calibri" w:hAnsi="Calibri" w:cs="Calibri"/>
          <w:b/>
          <w:sz w:val="22"/>
          <w:szCs w:val="22"/>
        </w:rPr>
        <w:t xml:space="preserve">   </w:t>
      </w:r>
      <w:r w:rsidRPr="00427D1B">
        <w:rPr>
          <w:rFonts w:ascii="Calibri" w:eastAsia="Calibri" w:hAnsi="Calibri" w:cs="Calibri"/>
          <w:b/>
          <w:i/>
          <w:color w:val="202020"/>
          <w:spacing w:val="1"/>
          <w:sz w:val="22"/>
          <w:szCs w:val="22"/>
        </w:rPr>
        <w:t>2</w:t>
      </w:r>
      <w:r w:rsidRPr="00427D1B">
        <w:rPr>
          <w:rFonts w:ascii="Calibri" w:eastAsia="Calibri" w:hAnsi="Calibri" w:cs="Calibri"/>
          <w:b/>
          <w:i/>
          <w:color w:val="202020"/>
          <w:spacing w:val="-2"/>
          <w:sz w:val="22"/>
          <w:szCs w:val="22"/>
        </w:rPr>
        <w:t>0</w:t>
      </w:r>
      <w:r w:rsidRPr="00427D1B">
        <w:rPr>
          <w:rFonts w:ascii="Calibri" w:eastAsia="Calibri" w:hAnsi="Calibri" w:cs="Calibri"/>
          <w:b/>
          <w:i/>
          <w:color w:val="202020"/>
          <w:spacing w:val="1"/>
          <w:sz w:val="22"/>
          <w:szCs w:val="22"/>
        </w:rPr>
        <w:t>1</w:t>
      </w:r>
      <w:r w:rsidRPr="00427D1B">
        <w:rPr>
          <w:rFonts w:ascii="Calibri" w:eastAsia="Calibri" w:hAnsi="Calibri" w:cs="Calibri"/>
          <w:b/>
          <w:i/>
          <w:color w:val="202020"/>
          <w:spacing w:val="2"/>
          <w:sz w:val="22"/>
          <w:szCs w:val="22"/>
        </w:rPr>
        <w:t>5</w:t>
      </w:r>
      <w:r w:rsidRPr="00427D1B">
        <w:rPr>
          <w:rFonts w:ascii="Calibri" w:eastAsia="Calibri" w:hAnsi="Calibri" w:cs="Calibri"/>
          <w:b/>
          <w:i/>
          <w:color w:val="202020"/>
          <w:spacing w:val="-3"/>
          <w:sz w:val="22"/>
          <w:szCs w:val="22"/>
        </w:rPr>
        <w:t>-</w:t>
      </w:r>
      <w:r w:rsidRPr="00427D1B">
        <w:rPr>
          <w:rFonts w:ascii="Calibri" w:eastAsia="Calibri" w:hAnsi="Calibri" w:cs="Calibri"/>
          <w:b/>
          <w:i/>
          <w:color w:val="202020"/>
          <w:spacing w:val="1"/>
          <w:sz w:val="22"/>
          <w:szCs w:val="22"/>
        </w:rPr>
        <w:t>2</w:t>
      </w:r>
      <w:r w:rsidRPr="00427D1B">
        <w:rPr>
          <w:rFonts w:ascii="Calibri" w:eastAsia="Calibri" w:hAnsi="Calibri" w:cs="Calibri"/>
          <w:b/>
          <w:i/>
          <w:color w:val="202020"/>
          <w:spacing w:val="-2"/>
          <w:sz w:val="22"/>
          <w:szCs w:val="22"/>
        </w:rPr>
        <w:t>0</w:t>
      </w:r>
      <w:r w:rsidRPr="00427D1B">
        <w:rPr>
          <w:rFonts w:ascii="Calibri" w:eastAsia="Calibri" w:hAnsi="Calibri" w:cs="Calibri"/>
          <w:b/>
          <w:i/>
          <w:color w:val="202020"/>
          <w:spacing w:val="1"/>
          <w:sz w:val="22"/>
          <w:szCs w:val="22"/>
        </w:rPr>
        <w:t>1</w:t>
      </w:r>
      <w:r w:rsidRPr="00427D1B">
        <w:rPr>
          <w:rFonts w:ascii="Calibri" w:eastAsia="Calibri" w:hAnsi="Calibri" w:cs="Calibri"/>
          <w:b/>
          <w:i/>
          <w:color w:val="202020"/>
          <w:sz w:val="22"/>
          <w:szCs w:val="22"/>
        </w:rPr>
        <w:t>6</w:t>
      </w:r>
      <w:r w:rsidRPr="00427D1B">
        <w:rPr>
          <w:rFonts w:ascii="Calibri" w:eastAsia="Calibri" w:hAnsi="Calibri" w:cs="Calibri"/>
          <w:b/>
          <w:i/>
          <w:color w:val="202020"/>
          <w:spacing w:val="-1"/>
          <w:sz w:val="22"/>
          <w:szCs w:val="22"/>
        </w:rPr>
        <w:t xml:space="preserve"> </w:t>
      </w:r>
      <w:r w:rsidRPr="00427D1B">
        <w:rPr>
          <w:rFonts w:ascii="Calibri" w:eastAsia="Calibri" w:hAnsi="Calibri" w:cs="Calibri"/>
          <w:b/>
          <w:i/>
          <w:color w:val="202020"/>
          <w:spacing w:val="1"/>
          <w:sz w:val="22"/>
          <w:szCs w:val="22"/>
        </w:rPr>
        <w:t>S</w:t>
      </w:r>
      <w:r w:rsidRPr="00427D1B">
        <w:rPr>
          <w:rFonts w:ascii="Calibri" w:eastAsia="Calibri" w:hAnsi="Calibri" w:cs="Calibri"/>
          <w:b/>
          <w:i/>
          <w:color w:val="202020"/>
          <w:spacing w:val="-2"/>
          <w:sz w:val="22"/>
          <w:szCs w:val="22"/>
        </w:rPr>
        <w:t>e</w:t>
      </w:r>
      <w:r w:rsidRPr="00427D1B">
        <w:rPr>
          <w:rFonts w:ascii="Calibri" w:eastAsia="Calibri" w:hAnsi="Calibri" w:cs="Calibri"/>
          <w:b/>
          <w:i/>
          <w:color w:val="202020"/>
          <w:sz w:val="22"/>
          <w:szCs w:val="22"/>
        </w:rPr>
        <w:t>s</w:t>
      </w:r>
      <w:r w:rsidRPr="00427D1B">
        <w:rPr>
          <w:rFonts w:ascii="Calibri" w:eastAsia="Calibri" w:hAnsi="Calibri" w:cs="Calibri"/>
          <w:b/>
          <w:i/>
          <w:color w:val="202020"/>
          <w:spacing w:val="1"/>
          <w:sz w:val="22"/>
          <w:szCs w:val="22"/>
        </w:rPr>
        <w:t>s</w:t>
      </w:r>
      <w:r w:rsidRPr="00427D1B">
        <w:rPr>
          <w:rFonts w:ascii="Calibri" w:eastAsia="Calibri" w:hAnsi="Calibri" w:cs="Calibri"/>
          <w:b/>
          <w:i/>
          <w:color w:val="202020"/>
          <w:sz w:val="22"/>
          <w:szCs w:val="22"/>
        </w:rPr>
        <w:t>i</w:t>
      </w:r>
      <w:r w:rsidRPr="00427D1B">
        <w:rPr>
          <w:rFonts w:ascii="Calibri" w:eastAsia="Calibri" w:hAnsi="Calibri" w:cs="Calibri"/>
          <w:b/>
          <w:i/>
          <w:color w:val="202020"/>
          <w:spacing w:val="-1"/>
          <w:sz w:val="22"/>
          <w:szCs w:val="22"/>
        </w:rPr>
        <w:t>o</w:t>
      </w:r>
      <w:r w:rsidRPr="00427D1B">
        <w:rPr>
          <w:rFonts w:ascii="Calibri" w:eastAsia="Calibri" w:hAnsi="Calibri" w:cs="Calibri"/>
          <w:b/>
          <w:i/>
          <w:color w:val="202020"/>
          <w:sz w:val="22"/>
          <w:szCs w:val="22"/>
        </w:rPr>
        <w:t>n</w:t>
      </w:r>
    </w:p>
    <w:p w:rsidR="00AB3567" w:rsidRDefault="009C0ED1" w:rsidP="00AB3567">
      <w:pPr>
        <w:pStyle w:val="ListParagraph"/>
        <w:numPr>
          <w:ilvl w:val="0"/>
          <w:numId w:val="2"/>
        </w:numPr>
        <w:spacing w:before="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Took care of all the logistics requirement</w:t>
      </w:r>
      <w:r w:rsidR="00645973"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 xml:space="preserve"> throughout the session </w:t>
      </w:r>
    </w:p>
    <w:p w:rsidR="009C0ED1" w:rsidRDefault="00645973" w:rsidP="00AB3567">
      <w:pPr>
        <w:pStyle w:val="ListParagraph"/>
        <w:numPr>
          <w:ilvl w:val="0"/>
          <w:numId w:val="2"/>
        </w:numPr>
        <w:spacing w:before="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In charge of formulating and floating</w:t>
      </w:r>
      <w:r w:rsidR="009C0ED1">
        <w:rPr>
          <w:rFonts w:ascii="Calibri" w:eastAsia="Calibri" w:hAnsi="Calibri" w:cs="Calibri"/>
          <w:sz w:val="22"/>
          <w:szCs w:val="22"/>
        </w:rPr>
        <w:t xml:space="preserve"> the tenders for various activities including the annual inter college fest of the college</w:t>
      </w:r>
    </w:p>
    <w:p w:rsidR="009C0ED1" w:rsidRPr="00AB3567" w:rsidRDefault="009C0ED1" w:rsidP="00AB3567">
      <w:pPr>
        <w:pStyle w:val="ListParagraph"/>
        <w:numPr>
          <w:ilvl w:val="0"/>
          <w:numId w:val="2"/>
        </w:numPr>
        <w:spacing w:before="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Organized Battle of Bands, Panache-the fashion show, celebrity night, stunt show during BLITZSCHLAG’16 and other events such as CleaNIT, Rangeelo Raas Dandiya, World Peace Day, etc. </w:t>
      </w:r>
    </w:p>
    <w:p w:rsidR="00AB3567" w:rsidRDefault="00AB3567" w:rsidP="00AB3567">
      <w:pPr>
        <w:spacing w:before="1" w:line="100" w:lineRule="exact"/>
        <w:rPr>
          <w:sz w:val="10"/>
          <w:szCs w:val="10"/>
        </w:rPr>
      </w:pPr>
    </w:p>
    <w:p w:rsidR="00AB3567" w:rsidRDefault="00AB3567" w:rsidP="00427D1B">
      <w:pPr>
        <w:ind w:left="25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Or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ga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iz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-</w:t>
      </w:r>
      <w:r>
        <w:rPr>
          <w:rFonts w:ascii="Calibri" w:eastAsia="Calibri" w:hAnsi="Calibri" w:cs="Calibri"/>
          <w:b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Bli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z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b/>
          <w:sz w:val="22"/>
          <w:szCs w:val="22"/>
        </w:rPr>
        <w:t>’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b/>
          <w:sz w:val="22"/>
          <w:szCs w:val="22"/>
        </w:rPr>
        <w:t>6</w:t>
      </w:r>
      <w:r w:rsidR="00427D1B">
        <w:rPr>
          <w:rFonts w:ascii="Calibri" w:eastAsia="Calibri" w:hAnsi="Calibri" w:cs="Calibri"/>
          <w:sz w:val="22"/>
          <w:szCs w:val="22"/>
        </w:rPr>
        <w:t xml:space="preserve">                                                                                                                                      </w:t>
      </w:r>
      <w:r w:rsidRPr="00427D1B">
        <w:rPr>
          <w:rFonts w:ascii="Calibri" w:eastAsia="Calibri" w:hAnsi="Calibri" w:cs="Calibri"/>
          <w:b/>
          <w:i/>
          <w:color w:val="202020"/>
          <w:sz w:val="22"/>
          <w:szCs w:val="22"/>
        </w:rPr>
        <w:t>A</w:t>
      </w:r>
      <w:r w:rsidRPr="00427D1B">
        <w:rPr>
          <w:rFonts w:ascii="Calibri" w:eastAsia="Calibri" w:hAnsi="Calibri" w:cs="Calibri"/>
          <w:b/>
          <w:i/>
          <w:color w:val="202020"/>
          <w:spacing w:val="-1"/>
          <w:sz w:val="22"/>
          <w:szCs w:val="22"/>
        </w:rPr>
        <w:t>p</w:t>
      </w:r>
      <w:r w:rsidRPr="00427D1B">
        <w:rPr>
          <w:rFonts w:ascii="Calibri" w:eastAsia="Calibri" w:hAnsi="Calibri" w:cs="Calibri"/>
          <w:b/>
          <w:i/>
          <w:color w:val="202020"/>
          <w:spacing w:val="1"/>
          <w:sz w:val="22"/>
          <w:szCs w:val="22"/>
        </w:rPr>
        <w:t>r</w:t>
      </w:r>
      <w:r w:rsidRPr="00427D1B">
        <w:rPr>
          <w:rFonts w:ascii="Calibri" w:eastAsia="Calibri" w:hAnsi="Calibri" w:cs="Calibri"/>
          <w:b/>
          <w:i/>
          <w:color w:val="202020"/>
          <w:sz w:val="22"/>
          <w:szCs w:val="22"/>
        </w:rPr>
        <w:t xml:space="preserve">il </w:t>
      </w:r>
      <w:r w:rsidRPr="00427D1B">
        <w:rPr>
          <w:rFonts w:ascii="Calibri" w:eastAsia="Calibri" w:hAnsi="Calibri" w:cs="Calibri"/>
          <w:b/>
          <w:i/>
          <w:color w:val="202020"/>
          <w:spacing w:val="-1"/>
          <w:sz w:val="22"/>
          <w:szCs w:val="22"/>
        </w:rPr>
        <w:t>2</w:t>
      </w:r>
      <w:r w:rsidRPr="00427D1B">
        <w:rPr>
          <w:rFonts w:ascii="Calibri" w:eastAsia="Calibri" w:hAnsi="Calibri" w:cs="Calibri"/>
          <w:b/>
          <w:i/>
          <w:color w:val="202020"/>
          <w:spacing w:val="1"/>
          <w:sz w:val="22"/>
          <w:szCs w:val="22"/>
        </w:rPr>
        <w:t>0</w:t>
      </w:r>
      <w:r w:rsidRPr="00427D1B">
        <w:rPr>
          <w:rFonts w:ascii="Calibri" w:eastAsia="Calibri" w:hAnsi="Calibri" w:cs="Calibri"/>
          <w:b/>
          <w:i/>
          <w:color w:val="202020"/>
          <w:spacing w:val="-2"/>
          <w:sz w:val="22"/>
          <w:szCs w:val="22"/>
        </w:rPr>
        <w:t>1</w:t>
      </w:r>
      <w:r w:rsidRPr="00427D1B">
        <w:rPr>
          <w:rFonts w:ascii="Calibri" w:eastAsia="Calibri" w:hAnsi="Calibri" w:cs="Calibri"/>
          <w:b/>
          <w:i/>
          <w:color w:val="202020"/>
          <w:sz w:val="22"/>
          <w:szCs w:val="22"/>
        </w:rPr>
        <w:t>6</w:t>
      </w:r>
    </w:p>
    <w:p w:rsidR="00AB3567" w:rsidRPr="00427D1B" w:rsidRDefault="00AB553A" w:rsidP="00427D1B">
      <w:pPr>
        <w:pStyle w:val="ListParagraph"/>
        <w:numPr>
          <w:ilvl w:val="0"/>
          <w:numId w:val="6"/>
        </w:numPr>
        <w:spacing w:before="24"/>
        <w:rPr>
          <w:rFonts w:ascii="Calibri" w:eastAsia="Calibri" w:hAnsi="Calibri" w:cs="Calibri"/>
          <w:sz w:val="22"/>
          <w:szCs w:val="22"/>
        </w:rPr>
      </w:pPr>
      <w:r w:rsidRPr="00427D1B">
        <w:rPr>
          <w:rFonts w:ascii="Calibri" w:eastAsia="Calibri" w:hAnsi="Calibri" w:cs="Calibri"/>
          <w:sz w:val="22"/>
          <w:szCs w:val="22"/>
        </w:rPr>
        <w:t>Organized a 3 day inter college techno-cultural-management fest which saw participation of over 8000 students</w:t>
      </w:r>
      <w:r w:rsidR="009C0ED1" w:rsidRPr="00427D1B">
        <w:rPr>
          <w:rFonts w:ascii="Calibri" w:eastAsia="Calibri" w:hAnsi="Calibri" w:cs="Calibri"/>
          <w:sz w:val="22"/>
          <w:szCs w:val="22"/>
        </w:rPr>
        <w:t xml:space="preserve"> across India and Gulf countries</w:t>
      </w:r>
      <w:r w:rsidRPr="00427D1B">
        <w:rPr>
          <w:rFonts w:ascii="Calibri" w:eastAsia="Calibri" w:hAnsi="Calibri" w:cs="Calibri"/>
          <w:sz w:val="22"/>
          <w:szCs w:val="22"/>
        </w:rPr>
        <w:t xml:space="preserve"> </w:t>
      </w:r>
    </w:p>
    <w:p w:rsidR="00AB3567" w:rsidRDefault="00AB3567" w:rsidP="00427D1B">
      <w:pPr>
        <w:spacing w:before="98"/>
        <w:ind w:left="25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3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iv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-</w:t>
      </w:r>
      <w:r>
        <w:rPr>
          <w:rFonts w:ascii="Calibri" w:eastAsia="Calibri" w:hAnsi="Calibri" w:cs="Calibri"/>
          <w:b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b/>
          <w:spacing w:val="3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b/>
          <w:sz w:val="22"/>
          <w:szCs w:val="22"/>
        </w:rPr>
        <w:t>’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b/>
          <w:sz w:val="22"/>
          <w:szCs w:val="22"/>
        </w:rPr>
        <w:t>4</w:t>
      </w:r>
      <w:r w:rsidR="00427D1B">
        <w:rPr>
          <w:rFonts w:ascii="Calibri" w:eastAsia="Calibri" w:hAnsi="Calibri" w:cs="Calibri"/>
          <w:sz w:val="22"/>
          <w:szCs w:val="22"/>
        </w:rPr>
        <w:t xml:space="preserve">                                                                                                          </w:t>
      </w:r>
      <w:r w:rsidRPr="00427D1B">
        <w:rPr>
          <w:rFonts w:ascii="Calibri" w:eastAsia="Calibri" w:hAnsi="Calibri" w:cs="Calibri"/>
          <w:b/>
          <w:i/>
          <w:color w:val="202020"/>
          <w:spacing w:val="1"/>
          <w:sz w:val="22"/>
          <w:szCs w:val="22"/>
        </w:rPr>
        <w:t>2</w:t>
      </w:r>
      <w:r w:rsidRPr="00427D1B">
        <w:rPr>
          <w:rFonts w:ascii="Calibri" w:eastAsia="Calibri" w:hAnsi="Calibri" w:cs="Calibri"/>
          <w:b/>
          <w:i/>
          <w:color w:val="202020"/>
          <w:spacing w:val="-2"/>
          <w:sz w:val="22"/>
          <w:szCs w:val="22"/>
        </w:rPr>
        <w:t>0</w:t>
      </w:r>
      <w:r w:rsidRPr="00427D1B">
        <w:rPr>
          <w:rFonts w:ascii="Calibri" w:eastAsia="Calibri" w:hAnsi="Calibri" w:cs="Calibri"/>
          <w:b/>
          <w:i/>
          <w:color w:val="202020"/>
          <w:spacing w:val="1"/>
          <w:sz w:val="22"/>
          <w:szCs w:val="22"/>
        </w:rPr>
        <w:t>1</w:t>
      </w:r>
      <w:r w:rsidRPr="00427D1B">
        <w:rPr>
          <w:rFonts w:ascii="Calibri" w:eastAsia="Calibri" w:hAnsi="Calibri" w:cs="Calibri"/>
          <w:b/>
          <w:i/>
          <w:color w:val="202020"/>
          <w:spacing w:val="2"/>
          <w:sz w:val="22"/>
          <w:szCs w:val="22"/>
        </w:rPr>
        <w:t>3</w:t>
      </w:r>
      <w:r w:rsidRPr="00427D1B">
        <w:rPr>
          <w:rFonts w:ascii="Calibri" w:eastAsia="Calibri" w:hAnsi="Calibri" w:cs="Calibri"/>
          <w:b/>
          <w:i/>
          <w:color w:val="202020"/>
          <w:spacing w:val="-3"/>
          <w:sz w:val="22"/>
          <w:szCs w:val="22"/>
        </w:rPr>
        <w:t>-</w:t>
      </w:r>
      <w:r w:rsidRPr="00427D1B">
        <w:rPr>
          <w:rFonts w:ascii="Calibri" w:eastAsia="Calibri" w:hAnsi="Calibri" w:cs="Calibri"/>
          <w:b/>
          <w:i/>
          <w:color w:val="202020"/>
          <w:spacing w:val="1"/>
          <w:sz w:val="22"/>
          <w:szCs w:val="22"/>
        </w:rPr>
        <w:t>2</w:t>
      </w:r>
      <w:r w:rsidRPr="00427D1B">
        <w:rPr>
          <w:rFonts w:ascii="Calibri" w:eastAsia="Calibri" w:hAnsi="Calibri" w:cs="Calibri"/>
          <w:b/>
          <w:i/>
          <w:color w:val="202020"/>
          <w:spacing w:val="-2"/>
          <w:sz w:val="22"/>
          <w:szCs w:val="22"/>
        </w:rPr>
        <w:t>0</w:t>
      </w:r>
      <w:r w:rsidRPr="00427D1B">
        <w:rPr>
          <w:rFonts w:ascii="Calibri" w:eastAsia="Calibri" w:hAnsi="Calibri" w:cs="Calibri"/>
          <w:b/>
          <w:i/>
          <w:color w:val="202020"/>
          <w:spacing w:val="1"/>
          <w:sz w:val="22"/>
          <w:szCs w:val="22"/>
        </w:rPr>
        <w:t>1</w:t>
      </w:r>
      <w:r w:rsidRPr="00427D1B">
        <w:rPr>
          <w:rFonts w:ascii="Calibri" w:eastAsia="Calibri" w:hAnsi="Calibri" w:cs="Calibri"/>
          <w:b/>
          <w:i/>
          <w:color w:val="202020"/>
          <w:sz w:val="22"/>
          <w:szCs w:val="22"/>
        </w:rPr>
        <w:t>4</w:t>
      </w:r>
    </w:p>
    <w:p w:rsidR="009C0ED1" w:rsidRDefault="00AB3567" w:rsidP="009C0ED1">
      <w:pPr>
        <w:pStyle w:val="ListParagraph"/>
        <w:numPr>
          <w:ilvl w:val="0"/>
          <w:numId w:val="2"/>
        </w:numPr>
        <w:tabs>
          <w:tab w:val="left" w:pos="640"/>
        </w:tabs>
        <w:spacing w:before="24"/>
        <w:ind w:right="195"/>
        <w:rPr>
          <w:rFonts w:ascii="Calibri" w:eastAsia="Calibri" w:hAnsi="Calibri" w:cs="Calibri"/>
          <w:sz w:val="22"/>
          <w:szCs w:val="22"/>
        </w:rPr>
      </w:pPr>
      <w:r w:rsidRPr="009C0ED1">
        <w:rPr>
          <w:rFonts w:ascii="Calibri" w:eastAsia="Calibri" w:hAnsi="Calibri" w:cs="Calibri"/>
          <w:sz w:val="22"/>
          <w:szCs w:val="22"/>
        </w:rPr>
        <w:t>F</w:t>
      </w:r>
      <w:r w:rsidRPr="009C0ED1">
        <w:rPr>
          <w:rFonts w:ascii="Calibri" w:eastAsia="Calibri" w:hAnsi="Calibri" w:cs="Calibri"/>
          <w:spacing w:val="-1"/>
          <w:sz w:val="22"/>
          <w:szCs w:val="22"/>
        </w:rPr>
        <w:t>i</w:t>
      </w:r>
      <w:r w:rsidRPr="009C0ED1">
        <w:rPr>
          <w:rFonts w:ascii="Calibri" w:eastAsia="Calibri" w:hAnsi="Calibri" w:cs="Calibri"/>
          <w:sz w:val="22"/>
          <w:szCs w:val="22"/>
        </w:rPr>
        <w:t>rst</w:t>
      </w:r>
      <w:r w:rsidRPr="009C0ED1">
        <w:rPr>
          <w:rFonts w:ascii="Calibri" w:eastAsia="Calibri" w:hAnsi="Calibri" w:cs="Calibri"/>
          <w:spacing w:val="1"/>
          <w:sz w:val="22"/>
          <w:szCs w:val="22"/>
        </w:rPr>
        <w:t xml:space="preserve"> y</w:t>
      </w:r>
      <w:r w:rsidRPr="009C0ED1">
        <w:rPr>
          <w:rFonts w:ascii="Calibri" w:eastAsia="Calibri" w:hAnsi="Calibri" w:cs="Calibri"/>
          <w:spacing w:val="-2"/>
          <w:sz w:val="22"/>
          <w:szCs w:val="22"/>
        </w:rPr>
        <w:t>e</w:t>
      </w:r>
      <w:r w:rsidRPr="009C0ED1">
        <w:rPr>
          <w:rFonts w:ascii="Calibri" w:eastAsia="Calibri" w:hAnsi="Calibri" w:cs="Calibri"/>
          <w:sz w:val="22"/>
          <w:szCs w:val="22"/>
        </w:rPr>
        <w:t>ar stu</w:t>
      </w:r>
      <w:r w:rsidRPr="009C0ED1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9C0ED1">
        <w:rPr>
          <w:rFonts w:ascii="Calibri" w:eastAsia="Calibri" w:hAnsi="Calibri" w:cs="Calibri"/>
          <w:sz w:val="22"/>
          <w:szCs w:val="22"/>
        </w:rPr>
        <w:t>e</w:t>
      </w:r>
      <w:r w:rsidRPr="009C0ED1">
        <w:rPr>
          <w:rFonts w:ascii="Calibri" w:eastAsia="Calibri" w:hAnsi="Calibri" w:cs="Calibri"/>
          <w:spacing w:val="-3"/>
          <w:sz w:val="22"/>
          <w:szCs w:val="22"/>
        </w:rPr>
        <w:t>n</w:t>
      </w:r>
      <w:r w:rsidRPr="009C0ED1">
        <w:rPr>
          <w:rFonts w:ascii="Calibri" w:eastAsia="Calibri" w:hAnsi="Calibri" w:cs="Calibri"/>
          <w:sz w:val="22"/>
          <w:szCs w:val="22"/>
        </w:rPr>
        <w:t>t</w:t>
      </w:r>
      <w:r w:rsidRPr="009C0ED1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9C0ED1">
        <w:rPr>
          <w:rFonts w:ascii="Calibri" w:eastAsia="Calibri" w:hAnsi="Calibri" w:cs="Calibri"/>
          <w:sz w:val="22"/>
          <w:szCs w:val="22"/>
        </w:rPr>
        <w:t>rep</w:t>
      </w:r>
      <w:r w:rsidRPr="009C0ED1">
        <w:rPr>
          <w:rFonts w:ascii="Calibri" w:eastAsia="Calibri" w:hAnsi="Calibri" w:cs="Calibri"/>
          <w:spacing w:val="-1"/>
          <w:sz w:val="22"/>
          <w:szCs w:val="22"/>
        </w:rPr>
        <w:t>r</w:t>
      </w:r>
      <w:r w:rsidRPr="009C0ED1">
        <w:rPr>
          <w:rFonts w:ascii="Calibri" w:eastAsia="Calibri" w:hAnsi="Calibri" w:cs="Calibri"/>
          <w:spacing w:val="-2"/>
          <w:sz w:val="22"/>
          <w:szCs w:val="22"/>
        </w:rPr>
        <w:t>e</w:t>
      </w:r>
      <w:r w:rsidRPr="009C0ED1">
        <w:rPr>
          <w:rFonts w:ascii="Calibri" w:eastAsia="Calibri" w:hAnsi="Calibri" w:cs="Calibri"/>
          <w:sz w:val="22"/>
          <w:szCs w:val="22"/>
        </w:rPr>
        <w:t>se</w:t>
      </w:r>
      <w:r w:rsidRPr="009C0ED1">
        <w:rPr>
          <w:rFonts w:ascii="Calibri" w:eastAsia="Calibri" w:hAnsi="Calibri" w:cs="Calibri"/>
          <w:spacing w:val="-3"/>
          <w:sz w:val="22"/>
          <w:szCs w:val="22"/>
        </w:rPr>
        <w:t>n</w:t>
      </w:r>
      <w:r w:rsidRPr="009C0ED1">
        <w:rPr>
          <w:rFonts w:ascii="Calibri" w:eastAsia="Calibri" w:hAnsi="Calibri" w:cs="Calibri"/>
          <w:sz w:val="22"/>
          <w:szCs w:val="22"/>
        </w:rPr>
        <w:t>tati</w:t>
      </w:r>
      <w:r w:rsidRPr="009C0ED1">
        <w:rPr>
          <w:rFonts w:ascii="Calibri" w:eastAsia="Calibri" w:hAnsi="Calibri" w:cs="Calibri"/>
          <w:spacing w:val="-2"/>
          <w:sz w:val="22"/>
          <w:szCs w:val="22"/>
        </w:rPr>
        <w:t>v</w:t>
      </w:r>
      <w:r w:rsidRPr="009C0ED1">
        <w:rPr>
          <w:rFonts w:ascii="Calibri" w:eastAsia="Calibri" w:hAnsi="Calibri" w:cs="Calibri"/>
          <w:sz w:val="22"/>
          <w:szCs w:val="22"/>
        </w:rPr>
        <w:t>e</w:t>
      </w:r>
      <w:r w:rsidRPr="009C0ED1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9C0ED1">
        <w:rPr>
          <w:rFonts w:ascii="Calibri" w:eastAsia="Calibri" w:hAnsi="Calibri" w:cs="Calibri"/>
          <w:sz w:val="22"/>
          <w:szCs w:val="22"/>
        </w:rPr>
        <w:t>in</w:t>
      </w:r>
      <w:r w:rsidRPr="009C0ED1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9C0ED1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9C0ED1">
        <w:rPr>
          <w:rFonts w:ascii="Calibri" w:eastAsia="Calibri" w:hAnsi="Calibri" w:cs="Calibri"/>
          <w:sz w:val="22"/>
          <w:szCs w:val="22"/>
        </w:rPr>
        <w:t>E</w:t>
      </w:r>
      <w:r w:rsidRPr="009C0ED1">
        <w:rPr>
          <w:rFonts w:ascii="Calibri" w:eastAsia="Calibri" w:hAnsi="Calibri" w:cs="Calibri"/>
          <w:spacing w:val="-2"/>
          <w:sz w:val="22"/>
          <w:szCs w:val="22"/>
        </w:rPr>
        <w:t>T</w:t>
      </w:r>
      <w:r w:rsidRPr="009C0ED1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9C0ED1">
        <w:rPr>
          <w:rFonts w:ascii="Calibri" w:eastAsia="Calibri" w:hAnsi="Calibri" w:cs="Calibri"/>
          <w:sz w:val="22"/>
          <w:szCs w:val="22"/>
        </w:rPr>
        <w:t>A</w:t>
      </w:r>
      <w:r w:rsidRPr="009C0ED1">
        <w:rPr>
          <w:rFonts w:ascii="Calibri" w:eastAsia="Calibri" w:hAnsi="Calibri" w:cs="Calibri"/>
          <w:spacing w:val="-1"/>
          <w:sz w:val="22"/>
          <w:szCs w:val="22"/>
        </w:rPr>
        <w:t>S</w:t>
      </w:r>
      <w:r w:rsidRPr="009C0ED1">
        <w:rPr>
          <w:rFonts w:ascii="Calibri" w:eastAsia="Calibri" w:hAnsi="Calibri" w:cs="Calibri"/>
          <w:spacing w:val="2"/>
          <w:sz w:val="22"/>
          <w:szCs w:val="22"/>
        </w:rPr>
        <w:t>S</w:t>
      </w:r>
      <w:r w:rsidRPr="009C0ED1">
        <w:rPr>
          <w:rFonts w:ascii="Calibri" w:eastAsia="Calibri" w:hAnsi="Calibri" w:cs="Calibri"/>
          <w:sz w:val="22"/>
          <w:szCs w:val="22"/>
        </w:rPr>
        <w:t>- the</w:t>
      </w:r>
      <w:r w:rsidRPr="009C0ED1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9C0ED1">
        <w:rPr>
          <w:rFonts w:ascii="Calibri" w:eastAsia="Calibri" w:hAnsi="Calibri" w:cs="Calibri"/>
          <w:sz w:val="22"/>
          <w:szCs w:val="22"/>
        </w:rPr>
        <w:t>ce</w:t>
      </w:r>
      <w:r w:rsidRPr="009C0ED1">
        <w:rPr>
          <w:rFonts w:ascii="Calibri" w:eastAsia="Calibri" w:hAnsi="Calibri" w:cs="Calibri"/>
          <w:spacing w:val="-2"/>
          <w:sz w:val="22"/>
          <w:szCs w:val="22"/>
        </w:rPr>
        <w:t>l</w:t>
      </w:r>
      <w:r w:rsidRPr="009C0ED1">
        <w:rPr>
          <w:rFonts w:ascii="Calibri" w:eastAsia="Calibri" w:hAnsi="Calibri" w:cs="Calibri"/>
          <w:sz w:val="22"/>
          <w:szCs w:val="22"/>
        </w:rPr>
        <w:t>ebr</w:t>
      </w:r>
      <w:r w:rsidRPr="009C0ED1">
        <w:rPr>
          <w:rFonts w:ascii="Calibri" w:eastAsia="Calibri" w:hAnsi="Calibri" w:cs="Calibri"/>
          <w:spacing w:val="-1"/>
          <w:sz w:val="22"/>
          <w:szCs w:val="22"/>
        </w:rPr>
        <w:t>a</w:t>
      </w:r>
      <w:r w:rsidRPr="009C0ED1">
        <w:rPr>
          <w:rFonts w:ascii="Calibri" w:eastAsia="Calibri" w:hAnsi="Calibri" w:cs="Calibri"/>
          <w:sz w:val="22"/>
          <w:szCs w:val="22"/>
        </w:rPr>
        <w:t>ti</w:t>
      </w:r>
      <w:r w:rsidRPr="009C0ED1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9C0ED1">
        <w:rPr>
          <w:rFonts w:ascii="Calibri" w:eastAsia="Calibri" w:hAnsi="Calibri" w:cs="Calibri"/>
          <w:sz w:val="22"/>
          <w:szCs w:val="22"/>
        </w:rPr>
        <w:t>n</w:t>
      </w:r>
      <w:r w:rsidRPr="009C0ED1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9C0ED1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9C0ED1">
        <w:rPr>
          <w:rFonts w:ascii="Calibri" w:eastAsia="Calibri" w:hAnsi="Calibri" w:cs="Calibri"/>
          <w:sz w:val="22"/>
          <w:szCs w:val="22"/>
        </w:rPr>
        <w:t xml:space="preserve">f </w:t>
      </w:r>
      <w:r w:rsidRPr="009C0ED1">
        <w:rPr>
          <w:rFonts w:ascii="Calibri" w:eastAsia="Calibri" w:hAnsi="Calibri" w:cs="Calibri"/>
          <w:spacing w:val="-3"/>
          <w:sz w:val="22"/>
          <w:szCs w:val="22"/>
        </w:rPr>
        <w:t>g</w:t>
      </w:r>
      <w:r w:rsidRPr="009C0ED1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9C0ED1">
        <w:rPr>
          <w:rFonts w:ascii="Calibri" w:eastAsia="Calibri" w:hAnsi="Calibri" w:cs="Calibri"/>
          <w:sz w:val="22"/>
          <w:szCs w:val="22"/>
        </w:rPr>
        <w:t>l</w:t>
      </w:r>
      <w:r w:rsidRPr="009C0ED1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9C0ED1">
        <w:rPr>
          <w:rFonts w:ascii="Calibri" w:eastAsia="Calibri" w:hAnsi="Calibri" w:cs="Calibri"/>
          <w:sz w:val="22"/>
          <w:szCs w:val="22"/>
        </w:rPr>
        <w:t>en ju</w:t>
      </w:r>
      <w:r w:rsidRPr="009C0ED1">
        <w:rPr>
          <w:rFonts w:ascii="Calibri" w:eastAsia="Calibri" w:hAnsi="Calibri" w:cs="Calibri"/>
          <w:spacing w:val="-1"/>
          <w:sz w:val="22"/>
          <w:szCs w:val="22"/>
        </w:rPr>
        <w:t>b</w:t>
      </w:r>
      <w:r w:rsidRPr="009C0ED1">
        <w:rPr>
          <w:rFonts w:ascii="Calibri" w:eastAsia="Calibri" w:hAnsi="Calibri" w:cs="Calibri"/>
          <w:sz w:val="22"/>
          <w:szCs w:val="22"/>
        </w:rPr>
        <w:t>il</w:t>
      </w:r>
      <w:r w:rsidRPr="009C0ED1">
        <w:rPr>
          <w:rFonts w:ascii="Calibri" w:eastAsia="Calibri" w:hAnsi="Calibri" w:cs="Calibri"/>
          <w:spacing w:val="-2"/>
          <w:sz w:val="22"/>
          <w:szCs w:val="22"/>
        </w:rPr>
        <w:t>e</w:t>
      </w:r>
      <w:r w:rsidRPr="009C0ED1">
        <w:rPr>
          <w:rFonts w:ascii="Calibri" w:eastAsia="Calibri" w:hAnsi="Calibri" w:cs="Calibri"/>
          <w:sz w:val="22"/>
          <w:szCs w:val="22"/>
        </w:rPr>
        <w:t>e</w:t>
      </w:r>
      <w:r w:rsidRPr="009C0ED1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9C0ED1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9C0ED1">
        <w:rPr>
          <w:rFonts w:ascii="Calibri" w:eastAsia="Calibri" w:hAnsi="Calibri" w:cs="Calibri"/>
          <w:sz w:val="22"/>
          <w:szCs w:val="22"/>
        </w:rPr>
        <w:t>f</w:t>
      </w:r>
      <w:r w:rsidRPr="009C0ED1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9C0ED1">
        <w:rPr>
          <w:rFonts w:ascii="Calibri" w:eastAsia="Calibri" w:hAnsi="Calibri" w:cs="Calibri"/>
          <w:spacing w:val="1"/>
          <w:sz w:val="22"/>
          <w:szCs w:val="22"/>
        </w:rPr>
        <w:t>D</w:t>
      </w:r>
      <w:r w:rsidRPr="009C0ED1">
        <w:rPr>
          <w:rFonts w:ascii="Calibri" w:eastAsia="Calibri" w:hAnsi="Calibri" w:cs="Calibri"/>
          <w:sz w:val="22"/>
          <w:szCs w:val="22"/>
        </w:rPr>
        <w:t>ept.</w:t>
      </w:r>
      <w:r w:rsidRPr="009C0ED1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9C0ED1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9C0ED1">
        <w:rPr>
          <w:rFonts w:ascii="Calibri" w:eastAsia="Calibri" w:hAnsi="Calibri" w:cs="Calibri"/>
          <w:sz w:val="22"/>
          <w:szCs w:val="22"/>
        </w:rPr>
        <w:t>f</w:t>
      </w:r>
      <w:r w:rsidRPr="009C0ED1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9C0ED1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9C0ED1">
        <w:rPr>
          <w:rFonts w:ascii="Calibri" w:eastAsia="Calibri" w:hAnsi="Calibri" w:cs="Calibri"/>
          <w:sz w:val="22"/>
          <w:szCs w:val="22"/>
        </w:rPr>
        <w:t>e</w:t>
      </w:r>
      <w:r w:rsidRPr="009C0ED1">
        <w:rPr>
          <w:rFonts w:ascii="Calibri" w:eastAsia="Calibri" w:hAnsi="Calibri" w:cs="Calibri"/>
          <w:spacing w:val="-1"/>
          <w:sz w:val="22"/>
          <w:szCs w:val="22"/>
        </w:rPr>
        <w:t>t</w:t>
      </w:r>
      <w:r w:rsidRPr="009C0ED1">
        <w:rPr>
          <w:rFonts w:ascii="Calibri" w:eastAsia="Calibri" w:hAnsi="Calibri" w:cs="Calibri"/>
          <w:sz w:val="22"/>
          <w:szCs w:val="22"/>
        </w:rPr>
        <w:t>al</w:t>
      </w:r>
      <w:r w:rsidRPr="009C0ED1">
        <w:rPr>
          <w:rFonts w:ascii="Calibri" w:eastAsia="Calibri" w:hAnsi="Calibri" w:cs="Calibri"/>
          <w:spacing w:val="-1"/>
          <w:sz w:val="22"/>
          <w:szCs w:val="22"/>
        </w:rPr>
        <w:t>lu</w:t>
      </w:r>
      <w:r w:rsidRPr="009C0ED1">
        <w:rPr>
          <w:rFonts w:ascii="Calibri" w:eastAsia="Calibri" w:hAnsi="Calibri" w:cs="Calibri"/>
          <w:sz w:val="22"/>
          <w:szCs w:val="22"/>
        </w:rPr>
        <w:t>r</w:t>
      </w:r>
      <w:r w:rsidRPr="009C0ED1">
        <w:rPr>
          <w:rFonts w:ascii="Calibri" w:eastAsia="Calibri" w:hAnsi="Calibri" w:cs="Calibri"/>
          <w:spacing w:val="-1"/>
          <w:sz w:val="22"/>
          <w:szCs w:val="22"/>
        </w:rPr>
        <w:t>g</w:t>
      </w:r>
      <w:r w:rsidRPr="009C0ED1">
        <w:rPr>
          <w:rFonts w:ascii="Calibri" w:eastAsia="Calibri" w:hAnsi="Calibri" w:cs="Calibri"/>
          <w:sz w:val="22"/>
          <w:szCs w:val="22"/>
        </w:rPr>
        <w:t xml:space="preserve">ical &amp; </w:t>
      </w:r>
      <w:r w:rsidRPr="009C0ED1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9C0ED1">
        <w:rPr>
          <w:rFonts w:ascii="Calibri" w:eastAsia="Calibri" w:hAnsi="Calibri" w:cs="Calibri"/>
          <w:sz w:val="22"/>
          <w:szCs w:val="22"/>
        </w:rPr>
        <w:t>at</w:t>
      </w:r>
      <w:r w:rsidRPr="009C0ED1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9C0ED1">
        <w:rPr>
          <w:rFonts w:ascii="Calibri" w:eastAsia="Calibri" w:hAnsi="Calibri" w:cs="Calibri"/>
          <w:sz w:val="22"/>
          <w:szCs w:val="22"/>
        </w:rPr>
        <w:t>ri</w:t>
      </w:r>
      <w:r w:rsidRPr="009C0ED1">
        <w:rPr>
          <w:rFonts w:ascii="Calibri" w:eastAsia="Calibri" w:hAnsi="Calibri" w:cs="Calibri"/>
          <w:spacing w:val="-1"/>
          <w:sz w:val="22"/>
          <w:szCs w:val="22"/>
        </w:rPr>
        <w:t>a</w:t>
      </w:r>
      <w:r w:rsidRPr="009C0ED1">
        <w:rPr>
          <w:rFonts w:ascii="Calibri" w:eastAsia="Calibri" w:hAnsi="Calibri" w:cs="Calibri"/>
          <w:spacing w:val="-3"/>
          <w:sz w:val="22"/>
          <w:szCs w:val="22"/>
        </w:rPr>
        <w:t>l</w:t>
      </w:r>
      <w:r w:rsidRPr="009C0ED1">
        <w:rPr>
          <w:rFonts w:ascii="Calibri" w:eastAsia="Calibri" w:hAnsi="Calibri" w:cs="Calibri"/>
          <w:sz w:val="22"/>
          <w:szCs w:val="22"/>
        </w:rPr>
        <w:t xml:space="preserve">s </w:t>
      </w:r>
      <w:r w:rsidRPr="009C0ED1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9C0ED1">
        <w:rPr>
          <w:rFonts w:ascii="Calibri" w:eastAsia="Calibri" w:hAnsi="Calibri" w:cs="Calibri"/>
          <w:spacing w:val="-1"/>
          <w:sz w:val="22"/>
          <w:szCs w:val="22"/>
        </w:rPr>
        <w:t>ng</w:t>
      </w:r>
      <w:r w:rsidRPr="009C0ED1">
        <w:rPr>
          <w:rFonts w:ascii="Calibri" w:eastAsia="Calibri" w:hAnsi="Calibri" w:cs="Calibri"/>
          <w:sz w:val="22"/>
          <w:szCs w:val="22"/>
        </w:rPr>
        <w:t>i</w:t>
      </w:r>
      <w:r w:rsidRPr="009C0ED1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9C0ED1">
        <w:rPr>
          <w:rFonts w:ascii="Calibri" w:eastAsia="Calibri" w:hAnsi="Calibri" w:cs="Calibri"/>
          <w:sz w:val="22"/>
          <w:szCs w:val="22"/>
        </w:rPr>
        <w:t>e</w:t>
      </w:r>
      <w:r w:rsidRPr="009C0ED1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9C0ED1">
        <w:rPr>
          <w:rFonts w:ascii="Calibri" w:eastAsia="Calibri" w:hAnsi="Calibri" w:cs="Calibri"/>
          <w:sz w:val="22"/>
          <w:szCs w:val="22"/>
        </w:rPr>
        <w:t>ri</w:t>
      </w:r>
      <w:r w:rsidRPr="009C0ED1">
        <w:rPr>
          <w:rFonts w:ascii="Calibri" w:eastAsia="Calibri" w:hAnsi="Calibri" w:cs="Calibri"/>
          <w:spacing w:val="-1"/>
          <w:sz w:val="22"/>
          <w:szCs w:val="22"/>
        </w:rPr>
        <w:t>ng</w:t>
      </w:r>
      <w:r w:rsidRPr="009C0ED1">
        <w:rPr>
          <w:rFonts w:ascii="Calibri" w:eastAsia="Calibri" w:hAnsi="Calibri" w:cs="Calibri"/>
          <w:sz w:val="22"/>
          <w:szCs w:val="22"/>
        </w:rPr>
        <w:t>.</w:t>
      </w:r>
    </w:p>
    <w:p w:rsidR="009C0ED1" w:rsidRPr="009C0ED1" w:rsidRDefault="009C0ED1" w:rsidP="009C0ED1">
      <w:pPr>
        <w:pStyle w:val="ListParagraph"/>
        <w:numPr>
          <w:ilvl w:val="0"/>
          <w:numId w:val="2"/>
        </w:numPr>
        <w:tabs>
          <w:tab w:val="left" w:pos="640"/>
        </w:tabs>
        <w:spacing w:before="24"/>
        <w:ind w:right="19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Organized various activities in the department like Teacher’s day and various other guest lectures and workshops </w:t>
      </w:r>
    </w:p>
    <w:p w:rsidR="00AB3567" w:rsidRPr="00427D1B" w:rsidRDefault="00427D1B" w:rsidP="00427D1B">
      <w:pPr>
        <w:rPr>
          <w:rFonts w:ascii="Calibri" w:eastAsia="Calibri" w:hAnsi="Calibri" w:cs="Calibri"/>
          <w:sz w:val="22"/>
          <w:szCs w:val="22"/>
        </w:rPr>
      </w:pPr>
      <w:r>
        <w:rPr>
          <w:sz w:val="10"/>
          <w:szCs w:val="10"/>
        </w:rPr>
        <w:t xml:space="preserve">     </w:t>
      </w:r>
      <w:r w:rsidR="00AB3567">
        <w:rPr>
          <w:rFonts w:ascii="Calibri" w:eastAsia="Calibri" w:hAnsi="Calibri" w:cs="Calibri"/>
          <w:b/>
          <w:spacing w:val="-1"/>
          <w:sz w:val="22"/>
          <w:szCs w:val="22"/>
        </w:rPr>
        <w:t>S</w:t>
      </w:r>
      <w:r w:rsidR="00AB3567">
        <w:rPr>
          <w:rFonts w:ascii="Calibri" w:eastAsia="Calibri" w:hAnsi="Calibri" w:cs="Calibri"/>
          <w:b/>
          <w:spacing w:val="1"/>
          <w:sz w:val="22"/>
          <w:szCs w:val="22"/>
        </w:rPr>
        <w:t>cho</w:t>
      </w:r>
      <w:r w:rsidR="00AB3567"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 w:rsidR="00AB3567">
        <w:rPr>
          <w:rFonts w:ascii="Calibri" w:eastAsia="Calibri" w:hAnsi="Calibri" w:cs="Calibri"/>
          <w:b/>
          <w:sz w:val="22"/>
          <w:szCs w:val="22"/>
        </w:rPr>
        <w:t>l</w:t>
      </w:r>
      <w:r w:rsidR="00AB3567">
        <w:rPr>
          <w:rFonts w:ascii="Calibri" w:eastAsia="Calibri" w:hAnsi="Calibri" w:cs="Calibri"/>
          <w:b/>
          <w:spacing w:val="1"/>
          <w:sz w:val="22"/>
          <w:szCs w:val="22"/>
        </w:rPr>
        <w:t xml:space="preserve"> Ca</w:t>
      </w:r>
      <w:r w:rsidR="00AB3567">
        <w:rPr>
          <w:rFonts w:ascii="Calibri" w:eastAsia="Calibri" w:hAnsi="Calibri" w:cs="Calibri"/>
          <w:b/>
          <w:spacing w:val="-1"/>
          <w:sz w:val="22"/>
          <w:szCs w:val="22"/>
        </w:rPr>
        <w:t>p</w:t>
      </w:r>
      <w:r w:rsidR="00AB3567">
        <w:rPr>
          <w:rFonts w:ascii="Calibri" w:eastAsia="Calibri" w:hAnsi="Calibri" w:cs="Calibri"/>
          <w:b/>
          <w:spacing w:val="2"/>
          <w:sz w:val="22"/>
          <w:szCs w:val="22"/>
        </w:rPr>
        <w:t>t</w:t>
      </w:r>
      <w:r w:rsidR="00AB3567"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 w:rsidR="00AB3567"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 w:rsidR="00AB3567">
        <w:rPr>
          <w:rFonts w:ascii="Calibri" w:eastAsia="Calibri" w:hAnsi="Calibri" w:cs="Calibri"/>
          <w:b/>
          <w:spacing w:val="4"/>
          <w:sz w:val="22"/>
          <w:szCs w:val="22"/>
        </w:rPr>
        <w:t>n</w:t>
      </w:r>
      <w:r w:rsidR="00AB3567">
        <w:rPr>
          <w:rFonts w:ascii="Calibri" w:eastAsia="Calibri" w:hAnsi="Calibri" w:cs="Calibri"/>
          <w:b/>
          <w:sz w:val="22"/>
          <w:szCs w:val="22"/>
        </w:rPr>
        <w:t xml:space="preserve">- </w:t>
      </w:r>
      <w:r w:rsidR="00AB3567">
        <w:rPr>
          <w:rFonts w:ascii="Calibri" w:eastAsia="Calibri" w:hAnsi="Calibri" w:cs="Calibri"/>
          <w:b/>
          <w:spacing w:val="1"/>
          <w:sz w:val="22"/>
          <w:szCs w:val="22"/>
        </w:rPr>
        <w:t>Ke</w:t>
      </w:r>
      <w:r w:rsidR="00AB3567">
        <w:rPr>
          <w:rFonts w:ascii="Calibri" w:eastAsia="Calibri" w:hAnsi="Calibri" w:cs="Calibri"/>
          <w:b/>
          <w:spacing w:val="-1"/>
          <w:sz w:val="22"/>
          <w:szCs w:val="22"/>
        </w:rPr>
        <w:t>nd</w:t>
      </w:r>
      <w:r w:rsidR="00AB3567">
        <w:rPr>
          <w:rFonts w:ascii="Calibri" w:eastAsia="Calibri" w:hAnsi="Calibri" w:cs="Calibri"/>
          <w:b/>
          <w:spacing w:val="1"/>
          <w:sz w:val="22"/>
          <w:szCs w:val="22"/>
        </w:rPr>
        <w:t>ri</w:t>
      </w:r>
      <w:r w:rsidR="00AB3567">
        <w:rPr>
          <w:rFonts w:ascii="Calibri" w:eastAsia="Calibri" w:hAnsi="Calibri" w:cs="Calibri"/>
          <w:b/>
          <w:spacing w:val="3"/>
          <w:sz w:val="22"/>
          <w:szCs w:val="22"/>
        </w:rPr>
        <w:t>y</w:t>
      </w:r>
      <w:r w:rsidR="00AB3567">
        <w:rPr>
          <w:rFonts w:ascii="Calibri" w:eastAsia="Calibri" w:hAnsi="Calibri" w:cs="Calibri"/>
          <w:b/>
          <w:sz w:val="22"/>
          <w:szCs w:val="22"/>
        </w:rPr>
        <w:t>a</w:t>
      </w:r>
      <w:r w:rsidR="00AB3567"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 w:rsidR="00AB3567">
        <w:rPr>
          <w:rFonts w:ascii="Calibri" w:eastAsia="Calibri" w:hAnsi="Calibri" w:cs="Calibri"/>
          <w:b/>
          <w:spacing w:val="-1"/>
          <w:sz w:val="22"/>
          <w:szCs w:val="22"/>
        </w:rPr>
        <w:t>V</w:t>
      </w:r>
      <w:r w:rsidR="00AB3567"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 w:rsidR="00AB3567">
        <w:rPr>
          <w:rFonts w:ascii="Calibri" w:eastAsia="Calibri" w:hAnsi="Calibri" w:cs="Calibri"/>
          <w:b/>
          <w:spacing w:val="-1"/>
          <w:sz w:val="22"/>
          <w:szCs w:val="22"/>
        </w:rPr>
        <w:t>d</w:t>
      </w:r>
      <w:r w:rsidR="00AB3567">
        <w:rPr>
          <w:rFonts w:ascii="Calibri" w:eastAsia="Calibri" w:hAnsi="Calibri" w:cs="Calibri"/>
          <w:b/>
          <w:spacing w:val="3"/>
          <w:sz w:val="22"/>
          <w:szCs w:val="22"/>
        </w:rPr>
        <w:t>y</w:t>
      </w:r>
      <w:r w:rsidR="00AB3567"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 w:rsidR="00AB3567"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 w:rsidR="00AB3567"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 w:rsidR="00AB3567">
        <w:rPr>
          <w:rFonts w:ascii="Calibri" w:eastAsia="Calibri" w:hAnsi="Calibri" w:cs="Calibri"/>
          <w:b/>
          <w:spacing w:val="3"/>
          <w:sz w:val="22"/>
          <w:szCs w:val="22"/>
        </w:rPr>
        <w:t>y</w:t>
      </w:r>
      <w:r w:rsidR="00AB3567">
        <w:rPr>
          <w:rFonts w:ascii="Calibri" w:eastAsia="Calibri" w:hAnsi="Calibri" w:cs="Calibri"/>
          <w:b/>
          <w:sz w:val="22"/>
          <w:szCs w:val="22"/>
        </w:rPr>
        <w:t>a</w:t>
      </w:r>
      <w:r w:rsidR="00AB3567"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 w:rsidR="00AB3567">
        <w:rPr>
          <w:rFonts w:ascii="Calibri" w:eastAsia="Calibri" w:hAnsi="Calibri" w:cs="Calibri"/>
          <w:b/>
          <w:spacing w:val="1"/>
          <w:sz w:val="22"/>
          <w:szCs w:val="22"/>
        </w:rPr>
        <w:t>N</w:t>
      </w:r>
      <w:r w:rsidR="00AB3567"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 w:rsidR="00AB3567"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 w:rsidR="00AB3567">
        <w:rPr>
          <w:rFonts w:ascii="Calibri" w:eastAsia="Calibri" w:hAnsi="Calibri" w:cs="Calibri"/>
          <w:b/>
          <w:spacing w:val="3"/>
          <w:sz w:val="22"/>
          <w:szCs w:val="22"/>
        </w:rPr>
        <w:t>m</w:t>
      </w:r>
      <w:r w:rsidR="00AB3567">
        <w:rPr>
          <w:rFonts w:ascii="Calibri" w:eastAsia="Calibri" w:hAnsi="Calibri" w:cs="Calibri"/>
          <w:b/>
          <w:spacing w:val="1"/>
          <w:sz w:val="22"/>
          <w:szCs w:val="22"/>
        </w:rPr>
        <w:t>a</w:t>
      </w:r>
      <w:r w:rsidR="00AB3567">
        <w:rPr>
          <w:rFonts w:ascii="Calibri" w:eastAsia="Calibri" w:hAnsi="Calibri" w:cs="Calibri"/>
          <w:b/>
          <w:spacing w:val="-1"/>
          <w:sz w:val="22"/>
          <w:szCs w:val="22"/>
        </w:rPr>
        <w:t>d</w:t>
      </w:r>
      <w:r w:rsidR="00AB3567">
        <w:rPr>
          <w:rFonts w:ascii="Calibri" w:eastAsia="Calibri" w:hAnsi="Calibri" w:cs="Calibri"/>
          <w:b/>
          <w:sz w:val="22"/>
          <w:szCs w:val="22"/>
        </w:rPr>
        <w:t>a</w:t>
      </w:r>
      <w:r w:rsidR="00AB3567">
        <w:rPr>
          <w:rFonts w:ascii="Calibri" w:eastAsia="Calibri" w:hAnsi="Calibri" w:cs="Calibri"/>
          <w:b/>
          <w:spacing w:val="1"/>
          <w:sz w:val="22"/>
          <w:szCs w:val="22"/>
        </w:rPr>
        <w:t xml:space="preserve"> N</w:t>
      </w:r>
      <w:r w:rsidR="00AB3567"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 w:rsidR="00AB3567">
        <w:rPr>
          <w:rFonts w:ascii="Calibri" w:eastAsia="Calibri" w:hAnsi="Calibri" w:cs="Calibri"/>
          <w:b/>
          <w:spacing w:val="3"/>
          <w:sz w:val="22"/>
          <w:szCs w:val="22"/>
        </w:rPr>
        <w:t>g</w:t>
      </w:r>
      <w:r w:rsidR="00AB3567"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 w:rsidR="00AB3567">
        <w:rPr>
          <w:rFonts w:ascii="Calibri" w:eastAsia="Calibri" w:hAnsi="Calibri" w:cs="Calibri"/>
          <w:b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 xml:space="preserve">                                                                                  </w:t>
      </w:r>
      <w:r w:rsidR="00AB3567" w:rsidRPr="00427D1B">
        <w:rPr>
          <w:rFonts w:ascii="Calibri" w:eastAsia="Calibri" w:hAnsi="Calibri" w:cs="Calibri"/>
          <w:b/>
          <w:i/>
          <w:color w:val="202020"/>
          <w:spacing w:val="1"/>
          <w:sz w:val="22"/>
          <w:szCs w:val="22"/>
        </w:rPr>
        <w:t>2</w:t>
      </w:r>
      <w:r w:rsidR="00AB3567" w:rsidRPr="00427D1B">
        <w:rPr>
          <w:rFonts w:ascii="Calibri" w:eastAsia="Calibri" w:hAnsi="Calibri" w:cs="Calibri"/>
          <w:b/>
          <w:i/>
          <w:color w:val="202020"/>
          <w:spacing w:val="-2"/>
          <w:sz w:val="22"/>
          <w:szCs w:val="22"/>
        </w:rPr>
        <w:t>0</w:t>
      </w:r>
      <w:r w:rsidR="00AB3567" w:rsidRPr="00427D1B">
        <w:rPr>
          <w:rFonts w:ascii="Calibri" w:eastAsia="Calibri" w:hAnsi="Calibri" w:cs="Calibri"/>
          <w:b/>
          <w:i/>
          <w:color w:val="202020"/>
          <w:spacing w:val="1"/>
          <w:sz w:val="22"/>
          <w:szCs w:val="22"/>
        </w:rPr>
        <w:t>1</w:t>
      </w:r>
      <w:r w:rsidR="00AB3567" w:rsidRPr="00427D1B">
        <w:rPr>
          <w:rFonts w:ascii="Calibri" w:eastAsia="Calibri" w:hAnsi="Calibri" w:cs="Calibri"/>
          <w:b/>
          <w:i/>
          <w:color w:val="202020"/>
          <w:spacing w:val="2"/>
          <w:sz w:val="22"/>
          <w:szCs w:val="22"/>
        </w:rPr>
        <w:t>1</w:t>
      </w:r>
      <w:r w:rsidR="00AB3567" w:rsidRPr="00427D1B">
        <w:rPr>
          <w:rFonts w:ascii="Calibri" w:eastAsia="Calibri" w:hAnsi="Calibri" w:cs="Calibri"/>
          <w:b/>
          <w:i/>
          <w:color w:val="202020"/>
          <w:spacing w:val="-3"/>
          <w:sz w:val="22"/>
          <w:szCs w:val="22"/>
        </w:rPr>
        <w:t>-</w:t>
      </w:r>
      <w:r w:rsidR="00AB3567" w:rsidRPr="00427D1B">
        <w:rPr>
          <w:rFonts w:ascii="Calibri" w:eastAsia="Calibri" w:hAnsi="Calibri" w:cs="Calibri"/>
          <w:b/>
          <w:i/>
          <w:color w:val="202020"/>
          <w:spacing w:val="1"/>
          <w:sz w:val="22"/>
          <w:szCs w:val="22"/>
        </w:rPr>
        <w:t>2</w:t>
      </w:r>
      <w:r w:rsidR="00AB3567" w:rsidRPr="00427D1B">
        <w:rPr>
          <w:rFonts w:ascii="Calibri" w:eastAsia="Calibri" w:hAnsi="Calibri" w:cs="Calibri"/>
          <w:b/>
          <w:i/>
          <w:color w:val="202020"/>
          <w:spacing w:val="-2"/>
          <w:sz w:val="22"/>
          <w:szCs w:val="22"/>
        </w:rPr>
        <w:t>0</w:t>
      </w:r>
      <w:r w:rsidR="00AB3567" w:rsidRPr="00427D1B">
        <w:rPr>
          <w:rFonts w:ascii="Calibri" w:eastAsia="Calibri" w:hAnsi="Calibri" w:cs="Calibri"/>
          <w:b/>
          <w:i/>
          <w:color w:val="202020"/>
          <w:spacing w:val="1"/>
          <w:sz w:val="22"/>
          <w:szCs w:val="22"/>
        </w:rPr>
        <w:t>1</w:t>
      </w:r>
      <w:r w:rsidR="00AB3567" w:rsidRPr="00427D1B">
        <w:rPr>
          <w:rFonts w:ascii="Calibri" w:eastAsia="Calibri" w:hAnsi="Calibri" w:cs="Calibri"/>
          <w:b/>
          <w:i/>
          <w:color w:val="202020"/>
          <w:sz w:val="22"/>
          <w:szCs w:val="22"/>
        </w:rPr>
        <w:t>2</w:t>
      </w:r>
    </w:p>
    <w:p w:rsidR="00AE2262" w:rsidRDefault="00AE2262">
      <w:pPr>
        <w:spacing w:before="1" w:line="160" w:lineRule="exact"/>
        <w:rPr>
          <w:sz w:val="17"/>
          <w:szCs w:val="17"/>
        </w:rPr>
      </w:pPr>
    </w:p>
    <w:p w:rsidR="00AE2262" w:rsidRPr="00965588" w:rsidRDefault="007F2D8B" w:rsidP="00965588">
      <w:pPr>
        <w:tabs>
          <w:tab w:val="left" w:pos="10340"/>
        </w:tabs>
        <w:spacing w:before="23"/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w w:val="98"/>
          <w:sz w:val="26"/>
          <w:szCs w:val="26"/>
          <w:highlight w:val="lightGray"/>
        </w:rPr>
        <w:t xml:space="preserve"> </w:t>
      </w:r>
      <w:r>
        <w:rPr>
          <w:rFonts w:ascii="Cambria" w:eastAsia="Cambria" w:hAnsi="Cambria" w:cs="Cambria"/>
          <w:sz w:val="26"/>
          <w:szCs w:val="26"/>
          <w:highlight w:val="lightGray"/>
        </w:rPr>
        <w:t xml:space="preserve">                                                        </w:t>
      </w:r>
      <w:r>
        <w:rPr>
          <w:rFonts w:ascii="Cambria" w:eastAsia="Cambria" w:hAnsi="Cambria" w:cs="Cambria"/>
          <w:spacing w:val="18"/>
          <w:sz w:val="26"/>
          <w:szCs w:val="26"/>
          <w:highlight w:val="lightGray"/>
        </w:rPr>
        <w:t xml:space="preserve"> </w:t>
      </w:r>
      <w:r>
        <w:rPr>
          <w:rFonts w:ascii="Cambria" w:eastAsia="Cambria" w:hAnsi="Cambria" w:cs="Cambria"/>
          <w:b/>
          <w:w w:val="98"/>
          <w:sz w:val="26"/>
          <w:szCs w:val="26"/>
          <w:highlight w:val="lightGray"/>
        </w:rPr>
        <w:t>SOCIAL</w:t>
      </w:r>
      <w:r w:rsidRPr="00427D1B">
        <w:rPr>
          <w:rFonts w:ascii="Cambria" w:eastAsia="Cambria" w:hAnsi="Cambria" w:cs="Cambria"/>
          <w:b/>
          <w:spacing w:val="-1"/>
          <w:w w:val="98"/>
          <w:sz w:val="26"/>
          <w:szCs w:val="26"/>
          <w:highlight w:val="lightGray"/>
        </w:rPr>
        <w:t>-</w:t>
      </w:r>
      <w:r w:rsidRPr="00427D1B">
        <w:rPr>
          <w:rFonts w:ascii="Cambria" w:eastAsia="Cambria" w:hAnsi="Cambria" w:cs="Cambria"/>
          <w:b/>
          <w:spacing w:val="2"/>
          <w:w w:val="98"/>
          <w:sz w:val="26"/>
          <w:szCs w:val="26"/>
          <w:highlight w:val="lightGray"/>
        </w:rPr>
        <w:t>A</w:t>
      </w:r>
      <w:r w:rsidRPr="00427D1B">
        <w:rPr>
          <w:rFonts w:ascii="Cambria" w:eastAsia="Cambria" w:hAnsi="Cambria" w:cs="Cambria"/>
          <w:b/>
          <w:spacing w:val="2"/>
          <w:sz w:val="26"/>
          <w:szCs w:val="26"/>
          <w:highlight w:val="lightGray"/>
        </w:rPr>
        <w:t>C</w:t>
      </w:r>
      <w:r w:rsidRPr="00427D1B">
        <w:rPr>
          <w:rFonts w:ascii="Cambria" w:eastAsia="Cambria" w:hAnsi="Cambria" w:cs="Cambria"/>
          <w:b/>
          <w:spacing w:val="-1"/>
          <w:sz w:val="26"/>
          <w:szCs w:val="26"/>
          <w:highlight w:val="lightGray"/>
        </w:rPr>
        <w:t>TIVI</w:t>
      </w:r>
      <w:r w:rsidRPr="00427D1B">
        <w:rPr>
          <w:rFonts w:ascii="Cambria" w:eastAsia="Cambria" w:hAnsi="Cambria" w:cs="Cambria"/>
          <w:b/>
          <w:spacing w:val="2"/>
          <w:sz w:val="26"/>
          <w:szCs w:val="26"/>
          <w:highlight w:val="lightGray"/>
        </w:rPr>
        <w:t>T</w:t>
      </w:r>
      <w:r w:rsidRPr="00427D1B">
        <w:rPr>
          <w:rFonts w:ascii="Cambria" w:eastAsia="Cambria" w:hAnsi="Cambria" w:cs="Cambria"/>
          <w:b/>
          <w:spacing w:val="-3"/>
          <w:sz w:val="26"/>
          <w:szCs w:val="26"/>
          <w:highlight w:val="lightGray"/>
        </w:rPr>
        <w:t>I</w:t>
      </w:r>
      <w:r w:rsidRPr="00427D1B">
        <w:rPr>
          <w:rFonts w:ascii="Cambria" w:eastAsia="Cambria" w:hAnsi="Cambria" w:cs="Cambria"/>
          <w:b/>
          <w:spacing w:val="1"/>
          <w:sz w:val="26"/>
          <w:szCs w:val="26"/>
          <w:highlight w:val="lightGray"/>
        </w:rPr>
        <w:t>E</w:t>
      </w:r>
      <w:r w:rsidRPr="00427D1B">
        <w:rPr>
          <w:rFonts w:ascii="Cambria" w:eastAsia="Cambria" w:hAnsi="Cambria" w:cs="Cambria"/>
          <w:b/>
          <w:sz w:val="26"/>
          <w:szCs w:val="26"/>
          <w:highlight w:val="lightGray"/>
        </w:rPr>
        <w:t xml:space="preserve">S </w:t>
      </w:r>
      <w:r w:rsidRPr="00427D1B">
        <w:rPr>
          <w:rFonts w:ascii="Cambria" w:eastAsia="Cambria" w:hAnsi="Cambria" w:cs="Cambria"/>
          <w:b/>
          <w:sz w:val="26"/>
          <w:szCs w:val="26"/>
          <w:highlight w:val="lightGray"/>
        </w:rPr>
        <w:tab/>
      </w:r>
    </w:p>
    <w:p w:rsidR="00AE2262" w:rsidRPr="00645973" w:rsidRDefault="00F245CB" w:rsidP="00645973">
      <w:pPr>
        <w:pStyle w:val="ListParagraph"/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 w:rsidRPr="00427D1B">
        <w:rPr>
          <w:rFonts w:asciiTheme="minorHAnsi" w:hAnsiTheme="minorHAnsi"/>
          <w:sz w:val="22"/>
          <w:szCs w:val="22"/>
        </w:rPr>
        <w:t>O</w:t>
      </w:r>
      <w:r w:rsidRPr="00427D1B">
        <w:rPr>
          <w:rFonts w:asciiTheme="minorHAnsi" w:hAnsiTheme="minorHAnsi"/>
          <w:spacing w:val="1"/>
          <w:sz w:val="22"/>
          <w:szCs w:val="22"/>
        </w:rPr>
        <w:t>r</w:t>
      </w:r>
      <w:r w:rsidRPr="00427D1B">
        <w:rPr>
          <w:rFonts w:asciiTheme="minorHAnsi" w:hAnsiTheme="minorHAnsi"/>
          <w:spacing w:val="-1"/>
          <w:sz w:val="22"/>
          <w:szCs w:val="22"/>
        </w:rPr>
        <w:t>g</w:t>
      </w:r>
      <w:r w:rsidRPr="00427D1B">
        <w:rPr>
          <w:rFonts w:asciiTheme="minorHAnsi" w:hAnsiTheme="minorHAnsi"/>
          <w:sz w:val="22"/>
          <w:szCs w:val="22"/>
        </w:rPr>
        <w:t>a</w:t>
      </w:r>
      <w:r w:rsidRPr="00427D1B">
        <w:rPr>
          <w:rFonts w:asciiTheme="minorHAnsi" w:hAnsiTheme="minorHAnsi"/>
          <w:spacing w:val="-1"/>
          <w:sz w:val="22"/>
          <w:szCs w:val="22"/>
        </w:rPr>
        <w:t>n</w:t>
      </w:r>
      <w:r w:rsidRPr="00427D1B">
        <w:rPr>
          <w:rFonts w:asciiTheme="minorHAnsi" w:hAnsiTheme="minorHAnsi"/>
          <w:sz w:val="22"/>
          <w:szCs w:val="22"/>
        </w:rPr>
        <w:t>ized</w:t>
      </w:r>
      <w:r w:rsidRPr="00427D1B">
        <w:rPr>
          <w:rFonts w:asciiTheme="minorHAnsi" w:hAnsiTheme="minorHAnsi"/>
          <w:spacing w:val="-6"/>
          <w:sz w:val="22"/>
          <w:szCs w:val="22"/>
        </w:rPr>
        <w:t xml:space="preserve"> </w:t>
      </w:r>
      <w:r w:rsidRPr="00427D1B">
        <w:rPr>
          <w:rFonts w:asciiTheme="minorHAnsi" w:hAnsiTheme="minorHAnsi"/>
          <w:spacing w:val="-1"/>
          <w:sz w:val="22"/>
          <w:szCs w:val="22"/>
        </w:rPr>
        <w:t>s</w:t>
      </w:r>
      <w:r w:rsidRPr="00427D1B">
        <w:rPr>
          <w:rFonts w:asciiTheme="minorHAnsi" w:hAnsiTheme="minorHAnsi"/>
          <w:spacing w:val="3"/>
          <w:sz w:val="22"/>
          <w:szCs w:val="22"/>
        </w:rPr>
        <w:t>e</w:t>
      </w:r>
      <w:r w:rsidRPr="00427D1B">
        <w:rPr>
          <w:rFonts w:asciiTheme="minorHAnsi" w:hAnsiTheme="minorHAnsi"/>
          <w:spacing w:val="-1"/>
          <w:sz w:val="22"/>
          <w:szCs w:val="22"/>
        </w:rPr>
        <w:t>v</w:t>
      </w:r>
      <w:r w:rsidRPr="00427D1B">
        <w:rPr>
          <w:rFonts w:asciiTheme="minorHAnsi" w:hAnsiTheme="minorHAnsi"/>
          <w:sz w:val="22"/>
          <w:szCs w:val="22"/>
        </w:rPr>
        <w:t>e</w:t>
      </w:r>
      <w:r w:rsidRPr="00427D1B">
        <w:rPr>
          <w:rFonts w:asciiTheme="minorHAnsi" w:hAnsiTheme="minorHAnsi"/>
          <w:spacing w:val="1"/>
          <w:sz w:val="22"/>
          <w:szCs w:val="22"/>
        </w:rPr>
        <w:t>r</w:t>
      </w:r>
      <w:r w:rsidRPr="00427D1B">
        <w:rPr>
          <w:rFonts w:asciiTheme="minorHAnsi" w:hAnsiTheme="minorHAnsi"/>
          <w:sz w:val="22"/>
          <w:szCs w:val="22"/>
        </w:rPr>
        <w:t>al</w:t>
      </w:r>
      <w:r w:rsidRPr="00427D1B">
        <w:rPr>
          <w:rFonts w:asciiTheme="minorHAnsi" w:hAnsiTheme="minorHAnsi"/>
          <w:spacing w:val="-6"/>
          <w:sz w:val="22"/>
          <w:szCs w:val="22"/>
        </w:rPr>
        <w:t xml:space="preserve"> </w:t>
      </w:r>
      <w:r w:rsidRPr="00427D1B">
        <w:rPr>
          <w:rFonts w:asciiTheme="minorHAnsi" w:hAnsiTheme="minorHAnsi"/>
          <w:sz w:val="22"/>
          <w:szCs w:val="22"/>
        </w:rPr>
        <w:t>c</w:t>
      </w:r>
      <w:r w:rsidRPr="00427D1B">
        <w:rPr>
          <w:rFonts w:asciiTheme="minorHAnsi" w:hAnsiTheme="minorHAnsi"/>
          <w:spacing w:val="1"/>
          <w:sz w:val="22"/>
          <w:szCs w:val="22"/>
        </w:rPr>
        <w:t>o</w:t>
      </w:r>
      <w:r w:rsidRPr="00427D1B">
        <w:rPr>
          <w:rFonts w:asciiTheme="minorHAnsi" w:hAnsiTheme="minorHAnsi"/>
          <w:sz w:val="22"/>
          <w:szCs w:val="22"/>
        </w:rPr>
        <w:t>llecti</w:t>
      </w:r>
      <w:r w:rsidRPr="00427D1B">
        <w:rPr>
          <w:rFonts w:asciiTheme="minorHAnsi" w:hAnsiTheme="minorHAnsi"/>
          <w:spacing w:val="1"/>
          <w:sz w:val="22"/>
          <w:szCs w:val="22"/>
        </w:rPr>
        <w:t>o</w:t>
      </w:r>
      <w:r w:rsidRPr="00427D1B">
        <w:rPr>
          <w:rFonts w:asciiTheme="minorHAnsi" w:hAnsiTheme="minorHAnsi"/>
          <w:sz w:val="22"/>
          <w:szCs w:val="22"/>
        </w:rPr>
        <w:t>n</w:t>
      </w:r>
      <w:r w:rsidRPr="00427D1B">
        <w:rPr>
          <w:rFonts w:asciiTheme="minorHAnsi" w:hAnsiTheme="minorHAnsi"/>
          <w:spacing w:val="-9"/>
          <w:sz w:val="22"/>
          <w:szCs w:val="22"/>
        </w:rPr>
        <w:t xml:space="preserve"> </w:t>
      </w:r>
      <w:r w:rsidRPr="00427D1B">
        <w:rPr>
          <w:rFonts w:asciiTheme="minorHAnsi" w:hAnsiTheme="minorHAnsi"/>
          <w:spacing w:val="3"/>
          <w:sz w:val="22"/>
          <w:szCs w:val="22"/>
        </w:rPr>
        <w:t>ca</w:t>
      </w:r>
      <w:r w:rsidRPr="00427D1B">
        <w:rPr>
          <w:rFonts w:asciiTheme="minorHAnsi" w:hAnsiTheme="minorHAnsi"/>
          <w:spacing w:val="-4"/>
          <w:sz w:val="22"/>
          <w:szCs w:val="22"/>
        </w:rPr>
        <w:t>m</w:t>
      </w:r>
      <w:r w:rsidRPr="00427D1B">
        <w:rPr>
          <w:rFonts w:asciiTheme="minorHAnsi" w:hAnsiTheme="minorHAnsi"/>
          <w:sz w:val="22"/>
          <w:szCs w:val="22"/>
        </w:rPr>
        <w:t>p</w:t>
      </w:r>
      <w:r w:rsidRPr="00427D1B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427D1B">
        <w:rPr>
          <w:rFonts w:asciiTheme="minorHAnsi" w:hAnsiTheme="minorHAnsi"/>
          <w:sz w:val="22"/>
          <w:szCs w:val="22"/>
        </w:rPr>
        <w:t>a</w:t>
      </w:r>
      <w:r w:rsidRPr="00427D1B">
        <w:rPr>
          <w:rFonts w:asciiTheme="minorHAnsi" w:hAnsiTheme="minorHAnsi"/>
          <w:spacing w:val="-1"/>
          <w:sz w:val="22"/>
          <w:szCs w:val="22"/>
        </w:rPr>
        <w:t>n</w:t>
      </w:r>
      <w:r w:rsidRPr="00427D1B">
        <w:rPr>
          <w:rFonts w:asciiTheme="minorHAnsi" w:hAnsiTheme="minorHAnsi"/>
          <w:sz w:val="22"/>
          <w:szCs w:val="22"/>
        </w:rPr>
        <w:t>d</w:t>
      </w:r>
      <w:r w:rsidRPr="00427D1B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427D1B">
        <w:rPr>
          <w:rFonts w:asciiTheme="minorHAnsi" w:hAnsiTheme="minorHAnsi"/>
          <w:spacing w:val="1"/>
          <w:sz w:val="22"/>
          <w:szCs w:val="22"/>
        </w:rPr>
        <w:t>do</w:t>
      </w:r>
      <w:r w:rsidRPr="00427D1B">
        <w:rPr>
          <w:rFonts w:asciiTheme="minorHAnsi" w:hAnsiTheme="minorHAnsi"/>
          <w:spacing w:val="-1"/>
          <w:sz w:val="22"/>
          <w:szCs w:val="22"/>
        </w:rPr>
        <w:t>n</w:t>
      </w:r>
      <w:r w:rsidRPr="00427D1B">
        <w:rPr>
          <w:rFonts w:asciiTheme="minorHAnsi" w:hAnsiTheme="minorHAnsi"/>
          <w:sz w:val="22"/>
          <w:szCs w:val="22"/>
        </w:rPr>
        <w:t>ated</w:t>
      </w:r>
      <w:r w:rsidRPr="00427D1B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427D1B">
        <w:rPr>
          <w:rFonts w:asciiTheme="minorHAnsi" w:hAnsiTheme="minorHAnsi"/>
          <w:spacing w:val="-4"/>
          <w:sz w:val="22"/>
          <w:szCs w:val="22"/>
        </w:rPr>
        <w:t>m</w:t>
      </w:r>
      <w:r w:rsidRPr="00427D1B">
        <w:rPr>
          <w:rFonts w:asciiTheme="minorHAnsi" w:hAnsiTheme="minorHAnsi"/>
          <w:spacing w:val="1"/>
          <w:sz w:val="22"/>
          <w:szCs w:val="22"/>
        </w:rPr>
        <w:t>o</w:t>
      </w:r>
      <w:r w:rsidRPr="00427D1B">
        <w:rPr>
          <w:rFonts w:asciiTheme="minorHAnsi" w:hAnsiTheme="minorHAnsi"/>
          <w:spacing w:val="-1"/>
          <w:sz w:val="22"/>
          <w:szCs w:val="22"/>
        </w:rPr>
        <w:t>n</w:t>
      </w:r>
      <w:r w:rsidRPr="00427D1B">
        <w:rPr>
          <w:rFonts w:asciiTheme="minorHAnsi" w:hAnsiTheme="minorHAnsi"/>
          <w:sz w:val="22"/>
          <w:szCs w:val="22"/>
        </w:rPr>
        <w:t>eta</w:t>
      </w:r>
      <w:r w:rsidRPr="00427D1B">
        <w:rPr>
          <w:rFonts w:asciiTheme="minorHAnsi" w:hAnsiTheme="minorHAnsi"/>
          <w:spacing w:val="4"/>
          <w:sz w:val="22"/>
          <w:szCs w:val="22"/>
        </w:rPr>
        <w:t>r</w:t>
      </w:r>
      <w:r w:rsidRPr="00427D1B">
        <w:rPr>
          <w:rFonts w:asciiTheme="minorHAnsi" w:hAnsiTheme="minorHAnsi"/>
          <w:spacing w:val="-1"/>
          <w:sz w:val="22"/>
          <w:szCs w:val="22"/>
        </w:rPr>
        <w:t>y</w:t>
      </w:r>
      <w:r w:rsidRPr="00427D1B">
        <w:rPr>
          <w:rFonts w:asciiTheme="minorHAnsi" w:hAnsiTheme="minorHAnsi"/>
          <w:sz w:val="22"/>
          <w:szCs w:val="22"/>
        </w:rPr>
        <w:t>,</w:t>
      </w:r>
      <w:r w:rsidRPr="00427D1B">
        <w:rPr>
          <w:rFonts w:asciiTheme="minorHAnsi" w:hAnsiTheme="minorHAnsi"/>
          <w:spacing w:val="-7"/>
          <w:sz w:val="22"/>
          <w:szCs w:val="22"/>
        </w:rPr>
        <w:t xml:space="preserve"> </w:t>
      </w:r>
      <w:r w:rsidRPr="00427D1B">
        <w:rPr>
          <w:rFonts w:asciiTheme="minorHAnsi" w:hAnsiTheme="minorHAnsi"/>
          <w:spacing w:val="-1"/>
          <w:sz w:val="22"/>
          <w:szCs w:val="22"/>
        </w:rPr>
        <w:t>s</w:t>
      </w:r>
      <w:r w:rsidRPr="00427D1B">
        <w:rPr>
          <w:rFonts w:asciiTheme="minorHAnsi" w:hAnsiTheme="minorHAnsi"/>
          <w:spacing w:val="2"/>
          <w:sz w:val="22"/>
          <w:szCs w:val="22"/>
        </w:rPr>
        <w:t>t</w:t>
      </w:r>
      <w:r w:rsidRPr="00427D1B">
        <w:rPr>
          <w:rFonts w:asciiTheme="minorHAnsi" w:hAnsiTheme="minorHAnsi"/>
          <w:sz w:val="22"/>
          <w:szCs w:val="22"/>
        </w:rPr>
        <w:t>ati</w:t>
      </w:r>
      <w:r w:rsidRPr="00427D1B">
        <w:rPr>
          <w:rFonts w:asciiTheme="minorHAnsi" w:hAnsiTheme="minorHAnsi"/>
          <w:spacing w:val="1"/>
          <w:sz w:val="22"/>
          <w:szCs w:val="22"/>
        </w:rPr>
        <w:t>o</w:t>
      </w:r>
      <w:r w:rsidRPr="00427D1B">
        <w:rPr>
          <w:rFonts w:asciiTheme="minorHAnsi" w:hAnsiTheme="minorHAnsi"/>
          <w:spacing w:val="-1"/>
          <w:sz w:val="22"/>
          <w:szCs w:val="22"/>
        </w:rPr>
        <w:t>n</w:t>
      </w:r>
      <w:r w:rsidRPr="00427D1B">
        <w:rPr>
          <w:rFonts w:asciiTheme="minorHAnsi" w:hAnsiTheme="minorHAnsi"/>
          <w:sz w:val="22"/>
          <w:szCs w:val="22"/>
        </w:rPr>
        <w:t>a</w:t>
      </w:r>
      <w:r w:rsidRPr="00427D1B">
        <w:rPr>
          <w:rFonts w:asciiTheme="minorHAnsi" w:hAnsiTheme="minorHAnsi"/>
          <w:spacing w:val="3"/>
          <w:sz w:val="22"/>
          <w:szCs w:val="22"/>
        </w:rPr>
        <w:t>r</w:t>
      </w:r>
      <w:r w:rsidRPr="00427D1B">
        <w:rPr>
          <w:rFonts w:asciiTheme="minorHAnsi" w:hAnsiTheme="minorHAnsi"/>
          <w:sz w:val="22"/>
          <w:szCs w:val="22"/>
        </w:rPr>
        <w:t>y</w:t>
      </w:r>
      <w:r w:rsidRPr="00427D1B">
        <w:rPr>
          <w:rFonts w:asciiTheme="minorHAnsi" w:hAnsiTheme="minorHAnsi"/>
          <w:spacing w:val="-11"/>
          <w:sz w:val="22"/>
          <w:szCs w:val="22"/>
        </w:rPr>
        <w:t xml:space="preserve"> </w:t>
      </w:r>
      <w:r w:rsidRPr="00427D1B">
        <w:rPr>
          <w:rFonts w:asciiTheme="minorHAnsi" w:hAnsiTheme="minorHAnsi"/>
          <w:spacing w:val="3"/>
          <w:sz w:val="22"/>
          <w:szCs w:val="22"/>
        </w:rPr>
        <w:t>a</w:t>
      </w:r>
      <w:r w:rsidRPr="00427D1B">
        <w:rPr>
          <w:rFonts w:asciiTheme="minorHAnsi" w:hAnsiTheme="minorHAnsi"/>
          <w:spacing w:val="-1"/>
          <w:sz w:val="22"/>
          <w:szCs w:val="22"/>
        </w:rPr>
        <w:t>n</w:t>
      </w:r>
      <w:r w:rsidRPr="00427D1B">
        <w:rPr>
          <w:rFonts w:asciiTheme="minorHAnsi" w:hAnsiTheme="minorHAnsi"/>
          <w:sz w:val="22"/>
          <w:szCs w:val="22"/>
        </w:rPr>
        <w:t>d</w:t>
      </w:r>
      <w:r w:rsidRPr="00427D1B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427D1B">
        <w:rPr>
          <w:rFonts w:asciiTheme="minorHAnsi" w:hAnsiTheme="minorHAnsi"/>
          <w:sz w:val="22"/>
          <w:szCs w:val="22"/>
        </w:rPr>
        <w:t>cl</w:t>
      </w:r>
      <w:r w:rsidRPr="00427D1B">
        <w:rPr>
          <w:rFonts w:asciiTheme="minorHAnsi" w:hAnsiTheme="minorHAnsi"/>
          <w:spacing w:val="1"/>
          <w:sz w:val="22"/>
          <w:szCs w:val="22"/>
        </w:rPr>
        <w:t>o</w:t>
      </w:r>
      <w:r w:rsidRPr="00427D1B">
        <w:rPr>
          <w:rFonts w:asciiTheme="minorHAnsi" w:hAnsiTheme="minorHAnsi"/>
          <w:sz w:val="22"/>
          <w:szCs w:val="22"/>
        </w:rPr>
        <w:t>t</w:t>
      </w:r>
      <w:r w:rsidRPr="00427D1B">
        <w:rPr>
          <w:rFonts w:asciiTheme="minorHAnsi" w:hAnsiTheme="minorHAnsi"/>
          <w:spacing w:val="-1"/>
          <w:sz w:val="22"/>
          <w:szCs w:val="22"/>
        </w:rPr>
        <w:t>h</w:t>
      </w:r>
      <w:r w:rsidRPr="00427D1B">
        <w:rPr>
          <w:rFonts w:asciiTheme="minorHAnsi" w:hAnsiTheme="minorHAnsi"/>
          <w:spacing w:val="2"/>
          <w:sz w:val="22"/>
          <w:szCs w:val="22"/>
        </w:rPr>
        <w:t>i</w:t>
      </w:r>
      <w:r w:rsidRPr="00427D1B">
        <w:rPr>
          <w:rFonts w:asciiTheme="minorHAnsi" w:hAnsiTheme="minorHAnsi"/>
          <w:spacing w:val="-1"/>
          <w:sz w:val="22"/>
          <w:szCs w:val="22"/>
        </w:rPr>
        <w:t>n</w:t>
      </w:r>
      <w:r w:rsidRPr="00427D1B">
        <w:rPr>
          <w:rFonts w:asciiTheme="minorHAnsi" w:hAnsiTheme="minorHAnsi"/>
          <w:sz w:val="22"/>
          <w:szCs w:val="22"/>
        </w:rPr>
        <w:t>g</w:t>
      </w:r>
      <w:r w:rsidRPr="00427D1B">
        <w:rPr>
          <w:rFonts w:asciiTheme="minorHAnsi" w:hAnsiTheme="minorHAnsi"/>
          <w:spacing w:val="-8"/>
          <w:sz w:val="22"/>
          <w:szCs w:val="22"/>
        </w:rPr>
        <w:t xml:space="preserve"> </w:t>
      </w:r>
      <w:r w:rsidRPr="00427D1B">
        <w:rPr>
          <w:rFonts w:asciiTheme="minorHAnsi" w:hAnsiTheme="minorHAnsi"/>
          <w:sz w:val="22"/>
          <w:szCs w:val="22"/>
        </w:rPr>
        <w:t>at</w:t>
      </w:r>
      <w:r w:rsidRPr="00427D1B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427D1B">
        <w:rPr>
          <w:rFonts w:asciiTheme="minorHAnsi" w:hAnsiTheme="minorHAnsi"/>
          <w:spacing w:val="-1"/>
          <w:sz w:val="22"/>
          <w:szCs w:val="22"/>
        </w:rPr>
        <w:t>v</w:t>
      </w:r>
      <w:r w:rsidRPr="00427D1B">
        <w:rPr>
          <w:rFonts w:asciiTheme="minorHAnsi" w:hAnsiTheme="minorHAnsi"/>
          <w:sz w:val="22"/>
          <w:szCs w:val="22"/>
        </w:rPr>
        <w:t>a</w:t>
      </w:r>
      <w:r w:rsidRPr="00427D1B">
        <w:rPr>
          <w:rFonts w:asciiTheme="minorHAnsi" w:hAnsiTheme="minorHAnsi"/>
          <w:spacing w:val="1"/>
          <w:sz w:val="22"/>
          <w:szCs w:val="22"/>
        </w:rPr>
        <w:t>r</w:t>
      </w:r>
      <w:r w:rsidRPr="00427D1B">
        <w:rPr>
          <w:rFonts w:asciiTheme="minorHAnsi" w:hAnsiTheme="minorHAnsi"/>
          <w:sz w:val="22"/>
          <w:szCs w:val="22"/>
        </w:rPr>
        <w:t>i</w:t>
      </w:r>
      <w:r w:rsidRPr="00427D1B">
        <w:rPr>
          <w:rFonts w:asciiTheme="minorHAnsi" w:hAnsiTheme="minorHAnsi"/>
          <w:spacing w:val="1"/>
          <w:sz w:val="22"/>
          <w:szCs w:val="22"/>
        </w:rPr>
        <w:t>ou</w:t>
      </w:r>
      <w:r w:rsidRPr="00427D1B">
        <w:rPr>
          <w:rFonts w:asciiTheme="minorHAnsi" w:hAnsiTheme="minorHAnsi"/>
          <w:sz w:val="22"/>
          <w:szCs w:val="22"/>
        </w:rPr>
        <w:t>s</w:t>
      </w:r>
      <w:r w:rsidRPr="00427D1B">
        <w:rPr>
          <w:rFonts w:asciiTheme="minorHAnsi" w:hAnsiTheme="minorHAnsi"/>
          <w:spacing w:val="-6"/>
          <w:sz w:val="22"/>
          <w:szCs w:val="22"/>
        </w:rPr>
        <w:t xml:space="preserve"> </w:t>
      </w:r>
      <w:r w:rsidRPr="00427D1B">
        <w:rPr>
          <w:rFonts w:asciiTheme="minorHAnsi" w:hAnsiTheme="minorHAnsi"/>
          <w:spacing w:val="-1"/>
          <w:sz w:val="22"/>
          <w:szCs w:val="22"/>
        </w:rPr>
        <w:t>s</w:t>
      </w:r>
      <w:r w:rsidRPr="00427D1B">
        <w:rPr>
          <w:rFonts w:asciiTheme="minorHAnsi" w:hAnsiTheme="minorHAnsi"/>
          <w:spacing w:val="2"/>
          <w:sz w:val="22"/>
          <w:szCs w:val="22"/>
        </w:rPr>
        <w:t>l</w:t>
      </w:r>
      <w:r w:rsidRPr="00427D1B">
        <w:rPr>
          <w:rFonts w:asciiTheme="minorHAnsi" w:hAnsiTheme="minorHAnsi"/>
          <w:spacing w:val="1"/>
          <w:sz w:val="22"/>
          <w:szCs w:val="22"/>
        </w:rPr>
        <w:t>u</w:t>
      </w:r>
      <w:r w:rsidRPr="00427D1B">
        <w:rPr>
          <w:rFonts w:asciiTheme="minorHAnsi" w:hAnsiTheme="minorHAnsi"/>
          <w:sz w:val="22"/>
          <w:szCs w:val="22"/>
        </w:rPr>
        <w:t>m</w:t>
      </w:r>
      <w:r w:rsidRPr="00427D1B">
        <w:rPr>
          <w:rFonts w:asciiTheme="minorHAnsi" w:hAnsiTheme="minorHAnsi"/>
          <w:spacing w:val="-8"/>
          <w:sz w:val="22"/>
          <w:szCs w:val="22"/>
        </w:rPr>
        <w:t xml:space="preserve"> </w:t>
      </w:r>
      <w:r w:rsidRPr="00427D1B">
        <w:rPr>
          <w:rFonts w:asciiTheme="minorHAnsi" w:hAnsiTheme="minorHAnsi"/>
          <w:sz w:val="22"/>
          <w:szCs w:val="22"/>
        </w:rPr>
        <w:t>a</w:t>
      </w:r>
      <w:r w:rsidRPr="00427D1B">
        <w:rPr>
          <w:rFonts w:asciiTheme="minorHAnsi" w:hAnsiTheme="minorHAnsi"/>
          <w:spacing w:val="1"/>
          <w:sz w:val="22"/>
          <w:szCs w:val="22"/>
        </w:rPr>
        <w:t>r</w:t>
      </w:r>
      <w:r w:rsidRPr="00427D1B">
        <w:rPr>
          <w:rFonts w:asciiTheme="minorHAnsi" w:hAnsiTheme="minorHAnsi"/>
          <w:sz w:val="22"/>
          <w:szCs w:val="22"/>
        </w:rPr>
        <w:t>e</w:t>
      </w:r>
      <w:r w:rsidRPr="00427D1B">
        <w:rPr>
          <w:rFonts w:asciiTheme="minorHAnsi" w:hAnsiTheme="minorHAnsi"/>
          <w:spacing w:val="1"/>
          <w:sz w:val="22"/>
          <w:szCs w:val="22"/>
        </w:rPr>
        <w:t>a</w:t>
      </w:r>
      <w:r w:rsidRPr="00427D1B">
        <w:rPr>
          <w:rFonts w:asciiTheme="minorHAnsi" w:hAnsiTheme="minorHAnsi"/>
          <w:sz w:val="22"/>
          <w:szCs w:val="22"/>
        </w:rPr>
        <w:t>s</w:t>
      </w:r>
      <w:r w:rsidRPr="00427D1B">
        <w:rPr>
          <w:rFonts w:asciiTheme="minorHAnsi" w:hAnsiTheme="minorHAnsi"/>
          <w:spacing w:val="-4"/>
          <w:sz w:val="22"/>
          <w:szCs w:val="22"/>
        </w:rPr>
        <w:t xml:space="preserve"> </w:t>
      </w:r>
      <w:r w:rsidRPr="00427D1B">
        <w:rPr>
          <w:rFonts w:asciiTheme="minorHAnsi" w:hAnsiTheme="minorHAnsi"/>
          <w:spacing w:val="3"/>
          <w:sz w:val="22"/>
          <w:szCs w:val="22"/>
        </w:rPr>
        <w:t>a</w:t>
      </w:r>
      <w:r w:rsidRPr="00427D1B">
        <w:rPr>
          <w:rFonts w:asciiTheme="minorHAnsi" w:hAnsiTheme="minorHAnsi"/>
          <w:spacing w:val="-1"/>
          <w:sz w:val="22"/>
          <w:szCs w:val="22"/>
        </w:rPr>
        <w:t>n</w:t>
      </w:r>
      <w:r w:rsidRPr="00427D1B">
        <w:rPr>
          <w:rFonts w:asciiTheme="minorHAnsi" w:hAnsiTheme="minorHAnsi"/>
          <w:sz w:val="22"/>
          <w:szCs w:val="22"/>
        </w:rPr>
        <w:t>d</w:t>
      </w:r>
      <w:r w:rsidRPr="00427D1B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427D1B">
        <w:rPr>
          <w:rFonts w:asciiTheme="minorHAnsi" w:hAnsiTheme="minorHAnsi"/>
          <w:sz w:val="22"/>
          <w:szCs w:val="22"/>
        </w:rPr>
        <w:t>Hel</w:t>
      </w:r>
      <w:r w:rsidRPr="00427D1B">
        <w:rPr>
          <w:rFonts w:asciiTheme="minorHAnsi" w:hAnsiTheme="minorHAnsi"/>
          <w:spacing w:val="1"/>
          <w:sz w:val="22"/>
          <w:szCs w:val="22"/>
        </w:rPr>
        <w:t>e</w:t>
      </w:r>
      <w:r w:rsidRPr="00427D1B">
        <w:rPr>
          <w:rFonts w:asciiTheme="minorHAnsi" w:hAnsiTheme="minorHAnsi"/>
          <w:sz w:val="22"/>
          <w:szCs w:val="22"/>
        </w:rPr>
        <w:t>n</w:t>
      </w:r>
      <w:r w:rsidRPr="00427D1B">
        <w:rPr>
          <w:rFonts w:asciiTheme="minorHAnsi" w:hAnsiTheme="minorHAnsi"/>
          <w:spacing w:val="-6"/>
          <w:sz w:val="22"/>
          <w:szCs w:val="22"/>
        </w:rPr>
        <w:t xml:space="preserve"> </w:t>
      </w:r>
      <w:r w:rsidRPr="00427D1B">
        <w:rPr>
          <w:rFonts w:asciiTheme="minorHAnsi" w:hAnsiTheme="minorHAnsi"/>
          <w:sz w:val="22"/>
          <w:szCs w:val="22"/>
        </w:rPr>
        <w:t>Ke</w:t>
      </w:r>
      <w:r w:rsidRPr="00427D1B">
        <w:rPr>
          <w:rFonts w:asciiTheme="minorHAnsi" w:hAnsiTheme="minorHAnsi"/>
          <w:spacing w:val="3"/>
          <w:sz w:val="22"/>
          <w:szCs w:val="22"/>
        </w:rPr>
        <w:t>l</w:t>
      </w:r>
      <w:r w:rsidRPr="00427D1B">
        <w:rPr>
          <w:rFonts w:asciiTheme="minorHAnsi" w:hAnsiTheme="minorHAnsi"/>
          <w:sz w:val="22"/>
          <w:szCs w:val="22"/>
        </w:rPr>
        <w:t>ler</w:t>
      </w:r>
      <w:r w:rsidR="00645973">
        <w:rPr>
          <w:rFonts w:asciiTheme="minorHAnsi" w:hAnsiTheme="minorHAnsi"/>
          <w:sz w:val="22"/>
          <w:szCs w:val="22"/>
        </w:rPr>
        <w:t xml:space="preserve"> </w:t>
      </w:r>
      <w:r w:rsidRPr="00645973">
        <w:rPr>
          <w:rFonts w:asciiTheme="minorHAnsi" w:hAnsiTheme="minorHAnsi"/>
          <w:spacing w:val="1"/>
          <w:sz w:val="22"/>
          <w:szCs w:val="22"/>
        </w:rPr>
        <w:t>B</w:t>
      </w:r>
      <w:r w:rsidRPr="00645973">
        <w:rPr>
          <w:rFonts w:asciiTheme="minorHAnsi" w:hAnsiTheme="minorHAnsi"/>
          <w:sz w:val="22"/>
          <w:szCs w:val="22"/>
        </w:rPr>
        <w:t>li</w:t>
      </w:r>
      <w:r w:rsidRPr="00645973">
        <w:rPr>
          <w:rFonts w:asciiTheme="minorHAnsi" w:hAnsiTheme="minorHAnsi"/>
          <w:spacing w:val="-2"/>
          <w:sz w:val="22"/>
          <w:szCs w:val="22"/>
        </w:rPr>
        <w:t>n</w:t>
      </w:r>
      <w:r w:rsidRPr="00645973">
        <w:rPr>
          <w:rFonts w:asciiTheme="minorHAnsi" w:hAnsiTheme="minorHAnsi"/>
          <w:sz w:val="22"/>
          <w:szCs w:val="22"/>
        </w:rPr>
        <w:t>d</w:t>
      </w:r>
      <w:r w:rsidRPr="00645973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645973">
        <w:rPr>
          <w:rFonts w:asciiTheme="minorHAnsi" w:hAnsiTheme="minorHAnsi"/>
          <w:sz w:val="22"/>
          <w:szCs w:val="22"/>
        </w:rPr>
        <w:t>Sc</w:t>
      </w:r>
      <w:r w:rsidRPr="00645973">
        <w:rPr>
          <w:rFonts w:asciiTheme="minorHAnsi" w:hAnsiTheme="minorHAnsi"/>
          <w:spacing w:val="-1"/>
          <w:sz w:val="22"/>
          <w:szCs w:val="22"/>
        </w:rPr>
        <w:t>h</w:t>
      </w:r>
      <w:r w:rsidRPr="00645973">
        <w:rPr>
          <w:rFonts w:asciiTheme="minorHAnsi" w:hAnsiTheme="minorHAnsi"/>
          <w:spacing w:val="1"/>
          <w:sz w:val="22"/>
          <w:szCs w:val="22"/>
        </w:rPr>
        <w:t>oo</w:t>
      </w:r>
      <w:r w:rsidR="008A4A02">
        <w:rPr>
          <w:rFonts w:asciiTheme="minorHAnsi" w:hAnsiTheme="minorHAnsi"/>
          <w:sz w:val="22"/>
          <w:szCs w:val="22"/>
        </w:rPr>
        <w:t>l</w:t>
      </w:r>
    </w:p>
    <w:p w:rsidR="00AE2262" w:rsidRPr="00427D1B" w:rsidRDefault="00F245CB" w:rsidP="00427D1B">
      <w:pPr>
        <w:pStyle w:val="ListParagraph"/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 w:rsidRPr="00427D1B">
        <w:rPr>
          <w:rFonts w:asciiTheme="minorHAnsi" w:hAnsiTheme="minorHAnsi"/>
          <w:sz w:val="22"/>
          <w:szCs w:val="22"/>
        </w:rPr>
        <w:t>Se</w:t>
      </w:r>
      <w:r w:rsidRPr="00427D1B">
        <w:rPr>
          <w:rFonts w:asciiTheme="minorHAnsi" w:hAnsiTheme="minorHAnsi"/>
          <w:spacing w:val="1"/>
          <w:sz w:val="22"/>
          <w:szCs w:val="22"/>
        </w:rPr>
        <w:t>r</w:t>
      </w:r>
      <w:r w:rsidRPr="00427D1B">
        <w:rPr>
          <w:rFonts w:asciiTheme="minorHAnsi" w:hAnsiTheme="minorHAnsi"/>
          <w:spacing w:val="-1"/>
          <w:sz w:val="22"/>
          <w:szCs w:val="22"/>
        </w:rPr>
        <w:t>v</w:t>
      </w:r>
      <w:r w:rsidRPr="00427D1B">
        <w:rPr>
          <w:rFonts w:asciiTheme="minorHAnsi" w:hAnsiTheme="minorHAnsi"/>
          <w:sz w:val="22"/>
          <w:szCs w:val="22"/>
        </w:rPr>
        <w:t>ed</w:t>
      </w:r>
      <w:r w:rsidRPr="00427D1B">
        <w:rPr>
          <w:rFonts w:asciiTheme="minorHAnsi" w:hAnsiTheme="minorHAnsi"/>
          <w:spacing w:val="-4"/>
          <w:sz w:val="22"/>
          <w:szCs w:val="22"/>
        </w:rPr>
        <w:t xml:space="preserve"> </w:t>
      </w:r>
      <w:r w:rsidRPr="00427D1B">
        <w:rPr>
          <w:rFonts w:asciiTheme="minorHAnsi" w:hAnsiTheme="minorHAnsi"/>
          <w:sz w:val="22"/>
          <w:szCs w:val="22"/>
        </w:rPr>
        <w:t>as</w:t>
      </w:r>
      <w:r w:rsidRPr="00427D1B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427D1B">
        <w:rPr>
          <w:rFonts w:asciiTheme="minorHAnsi" w:hAnsiTheme="minorHAnsi"/>
          <w:sz w:val="22"/>
          <w:szCs w:val="22"/>
        </w:rPr>
        <w:t>G</w:t>
      </w:r>
      <w:r w:rsidRPr="00427D1B">
        <w:rPr>
          <w:rFonts w:asciiTheme="minorHAnsi" w:hAnsiTheme="minorHAnsi"/>
          <w:spacing w:val="-1"/>
          <w:sz w:val="22"/>
          <w:szCs w:val="22"/>
        </w:rPr>
        <w:t>u</w:t>
      </w:r>
      <w:r w:rsidRPr="00427D1B">
        <w:rPr>
          <w:rFonts w:asciiTheme="minorHAnsi" w:hAnsiTheme="minorHAnsi"/>
          <w:spacing w:val="3"/>
          <w:sz w:val="22"/>
          <w:szCs w:val="22"/>
        </w:rPr>
        <w:t>e</w:t>
      </w:r>
      <w:r w:rsidRPr="00427D1B">
        <w:rPr>
          <w:rFonts w:asciiTheme="minorHAnsi" w:hAnsiTheme="minorHAnsi"/>
          <w:spacing w:val="-1"/>
          <w:sz w:val="22"/>
          <w:szCs w:val="22"/>
        </w:rPr>
        <w:t>s</w:t>
      </w:r>
      <w:r w:rsidRPr="00427D1B">
        <w:rPr>
          <w:rFonts w:asciiTheme="minorHAnsi" w:hAnsiTheme="minorHAnsi"/>
          <w:sz w:val="22"/>
          <w:szCs w:val="22"/>
        </w:rPr>
        <w:t>t</w:t>
      </w:r>
      <w:r w:rsidRPr="00427D1B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427D1B">
        <w:rPr>
          <w:rFonts w:asciiTheme="minorHAnsi" w:hAnsiTheme="minorHAnsi"/>
          <w:spacing w:val="-2"/>
          <w:sz w:val="22"/>
          <w:szCs w:val="22"/>
        </w:rPr>
        <w:t>f</w:t>
      </w:r>
      <w:r w:rsidRPr="00427D1B">
        <w:rPr>
          <w:rFonts w:asciiTheme="minorHAnsi" w:hAnsiTheme="minorHAnsi"/>
          <w:sz w:val="22"/>
          <w:szCs w:val="22"/>
        </w:rPr>
        <w:t>a</w:t>
      </w:r>
      <w:r w:rsidRPr="00427D1B">
        <w:rPr>
          <w:rFonts w:asciiTheme="minorHAnsi" w:hAnsiTheme="minorHAnsi"/>
          <w:spacing w:val="1"/>
          <w:sz w:val="22"/>
          <w:szCs w:val="22"/>
        </w:rPr>
        <w:t>c</w:t>
      </w:r>
      <w:r w:rsidRPr="00427D1B">
        <w:rPr>
          <w:rFonts w:asciiTheme="minorHAnsi" w:hAnsiTheme="minorHAnsi"/>
          <w:spacing w:val="-1"/>
          <w:sz w:val="22"/>
          <w:szCs w:val="22"/>
        </w:rPr>
        <w:t>u</w:t>
      </w:r>
      <w:r w:rsidRPr="00427D1B">
        <w:rPr>
          <w:rFonts w:asciiTheme="minorHAnsi" w:hAnsiTheme="minorHAnsi"/>
          <w:sz w:val="22"/>
          <w:szCs w:val="22"/>
        </w:rPr>
        <w:t>l</w:t>
      </w:r>
      <w:r w:rsidRPr="00427D1B">
        <w:rPr>
          <w:rFonts w:asciiTheme="minorHAnsi" w:hAnsiTheme="minorHAnsi"/>
          <w:spacing w:val="2"/>
          <w:sz w:val="22"/>
          <w:szCs w:val="22"/>
        </w:rPr>
        <w:t>t</w:t>
      </w:r>
      <w:r w:rsidRPr="00427D1B">
        <w:rPr>
          <w:rFonts w:asciiTheme="minorHAnsi" w:hAnsiTheme="minorHAnsi"/>
          <w:sz w:val="22"/>
          <w:szCs w:val="22"/>
        </w:rPr>
        <w:t>y</w:t>
      </w:r>
      <w:r w:rsidRPr="00427D1B">
        <w:rPr>
          <w:rFonts w:asciiTheme="minorHAnsi" w:hAnsiTheme="minorHAnsi"/>
          <w:spacing w:val="-7"/>
          <w:sz w:val="22"/>
          <w:szCs w:val="22"/>
        </w:rPr>
        <w:t xml:space="preserve"> </w:t>
      </w:r>
      <w:r w:rsidRPr="00427D1B">
        <w:rPr>
          <w:rFonts w:asciiTheme="minorHAnsi" w:hAnsiTheme="minorHAnsi"/>
          <w:sz w:val="22"/>
          <w:szCs w:val="22"/>
        </w:rPr>
        <w:t>at</w:t>
      </w:r>
      <w:r w:rsidRPr="00427D1B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427D1B">
        <w:rPr>
          <w:rFonts w:asciiTheme="minorHAnsi" w:hAnsiTheme="minorHAnsi"/>
          <w:sz w:val="22"/>
          <w:szCs w:val="22"/>
        </w:rPr>
        <w:t>He</w:t>
      </w:r>
      <w:r w:rsidRPr="00427D1B">
        <w:rPr>
          <w:rFonts w:asciiTheme="minorHAnsi" w:hAnsiTheme="minorHAnsi"/>
          <w:spacing w:val="3"/>
          <w:sz w:val="22"/>
          <w:szCs w:val="22"/>
        </w:rPr>
        <w:t>l</w:t>
      </w:r>
      <w:r w:rsidRPr="00427D1B">
        <w:rPr>
          <w:rFonts w:asciiTheme="minorHAnsi" w:hAnsiTheme="minorHAnsi"/>
          <w:sz w:val="22"/>
          <w:szCs w:val="22"/>
        </w:rPr>
        <w:t>en</w:t>
      </w:r>
      <w:r w:rsidRPr="00427D1B">
        <w:rPr>
          <w:rFonts w:asciiTheme="minorHAnsi" w:hAnsiTheme="minorHAnsi"/>
          <w:spacing w:val="-6"/>
          <w:sz w:val="22"/>
          <w:szCs w:val="22"/>
        </w:rPr>
        <w:t xml:space="preserve"> </w:t>
      </w:r>
      <w:r w:rsidRPr="00427D1B">
        <w:rPr>
          <w:rFonts w:asciiTheme="minorHAnsi" w:hAnsiTheme="minorHAnsi"/>
          <w:sz w:val="22"/>
          <w:szCs w:val="22"/>
        </w:rPr>
        <w:t>Keller</w:t>
      </w:r>
      <w:r w:rsidRPr="00427D1B">
        <w:rPr>
          <w:rFonts w:asciiTheme="minorHAnsi" w:hAnsiTheme="minorHAnsi"/>
          <w:spacing w:val="-4"/>
          <w:sz w:val="22"/>
          <w:szCs w:val="22"/>
        </w:rPr>
        <w:t xml:space="preserve"> </w:t>
      </w:r>
      <w:r w:rsidRPr="00427D1B">
        <w:rPr>
          <w:rFonts w:asciiTheme="minorHAnsi" w:hAnsiTheme="minorHAnsi"/>
          <w:spacing w:val="1"/>
          <w:sz w:val="22"/>
          <w:szCs w:val="22"/>
        </w:rPr>
        <w:t>B</w:t>
      </w:r>
      <w:r w:rsidRPr="00427D1B">
        <w:rPr>
          <w:rFonts w:asciiTheme="minorHAnsi" w:hAnsiTheme="minorHAnsi"/>
          <w:sz w:val="22"/>
          <w:szCs w:val="22"/>
        </w:rPr>
        <w:t>li</w:t>
      </w:r>
      <w:r w:rsidRPr="00427D1B">
        <w:rPr>
          <w:rFonts w:asciiTheme="minorHAnsi" w:hAnsiTheme="minorHAnsi"/>
          <w:spacing w:val="-2"/>
          <w:sz w:val="22"/>
          <w:szCs w:val="22"/>
        </w:rPr>
        <w:t>n</w:t>
      </w:r>
      <w:r w:rsidRPr="00427D1B">
        <w:rPr>
          <w:rFonts w:asciiTheme="minorHAnsi" w:hAnsiTheme="minorHAnsi"/>
          <w:sz w:val="22"/>
          <w:szCs w:val="22"/>
        </w:rPr>
        <w:t>d</w:t>
      </w:r>
      <w:r w:rsidRPr="00427D1B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427D1B">
        <w:rPr>
          <w:rFonts w:asciiTheme="minorHAnsi" w:hAnsiTheme="minorHAnsi"/>
          <w:sz w:val="22"/>
          <w:szCs w:val="22"/>
        </w:rPr>
        <w:t>S</w:t>
      </w:r>
      <w:r w:rsidRPr="00427D1B">
        <w:rPr>
          <w:rFonts w:asciiTheme="minorHAnsi" w:hAnsiTheme="minorHAnsi"/>
          <w:spacing w:val="2"/>
          <w:sz w:val="22"/>
          <w:szCs w:val="22"/>
        </w:rPr>
        <w:t>c</w:t>
      </w:r>
      <w:r w:rsidRPr="00427D1B">
        <w:rPr>
          <w:rFonts w:asciiTheme="minorHAnsi" w:hAnsiTheme="minorHAnsi"/>
          <w:spacing w:val="-1"/>
          <w:sz w:val="22"/>
          <w:szCs w:val="22"/>
        </w:rPr>
        <w:t>h</w:t>
      </w:r>
      <w:r w:rsidRPr="00427D1B">
        <w:rPr>
          <w:rFonts w:asciiTheme="minorHAnsi" w:hAnsiTheme="minorHAnsi"/>
          <w:spacing w:val="1"/>
          <w:sz w:val="22"/>
          <w:szCs w:val="22"/>
        </w:rPr>
        <w:t>oo</w:t>
      </w:r>
      <w:r w:rsidR="008A4A02">
        <w:rPr>
          <w:rFonts w:asciiTheme="minorHAnsi" w:hAnsiTheme="minorHAnsi"/>
          <w:sz w:val="22"/>
          <w:szCs w:val="22"/>
        </w:rPr>
        <w:t>l</w:t>
      </w:r>
    </w:p>
    <w:p w:rsidR="00AE2262" w:rsidRPr="00427D1B" w:rsidRDefault="00F245CB" w:rsidP="00427D1B">
      <w:pPr>
        <w:pStyle w:val="ListParagraph"/>
        <w:numPr>
          <w:ilvl w:val="0"/>
          <w:numId w:val="7"/>
        </w:numPr>
        <w:spacing w:line="240" w:lineRule="exact"/>
        <w:rPr>
          <w:rFonts w:asciiTheme="minorHAnsi" w:hAnsiTheme="minorHAnsi"/>
          <w:sz w:val="22"/>
          <w:szCs w:val="22"/>
        </w:rPr>
      </w:pPr>
      <w:r w:rsidRPr="00427D1B">
        <w:rPr>
          <w:rFonts w:asciiTheme="minorHAnsi" w:hAnsiTheme="minorHAnsi"/>
          <w:spacing w:val="3"/>
          <w:position w:val="-1"/>
          <w:sz w:val="22"/>
          <w:szCs w:val="22"/>
        </w:rPr>
        <w:t>T</w:t>
      </w:r>
      <w:r w:rsidRPr="00427D1B">
        <w:rPr>
          <w:rFonts w:asciiTheme="minorHAnsi" w:hAnsiTheme="minorHAnsi"/>
          <w:position w:val="-1"/>
          <w:sz w:val="22"/>
          <w:szCs w:val="22"/>
        </w:rPr>
        <w:t>e</w:t>
      </w:r>
      <w:r w:rsidRPr="00427D1B">
        <w:rPr>
          <w:rFonts w:asciiTheme="minorHAnsi" w:hAnsiTheme="minorHAnsi"/>
          <w:spacing w:val="-1"/>
          <w:position w:val="-1"/>
          <w:sz w:val="22"/>
          <w:szCs w:val="22"/>
        </w:rPr>
        <w:t>x</w:t>
      </w:r>
      <w:r w:rsidRPr="00427D1B">
        <w:rPr>
          <w:rFonts w:asciiTheme="minorHAnsi" w:hAnsiTheme="minorHAnsi"/>
          <w:position w:val="-1"/>
          <w:sz w:val="22"/>
          <w:szCs w:val="22"/>
        </w:rPr>
        <w:t>t</w:t>
      </w:r>
      <w:r w:rsidRPr="00427D1B">
        <w:rPr>
          <w:rFonts w:asciiTheme="minorHAnsi" w:hAnsiTheme="minorHAnsi"/>
          <w:spacing w:val="1"/>
          <w:position w:val="-1"/>
          <w:sz w:val="22"/>
          <w:szCs w:val="22"/>
        </w:rPr>
        <w:t>boo</w:t>
      </w:r>
      <w:r w:rsidRPr="00427D1B">
        <w:rPr>
          <w:rFonts w:asciiTheme="minorHAnsi" w:hAnsiTheme="minorHAnsi"/>
          <w:position w:val="-1"/>
          <w:sz w:val="22"/>
          <w:szCs w:val="22"/>
        </w:rPr>
        <w:t>k</w:t>
      </w:r>
      <w:r w:rsidRPr="00427D1B">
        <w:rPr>
          <w:rFonts w:asciiTheme="minorHAnsi" w:hAnsiTheme="minorHAnsi"/>
          <w:spacing w:val="-9"/>
          <w:position w:val="-1"/>
          <w:sz w:val="22"/>
          <w:szCs w:val="22"/>
        </w:rPr>
        <w:t xml:space="preserve"> </w:t>
      </w:r>
      <w:r w:rsidRPr="00427D1B">
        <w:rPr>
          <w:rFonts w:asciiTheme="minorHAnsi" w:hAnsiTheme="minorHAnsi"/>
          <w:spacing w:val="1"/>
          <w:position w:val="-1"/>
          <w:sz w:val="22"/>
          <w:szCs w:val="22"/>
        </w:rPr>
        <w:t>r</w:t>
      </w:r>
      <w:r w:rsidRPr="00427D1B">
        <w:rPr>
          <w:rFonts w:asciiTheme="minorHAnsi" w:hAnsiTheme="minorHAnsi"/>
          <w:position w:val="-1"/>
          <w:sz w:val="22"/>
          <w:szCs w:val="22"/>
        </w:rPr>
        <w:t>e</w:t>
      </w:r>
      <w:r w:rsidRPr="00427D1B">
        <w:rPr>
          <w:rFonts w:asciiTheme="minorHAnsi" w:hAnsiTheme="minorHAnsi"/>
          <w:spacing w:val="1"/>
          <w:position w:val="-1"/>
          <w:sz w:val="22"/>
          <w:szCs w:val="22"/>
        </w:rPr>
        <w:t>c</w:t>
      </w:r>
      <w:r w:rsidRPr="00427D1B">
        <w:rPr>
          <w:rFonts w:asciiTheme="minorHAnsi" w:hAnsiTheme="minorHAnsi"/>
          <w:spacing w:val="-1"/>
          <w:position w:val="-1"/>
          <w:sz w:val="22"/>
          <w:szCs w:val="22"/>
        </w:rPr>
        <w:t>o</w:t>
      </w:r>
      <w:r w:rsidRPr="00427D1B">
        <w:rPr>
          <w:rFonts w:asciiTheme="minorHAnsi" w:hAnsiTheme="minorHAnsi"/>
          <w:spacing w:val="1"/>
          <w:position w:val="-1"/>
          <w:sz w:val="22"/>
          <w:szCs w:val="22"/>
        </w:rPr>
        <w:t>rd</w:t>
      </w:r>
      <w:r w:rsidRPr="00427D1B">
        <w:rPr>
          <w:rFonts w:asciiTheme="minorHAnsi" w:hAnsiTheme="minorHAnsi"/>
          <w:position w:val="-1"/>
          <w:sz w:val="22"/>
          <w:szCs w:val="22"/>
        </w:rPr>
        <w:t>i</w:t>
      </w:r>
      <w:r w:rsidRPr="00427D1B">
        <w:rPr>
          <w:rFonts w:asciiTheme="minorHAnsi" w:hAnsiTheme="minorHAnsi"/>
          <w:spacing w:val="-1"/>
          <w:position w:val="-1"/>
          <w:sz w:val="22"/>
          <w:szCs w:val="22"/>
        </w:rPr>
        <w:t>n</w:t>
      </w:r>
      <w:r w:rsidRPr="00427D1B">
        <w:rPr>
          <w:rFonts w:asciiTheme="minorHAnsi" w:hAnsiTheme="minorHAnsi"/>
          <w:position w:val="-1"/>
          <w:sz w:val="22"/>
          <w:szCs w:val="22"/>
        </w:rPr>
        <w:t>g</w:t>
      </w:r>
      <w:r w:rsidRPr="00427D1B">
        <w:rPr>
          <w:rFonts w:asciiTheme="minorHAnsi" w:hAnsiTheme="minorHAnsi"/>
          <w:spacing w:val="-9"/>
          <w:position w:val="-1"/>
          <w:sz w:val="22"/>
          <w:szCs w:val="22"/>
        </w:rPr>
        <w:t xml:space="preserve"> </w:t>
      </w:r>
      <w:r w:rsidRPr="00427D1B">
        <w:rPr>
          <w:rFonts w:asciiTheme="minorHAnsi" w:hAnsiTheme="minorHAnsi"/>
          <w:spacing w:val="-2"/>
          <w:position w:val="-1"/>
          <w:sz w:val="22"/>
          <w:szCs w:val="22"/>
        </w:rPr>
        <w:t>f</w:t>
      </w:r>
      <w:r w:rsidRPr="00427D1B">
        <w:rPr>
          <w:rFonts w:asciiTheme="minorHAnsi" w:hAnsiTheme="minorHAnsi"/>
          <w:spacing w:val="1"/>
          <w:position w:val="-1"/>
          <w:sz w:val="22"/>
          <w:szCs w:val="22"/>
        </w:rPr>
        <w:t>o</w:t>
      </w:r>
      <w:r w:rsidRPr="00427D1B">
        <w:rPr>
          <w:rFonts w:asciiTheme="minorHAnsi" w:hAnsiTheme="minorHAnsi"/>
          <w:position w:val="-1"/>
          <w:sz w:val="22"/>
          <w:szCs w:val="22"/>
        </w:rPr>
        <w:t>r</w:t>
      </w:r>
      <w:r w:rsidRPr="00427D1B">
        <w:rPr>
          <w:rFonts w:asciiTheme="minorHAnsi" w:hAnsiTheme="minorHAnsi"/>
          <w:spacing w:val="-1"/>
          <w:position w:val="-1"/>
          <w:sz w:val="22"/>
          <w:szCs w:val="22"/>
        </w:rPr>
        <w:t xml:space="preserve"> </w:t>
      </w:r>
      <w:r w:rsidRPr="00427D1B">
        <w:rPr>
          <w:rFonts w:asciiTheme="minorHAnsi" w:hAnsiTheme="minorHAnsi"/>
          <w:spacing w:val="1"/>
          <w:position w:val="-1"/>
          <w:sz w:val="22"/>
          <w:szCs w:val="22"/>
        </w:rPr>
        <w:t>B</w:t>
      </w:r>
      <w:r w:rsidRPr="00427D1B">
        <w:rPr>
          <w:rFonts w:asciiTheme="minorHAnsi" w:hAnsiTheme="minorHAnsi"/>
          <w:position w:val="-1"/>
          <w:sz w:val="22"/>
          <w:szCs w:val="22"/>
        </w:rPr>
        <w:t>li</w:t>
      </w:r>
      <w:r w:rsidRPr="00427D1B">
        <w:rPr>
          <w:rFonts w:asciiTheme="minorHAnsi" w:hAnsiTheme="minorHAnsi"/>
          <w:spacing w:val="-2"/>
          <w:position w:val="-1"/>
          <w:sz w:val="22"/>
          <w:szCs w:val="22"/>
        </w:rPr>
        <w:t>n</w:t>
      </w:r>
      <w:r w:rsidRPr="00427D1B">
        <w:rPr>
          <w:rFonts w:asciiTheme="minorHAnsi" w:hAnsiTheme="minorHAnsi"/>
          <w:position w:val="-1"/>
          <w:sz w:val="22"/>
          <w:szCs w:val="22"/>
        </w:rPr>
        <w:t>d</w:t>
      </w:r>
      <w:r w:rsidRPr="00427D1B">
        <w:rPr>
          <w:rFonts w:asciiTheme="minorHAnsi" w:hAnsiTheme="minorHAnsi"/>
          <w:spacing w:val="-3"/>
          <w:position w:val="-1"/>
          <w:sz w:val="22"/>
          <w:szCs w:val="22"/>
        </w:rPr>
        <w:t xml:space="preserve"> </w:t>
      </w:r>
      <w:r w:rsidRPr="00427D1B">
        <w:rPr>
          <w:rFonts w:asciiTheme="minorHAnsi" w:hAnsiTheme="minorHAnsi"/>
          <w:spacing w:val="-1"/>
          <w:position w:val="-1"/>
          <w:sz w:val="22"/>
          <w:szCs w:val="22"/>
        </w:rPr>
        <w:t>s</w:t>
      </w:r>
      <w:r w:rsidRPr="00427D1B">
        <w:rPr>
          <w:rFonts w:asciiTheme="minorHAnsi" w:hAnsiTheme="minorHAnsi"/>
          <w:position w:val="-1"/>
          <w:sz w:val="22"/>
          <w:szCs w:val="22"/>
        </w:rPr>
        <w:t>c</w:t>
      </w:r>
      <w:r w:rsidRPr="00427D1B">
        <w:rPr>
          <w:rFonts w:asciiTheme="minorHAnsi" w:hAnsiTheme="minorHAnsi"/>
          <w:spacing w:val="-1"/>
          <w:position w:val="-1"/>
          <w:sz w:val="22"/>
          <w:szCs w:val="22"/>
        </w:rPr>
        <w:t>h</w:t>
      </w:r>
      <w:r w:rsidRPr="00427D1B">
        <w:rPr>
          <w:rFonts w:asciiTheme="minorHAnsi" w:hAnsiTheme="minorHAnsi"/>
          <w:spacing w:val="1"/>
          <w:position w:val="-1"/>
          <w:sz w:val="22"/>
          <w:szCs w:val="22"/>
        </w:rPr>
        <w:t>oo</w:t>
      </w:r>
      <w:r w:rsidRPr="00427D1B">
        <w:rPr>
          <w:rFonts w:asciiTheme="minorHAnsi" w:hAnsiTheme="minorHAnsi"/>
          <w:position w:val="-1"/>
          <w:sz w:val="22"/>
          <w:szCs w:val="22"/>
        </w:rPr>
        <w:t>l</w:t>
      </w:r>
      <w:r w:rsidRPr="00427D1B">
        <w:rPr>
          <w:rFonts w:asciiTheme="minorHAnsi" w:hAnsiTheme="minorHAnsi"/>
          <w:spacing w:val="-1"/>
          <w:position w:val="-1"/>
          <w:sz w:val="22"/>
          <w:szCs w:val="22"/>
        </w:rPr>
        <w:t>s</w:t>
      </w:r>
    </w:p>
    <w:p w:rsidR="00AE2262" w:rsidRPr="00427D1B" w:rsidRDefault="00F245CB" w:rsidP="00427D1B">
      <w:pPr>
        <w:pStyle w:val="ListParagraph"/>
        <w:numPr>
          <w:ilvl w:val="0"/>
          <w:numId w:val="7"/>
        </w:numPr>
        <w:spacing w:line="240" w:lineRule="exact"/>
        <w:rPr>
          <w:rFonts w:asciiTheme="minorHAnsi" w:hAnsiTheme="minorHAnsi"/>
          <w:sz w:val="22"/>
          <w:szCs w:val="22"/>
        </w:rPr>
      </w:pPr>
      <w:r w:rsidRPr="00427D1B">
        <w:rPr>
          <w:rFonts w:asciiTheme="minorHAnsi" w:hAnsiTheme="minorHAnsi"/>
          <w:sz w:val="22"/>
          <w:szCs w:val="22"/>
        </w:rPr>
        <w:t>Se</w:t>
      </w:r>
      <w:r w:rsidRPr="00427D1B">
        <w:rPr>
          <w:rFonts w:asciiTheme="minorHAnsi" w:hAnsiTheme="minorHAnsi"/>
          <w:spacing w:val="1"/>
          <w:sz w:val="22"/>
          <w:szCs w:val="22"/>
        </w:rPr>
        <w:t>r</w:t>
      </w:r>
      <w:r w:rsidRPr="00427D1B">
        <w:rPr>
          <w:rFonts w:asciiTheme="minorHAnsi" w:hAnsiTheme="minorHAnsi"/>
          <w:spacing w:val="-1"/>
          <w:sz w:val="22"/>
          <w:szCs w:val="22"/>
        </w:rPr>
        <w:t>v</w:t>
      </w:r>
      <w:r w:rsidRPr="00427D1B">
        <w:rPr>
          <w:rFonts w:asciiTheme="minorHAnsi" w:hAnsiTheme="minorHAnsi"/>
          <w:sz w:val="22"/>
          <w:szCs w:val="22"/>
        </w:rPr>
        <w:t>ed</w:t>
      </w:r>
      <w:r w:rsidRPr="00427D1B">
        <w:rPr>
          <w:rFonts w:asciiTheme="minorHAnsi" w:hAnsiTheme="minorHAnsi"/>
          <w:spacing w:val="-4"/>
          <w:sz w:val="22"/>
          <w:szCs w:val="22"/>
        </w:rPr>
        <w:t xml:space="preserve"> </w:t>
      </w:r>
      <w:r w:rsidRPr="00427D1B">
        <w:rPr>
          <w:rFonts w:asciiTheme="minorHAnsi" w:hAnsiTheme="minorHAnsi"/>
          <w:sz w:val="22"/>
          <w:szCs w:val="22"/>
        </w:rPr>
        <w:t>in</w:t>
      </w:r>
      <w:r w:rsidRPr="00427D1B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427D1B">
        <w:rPr>
          <w:rFonts w:asciiTheme="minorHAnsi" w:hAnsiTheme="minorHAnsi"/>
          <w:spacing w:val="1"/>
          <w:sz w:val="22"/>
          <w:szCs w:val="22"/>
        </w:rPr>
        <w:t>pr</w:t>
      </w:r>
      <w:r w:rsidRPr="00427D1B">
        <w:rPr>
          <w:rFonts w:asciiTheme="minorHAnsi" w:hAnsiTheme="minorHAnsi"/>
          <w:spacing w:val="2"/>
          <w:sz w:val="22"/>
          <w:szCs w:val="22"/>
        </w:rPr>
        <w:t>i</w:t>
      </w:r>
      <w:r w:rsidRPr="00427D1B">
        <w:rPr>
          <w:rFonts w:asciiTheme="minorHAnsi" w:hAnsiTheme="minorHAnsi"/>
          <w:spacing w:val="-4"/>
          <w:sz w:val="22"/>
          <w:szCs w:val="22"/>
        </w:rPr>
        <w:t>m</w:t>
      </w:r>
      <w:r w:rsidRPr="00427D1B">
        <w:rPr>
          <w:rFonts w:asciiTheme="minorHAnsi" w:hAnsiTheme="minorHAnsi"/>
          <w:sz w:val="22"/>
          <w:szCs w:val="22"/>
        </w:rPr>
        <w:t>a</w:t>
      </w:r>
      <w:r w:rsidRPr="00427D1B">
        <w:rPr>
          <w:rFonts w:asciiTheme="minorHAnsi" w:hAnsiTheme="minorHAnsi"/>
          <w:spacing w:val="3"/>
          <w:sz w:val="22"/>
          <w:szCs w:val="22"/>
        </w:rPr>
        <w:t>r</w:t>
      </w:r>
      <w:r w:rsidRPr="00427D1B">
        <w:rPr>
          <w:rFonts w:asciiTheme="minorHAnsi" w:hAnsiTheme="minorHAnsi"/>
          <w:sz w:val="22"/>
          <w:szCs w:val="22"/>
        </w:rPr>
        <w:t>y</w:t>
      </w:r>
      <w:r w:rsidRPr="00427D1B">
        <w:rPr>
          <w:rFonts w:asciiTheme="minorHAnsi" w:hAnsiTheme="minorHAnsi"/>
          <w:spacing w:val="-7"/>
          <w:sz w:val="22"/>
          <w:szCs w:val="22"/>
        </w:rPr>
        <w:t xml:space="preserve"> </w:t>
      </w:r>
      <w:r w:rsidRPr="00427D1B">
        <w:rPr>
          <w:rFonts w:asciiTheme="minorHAnsi" w:hAnsiTheme="minorHAnsi"/>
          <w:spacing w:val="-1"/>
          <w:sz w:val="22"/>
          <w:szCs w:val="22"/>
        </w:rPr>
        <w:t>s</w:t>
      </w:r>
      <w:r w:rsidRPr="00427D1B">
        <w:rPr>
          <w:rFonts w:asciiTheme="minorHAnsi" w:hAnsiTheme="minorHAnsi"/>
          <w:spacing w:val="3"/>
          <w:sz w:val="22"/>
          <w:szCs w:val="22"/>
        </w:rPr>
        <w:t>c</w:t>
      </w:r>
      <w:r w:rsidRPr="00427D1B">
        <w:rPr>
          <w:rFonts w:asciiTheme="minorHAnsi" w:hAnsiTheme="minorHAnsi"/>
          <w:spacing w:val="-1"/>
          <w:sz w:val="22"/>
          <w:szCs w:val="22"/>
        </w:rPr>
        <w:t>h</w:t>
      </w:r>
      <w:r w:rsidRPr="00427D1B">
        <w:rPr>
          <w:rFonts w:asciiTheme="minorHAnsi" w:hAnsiTheme="minorHAnsi"/>
          <w:spacing w:val="1"/>
          <w:sz w:val="22"/>
          <w:szCs w:val="22"/>
        </w:rPr>
        <w:t>oo</w:t>
      </w:r>
      <w:r w:rsidRPr="00427D1B">
        <w:rPr>
          <w:rFonts w:asciiTheme="minorHAnsi" w:hAnsiTheme="minorHAnsi"/>
          <w:sz w:val="22"/>
          <w:szCs w:val="22"/>
        </w:rPr>
        <w:t>l</w:t>
      </w:r>
      <w:r w:rsidRPr="00427D1B">
        <w:rPr>
          <w:rFonts w:asciiTheme="minorHAnsi" w:hAnsiTheme="minorHAnsi"/>
          <w:spacing w:val="-5"/>
          <w:sz w:val="22"/>
          <w:szCs w:val="22"/>
        </w:rPr>
        <w:t xml:space="preserve"> </w:t>
      </w:r>
      <w:r w:rsidRPr="00427D1B">
        <w:rPr>
          <w:rFonts w:asciiTheme="minorHAnsi" w:hAnsiTheme="minorHAnsi"/>
          <w:spacing w:val="-1"/>
          <w:sz w:val="22"/>
          <w:szCs w:val="22"/>
        </w:rPr>
        <w:t>un</w:t>
      </w:r>
      <w:r w:rsidRPr="00427D1B">
        <w:rPr>
          <w:rFonts w:asciiTheme="minorHAnsi" w:hAnsiTheme="minorHAnsi"/>
          <w:spacing w:val="1"/>
          <w:sz w:val="22"/>
          <w:szCs w:val="22"/>
        </w:rPr>
        <w:t>d</w:t>
      </w:r>
      <w:r w:rsidRPr="00427D1B">
        <w:rPr>
          <w:rFonts w:asciiTheme="minorHAnsi" w:hAnsiTheme="minorHAnsi"/>
          <w:spacing w:val="3"/>
          <w:sz w:val="22"/>
          <w:szCs w:val="22"/>
        </w:rPr>
        <w:t>e</w:t>
      </w:r>
      <w:r w:rsidRPr="00427D1B">
        <w:rPr>
          <w:rFonts w:asciiTheme="minorHAnsi" w:hAnsiTheme="minorHAnsi"/>
          <w:sz w:val="22"/>
          <w:szCs w:val="22"/>
        </w:rPr>
        <w:t>r</w:t>
      </w:r>
      <w:r w:rsidRPr="00427D1B">
        <w:rPr>
          <w:rFonts w:asciiTheme="minorHAnsi" w:hAnsiTheme="minorHAnsi"/>
          <w:spacing w:val="-4"/>
          <w:sz w:val="22"/>
          <w:szCs w:val="22"/>
        </w:rPr>
        <w:t xml:space="preserve"> </w:t>
      </w:r>
      <w:r w:rsidRPr="00427D1B">
        <w:rPr>
          <w:rFonts w:asciiTheme="minorHAnsi" w:hAnsiTheme="minorHAnsi"/>
          <w:spacing w:val="-2"/>
          <w:sz w:val="22"/>
          <w:szCs w:val="22"/>
        </w:rPr>
        <w:t>“</w:t>
      </w:r>
      <w:r w:rsidRPr="00427D1B">
        <w:rPr>
          <w:rFonts w:asciiTheme="minorHAnsi" w:hAnsiTheme="minorHAnsi"/>
          <w:spacing w:val="3"/>
          <w:sz w:val="22"/>
          <w:szCs w:val="22"/>
        </w:rPr>
        <w:t>T</w:t>
      </w:r>
      <w:r w:rsidRPr="00427D1B">
        <w:rPr>
          <w:rFonts w:asciiTheme="minorHAnsi" w:hAnsiTheme="minorHAnsi"/>
          <w:sz w:val="22"/>
          <w:szCs w:val="22"/>
        </w:rPr>
        <w:t>e</w:t>
      </w:r>
      <w:r w:rsidRPr="00427D1B">
        <w:rPr>
          <w:rFonts w:asciiTheme="minorHAnsi" w:hAnsiTheme="minorHAnsi"/>
          <w:spacing w:val="1"/>
          <w:sz w:val="22"/>
          <w:szCs w:val="22"/>
        </w:rPr>
        <w:t>a</w:t>
      </w:r>
      <w:r w:rsidRPr="00427D1B">
        <w:rPr>
          <w:rFonts w:asciiTheme="minorHAnsi" w:hAnsiTheme="minorHAnsi"/>
          <w:sz w:val="22"/>
          <w:szCs w:val="22"/>
        </w:rPr>
        <w:t>ch</w:t>
      </w:r>
      <w:r w:rsidRPr="00427D1B">
        <w:rPr>
          <w:rFonts w:asciiTheme="minorHAnsi" w:hAnsiTheme="minorHAnsi"/>
          <w:spacing w:val="-7"/>
          <w:sz w:val="22"/>
          <w:szCs w:val="22"/>
        </w:rPr>
        <w:t xml:space="preserve"> </w:t>
      </w:r>
      <w:r w:rsidRPr="00427D1B">
        <w:rPr>
          <w:rFonts w:asciiTheme="minorHAnsi" w:hAnsiTheme="minorHAnsi"/>
          <w:sz w:val="22"/>
          <w:szCs w:val="22"/>
        </w:rPr>
        <w:t>to</w:t>
      </w:r>
      <w:r w:rsidRPr="00427D1B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427D1B">
        <w:rPr>
          <w:rFonts w:asciiTheme="minorHAnsi" w:hAnsiTheme="minorHAnsi"/>
          <w:sz w:val="22"/>
          <w:szCs w:val="22"/>
        </w:rPr>
        <w:t>T</w:t>
      </w:r>
      <w:r w:rsidRPr="00427D1B">
        <w:rPr>
          <w:rFonts w:asciiTheme="minorHAnsi" w:hAnsiTheme="minorHAnsi"/>
          <w:spacing w:val="1"/>
          <w:sz w:val="22"/>
          <w:szCs w:val="22"/>
        </w:rPr>
        <w:t>r</w:t>
      </w:r>
      <w:r w:rsidRPr="00427D1B">
        <w:rPr>
          <w:rFonts w:asciiTheme="minorHAnsi" w:hAnsiTheme="minorHAnsi"/>
          <w:sz w:val="22"/>
          <w:szCs w:val="22"/>
        </w:rPr>
        <w:t>a</w:t>
      </w:r>
      <w:r w:rsidRPr="00427D1B">
        <w:rPr>
          <w:rFonts w:asciiTheme="minorHAnsi" w:hAnsiTheme="minorHAnsi"/>
          <w:spacing w:val="-1"/>
          <w:sz w:val="22"/>
          <w:szCs w:val="22"/>
        </w:rPr>
        <w:t>ns</w:t>
      </w:r>
      <w:r w:rsidRPr="00427D1B">
        <w:rPr>
          <w:rFonts w:asciiTheme="minorHAnsi" w:hAnsiTheme="minorHAnsi"/>
          <w:spacing w:val="-2"/>
          <w:sz w:val="22"/>
          <w:szCs w:val="22"/>
        </w:rPr>
        <w:t>f</w:t>
      </w:r>
      <w:r w:rsidRPr="00427D1B">
        <w:rPr>
          <w:rFonts w:asciiTheme="minorHAnsi" w:hAnsiTheme="minorHAnsi"/>
          <w:spacing w:val="1"/>
          <w:sz w:val="22"/>
          <w:szCs w:val="22"/>
        </w:rPr>
        <w:t>o</w:t>
      </w:r>
      <w:r w:rsidRPr="00427D1B">
        <w:rPr>
          <w:rFonts w:asciiTheme="minorHAnsi" w:hAnsiTheme="minorHAnsi"/>
          <w:spacing w:val="3"/>
          <w:sz w:val="22"/>
          <w:szCs w:val="22"/>
        </w:rPr>
        <w:t>r</w:t>
      </w:r>
      <w:r w:rsidRPr="00427D1B">
        <w:rPr>
          <w:rFonts w:asciiTheme="minorHAnsi" w:hAnsiTheme="minorHAnsi"/>
          <w:spacing w:val="-4"/>
          <w:sz w:val="22"/>
          <w:szCs w:val="22"/>
        </w:rPr>
        <w:t>m</w:t>
      </w:r>
      <w:r w:rsidR="008A4A02">
        <w:rPr>
          <w:rFonts w:asciiTheme="minorHAnsi" w:hAnsiTheme="minorHAnsi"/>
          <w:sz w:val="22"/>
          <w:szCs w:val="22"/>
        </w:rPr>
        <w:t>”</w:t>
      </w:r>
    </w:p>
    <w:p w:rsidR="00645973" w:rsidRPr="00645973" w:rsidRDefault="00F245CB" w:rsidP="00645973">
      <w:pPr>
        <w:pStyle w:val="ListParagraph"/>
        <w:numPr>
          <w:ilvl w:val="0"/>
          <w:numId w:val="7"/>
        </w:numPr>
        <w:spacing w:line="240" w:lineRule="exact"/>
        <w:rPr>
          <w:rFonts w:asciiTheme="minorHAnsi" w:hAnsiTheme="minorHAnsi"/>
          <w:sz w:val="22"/>
          <w:szCs w:val="22"/>
        </w:rPr>
      </w:pPr>
      <w:r w:rsidRPr="00427D1B">
        <w:rPr>
          <w:rFonts w:asciiTheme="minorHAnsi" w:hAnsiTheme="minorHAnsi"/>
          <w:position w:val="-1"/>
          <w:sz w:val="22"/>
          <w:szCs w:val="22"/>
        </w:rPr>
        <w:t>A</w:t>
      </w:r>
      <w:r w:rsidRPr="00427D1B">
        <w:rPr>
          <w:rFonts w:asciiTheme="minorHAnsi" w:hAnsiTheme="minorHAnsi"/>
          <w:spacing w:val="-3"/>
          <w:position w:val="-1"/>
          <w:sz w:val="22"/>
          <w:szCs w:val="22"/>
        </w:rPr>
        <w:t xml:space="preserve"> </w:t>
      </w:r>
      <w:r w:rsidRPr="00427D1B">
        <w:rPr>
          <w:rFonts w:asciiTheme="minorHAnsi" w:hAnsiTheme="minorHAnsi"/>
          <w:spacing w:val="1"/>
          <w:position w:val="-1"/>
          <w:sz w:val="22"/>
          <w:szCs w:val="22"/>
        </w:rPr>
        <w:t>r</w:t>
      </w:r>
      <w:r w:rsidRPr="00427D1B">
        <w:rPr>
          <w:rFonts w:asciiTheme="minorHAnsi" w:hAnsiTheme="minorHAnsi"/>
          <w:position w:val="-1"/>
          <w:sz w:val="22"/>
          <w:szCs w:val="22"/>
        </w:rPr>
        <w:t>e</w:t>
      </w:r>
      <w:r w:rsidR="00645973">
        <w:rPr>
          <w:rFonts w:asciiTheme="minorHAnsi" w:hAnsiTheme="minorHAnsi"/>
          <w:spacing w:val="1"/>
          <w:position w:val="-1"/>
          <w:sz w:val="22"/>
          <w:szCs w:val="22"/>
        </w:rPr>
        <w:t>g</w:t>
      </w:r>
      <w:r w:rsidRPr="00427D1B">
        <w:rPr>
          <w:rFonts w:asciiTheme="minorHAnsi" w:hAnsiTheme="minorHAnsi"/>
          <w:spacing w:val="-1"/>
          <w:position w:val="-1"/>
          <w:sz w:val="22"/>
          <w:szCs w:val="22"/>
        </w:rPr>
        <w:t>u</w:t>
      </w:r>
      <w:r w:rsidRPr="00427D1B">
        <w:rPr>
          <w:rFonts w:asciiTheme="minorHAnsi" w:hAnsiTheme="minorHAnsi"/>
          <w:position w:val="-1"/>
          <w:sz w:val="22"/>
          <w:szCs w:val="22"/>
        </w:rPr>
        <w:t>lar</w:t>
      </w:r>
      <w:r w:rsidRPr="00427D1B">
        <w:rPr>
          <w:rFonts w:asciiTheme="minorHAnsi" w:hAnsiTheme="minorHAnsi"/>
          <w:spacing w:val="-5"/>
          <w:position w:val="-1"/>
          <w:sz w:val="22"/>
          <w:szCs w:val="22"/>
        </w:rPr>
        <w:t xml:space="preserve"> </w:t>
      </w:r>
      <w:r w:rsidRPr="00427D1B">
        <w:rPr>
          <w:rFonts w:asciiTheme="minorHAnsi" w:hAnsiTheme="minorHAnsi"/>
          <w:spacing w:val="1"/>
          <w:position w:val="-1"/>
          <w:sz w:val="22"/>
          <w:szCs w:val="22"/>
        </w:rPr>
        <w:t>b</w:t>
      </w:r>
      <w:r w:rsidRPr="00427D1B">
        <w:rPr>
          <w:rFonts w:asciiTheme="minorHAnsi" w:hAnsiTheme="minorHAnsi"/>
          <w:position w:val="-1"/>
          <w:sz w:val="22"/>
          <w:szCs w:val="22"/>
        </w:rPr>
        <w:t>l</w:t>
      </w:r>
      <w:r w:rsidRPr="00427D1B">
        <w:rPr>
          <w:rFonts w:asciiTheme="minorHAnsi" w:hAnsiTheme="minorHAnsi"/>
          <w:spacing w:val="1"/>
          <w:position w:val="-1"/>
          <w:sz w:val="22"/>
          <w:szCs w:val="22"/>
        </w:rPr>
        <w:t>oo</w:t>
      </w:r>
      <w:r w:rsidRPr="00427D1B">
        <w:rPr>
          <w:rFonts w:asciiTheme="minorHAnsi" w:hAnsiTheme="minorHAnsi"/>
          <w:position w:val="-1"/>
          <w:sz w:val="22"/>
          <w:szCs w:val="22"/>
        </w:rPr>
        <w:t>d</w:t>
      </w:r>
      <w:r w:rsidRPr="00427D1B">
        <w:rPr>
          <w:rFonts w:asciiTheme="minorHAnsi" w:hAnsiTheme="minorHAnsi"/>
          <w:spacing w:val="-4"/>
          <w:position w:val="-1"/>
          <w:sz w:val="22"/>
          <w:szCs w:val="22"/>
        </w:rPr>
        <w:t xml:space="preserve"> </w:t>
      </w:r>
      <w:r w:rsidRPr="00427D1B">
        <w:rPr>
          <w:rFonts w:asciiTheme="minorHAnsi" w:hAnsiTheme="minorHAnsi"/>
          <w:spacing w:val="1"/>
          <w:position w:val="-1"/>
          <w:sz w:val="22"/>
          <w:szCs w:val="22"/>
        </w:rPr>
        <w:t>do</w:t>
      </w:r>
      <w:r w:rsidRPr="00427D1B">
        <w:rPr>
          <w:rFonts w:asciiTheme="minorHAnsi" w:hAnsiTheme="minorHAnsi"/>
          <w:spacing w:val="-1"/>
          <w:position w:val="-1"/>
          <w:sz w:val="22"/>
          <w:szCs w:val="22"/>
        </w:rPr>
        <w:t>n</w:t>
      </w:r>
      <w:r w:rsidRPr="00427D1B">
        <w:rPr>
          <w:rFonts w:asciiTheme="minorHAnsi" w:hAnsiTheme="minorHAnsi"/>
          <w:spacing w:val="1"/>
          <w:position w:val="-1"/>
          <w:sz w:val="22"/>
          <w:szCs w:val="22"/>
        </w:rPr>
        <w:t>or</w:t>
      </w:r>
    </w:p>
    <w:p w:rsidR="00AE2262" w:rsidRPr="00427D1B" w:rsidRDefault="00AE2262">
      <w:pPr>
        <w:spacing w:before="2" w:line="100" w:lineRule="exact"/>
        <w:rPr>
          <w:rFonts w:asciiTheme="minorHAnsi" w:hAnsiTheme="minorHAnsi"/>
          <w:sz w:val="22"/>
          <w:szCs w:val="22"/>
        </w:rPr>
      </w:pPr>
    </w:p>
    <w:p w:rsidR="007F2D8B" w:rsidRPr="00965588" w:rsidRDefault="007F2D8B" w:rsidP="007F2D8B">
      <w:pPr>
        <w:tabs>
          <w:tab w:val="left" w:pos="10340"/>
        </w:tabs>
        <w:spacing w:before="23"/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w w:val="98"/>
          <w:sz w:val="26"/>
          <w:szCs w:val="26"/>
          <w:highlight w:val="lightGray"/>
        </w:rPr>
        <w:t xml:space="preserve"> </w:t>
      </w:r>
      <w:r>
        <w:rPr>
          <w:rFonts w:ascii="Cambria" w:eastAsia="Cambria" w:hAnsi="Cambria" w:cs="Cambria"/>
          <w:sz w:val="26"/>
          <w:szCs w:val="26"/>
          <w:highlight w:val="lightGray"/>
        </w:rPr>
        <w:t xml:space="preserve">                                                        </w:t>
      </w:r>
      <w:r>
        <w:rPr>
          <w:rFonts w:ascii="Cambria" w:eastAsia="Cambria" w:hAnsi="Cambria" w:cs="Cambria"/>
          <w:spacing w:val="18"/>
          <w:sz w:val="26"/>
          <w:szCs w:val="26"/>
          <w:highlight w:val="lightGray"/>
        </w:rPr>
        <w:t xml:space="preserve"> </w:t>
      </w:r>
      <w:r>
        <w:rPr>
          <w:rFonts w:ascii="Cambria" w:eastAsia="Cambria" w:hAnsi="Cambria" w:cs="Cambria"/>
          <w:b/>
          <w:w w:val="98"/>
          <w:sz w:val="26"/>
          <w:szCs w:val="26"/>
          <w:highlight w:val="lightGray"/>
        </w:rPr>
        <w:t>INTERESTS/HOBBIES</w:t>
      </w:r>
      <w:r w:rsidRPr="00427D1B">
        <w:rPr>
          <w:rFonts w:ascii="Cambria" w:eastAsia="Cambria" w:hAnsi="Cambria" w:cs="Cambria"/>
          <w:b/>
          <w:sz w:val="26"/>
          <w:szCs w:val="26"/>
          <w:highlight w:val="lightGray"/>
        </w:rPr>
        <w:tab/>
      </w:r>
    </w:p>
    <w:p w:rsidR="00AE2262" w:rsidRPr="00427D1B" w:rsidRDefault="00F245CB" w:rsidP="00427D1B">
      <w:pPr>
        <w:pStyle w:val="ListParagraph"/>
        <w:numPr>
          <w:ilvl w:val="0"/>
          <w:numId w:val="8"/>
        </w:numPr>
        <w:spacing w:before="97"/>
        <w:rPr>
          <w:rFonts w:asciiTheme="minorHAnsi" w:eastAsia="Calibri" w:hAnsiTheme="minorHAnsi" w:cs="Calibri"/>
          <w:sz w:val="22"/>
          <w:szCs w:val="22"/>
        </w:rPr>
      </w:pPr>
      <w:r w:rsidRPr="00427D1B">
        <w:rPr>
          <w:rFonts w:asciiTheme="minorHAnsi" w:eastAsia="Calibri" w:hAnsiTheme="minorHAnsi" w:cs="Calibri"/>
          <w:spacing w:val="1"/>
          <w:sz w:val="22"/>
          <w:szCs w:val="22"/>
        </w:rPr>
        <w:t>Tr</w:t>
      </w:r>
      <w:r w:rsidRPr="00427D1B">
        <w:rPr>
          <w:rFonts w:asciiTheme="minorHAnsi" w:eastAsia="Calibri" w:hAnsiTheme="minorHAnsi" w:cs="Calibri"/>
          <w:spacing w:val="-1"/>
          <w:sz w:val="22"/>
          <w:szCs w:val="22"/>
        </w:rPr>
        <w:t>a</w:t>
      </w:r>
      <w:r w:rsidRPr="00427D1B">
        <w:rPr>
          <w:rFonts w:asciiTheme="minorHAnsi" w:eastAsia="Calibri" w:hAnsiTheme="minorHAnsi" w:cs="Calibri"/>
          <w:spacing w:val="1"/>
          <w:sz w:val="22"/>
          <w:szCs w:val="22"/>
        </w:rPr>
        <w:t>v</w:t>
      </w:r>
      <w:r w:rsidRPr="00427D1B">
        <w:rPr>
          <w:rFonts w:asciiTheme="minorHAnsi" w:eastAsia="Calibri" w:hAnsiTheme="minorHAnsi" w:cs="Calibri"/>
          <w:spacing w:val="-3"/>
          <w:sz w:val="22"/>
          <w:szCs w:val="22"/>
        </w:rPr>
        <w:t>e</w:t>
      </w:r>
      <w:r w:rsidRPr="00427D1B">
        <w:rPr>
          <w:rFonts w:asciiTheme="minorHAnsi" w:eastAsia="Calibri" w:hAnsiTheme="minorHAnsi" w:cs="Calibri"/>
          <w:spacing w:val="1"/>
          <w:sz w:val="22"/>
          <w:szCs w:val="22"/>
        </w:rPr>
        <w:t>l</w:t>
      </w:r>
      <w:r w:rsidRPr="00427D1B">
        <w:rPr>
          <w:rFonts w:asciiTheme="minorHAnsi" w:eastAsia="Calibri" w:hAnsiTheme="minorHAnsi" w:cs="Calibri"/>
          <w:spacing w:val="-1"/>
          <w:sz w:val="22"/>
          <w:szCs w:val="22"/>
        </w:rPr>
        <w:t>l</w:t>
      </w:r>
      <w:r w:rsidRPr="00427D1B">
        <w:rPr>
          <w:rFonts w:asciiTheme="minorHAnsi" w:eastAsia="Calibri" w:hAnsiTheme="minorHAnsi" w:cs="Calibri"/>
          <w:spacing w:val="1"/>
          <w:sz w:val="22"/>
          <w:szCs w:val="22"/>
        </w:rPr>
        <w:t>i</w:t>
      </w:r>
      <w:r w:rsidRPr="00427D1B">
        <w:rPr>
          <w:rFonts w:asciiTheme="minorHAnsi" w:eastAsia="Calibri" w:hAnsiTheme="minorHAnsi" w:cs="Calibri"/>
          <w:spacing w:val="-1"/>
          <w:sz w:val="22"/>
          <w:szCs w:val="22"/>
        </w:rPr>
        <w:t>n</w:t>
      </w:r>
      <w:r w:rsidRPr="00427D1B">
        <w:rPr>
          <w:rFonts w:asciiTheme="minorHAnsi" w:eastAsia="Calibri" w:hAnsiTheme="minorHAnsi" w:cs="Calibri"/>
          <w:sz w:val="22"/>
          <w:szCs w:val="22"/>
        </w:rPr>
        <w:t>g</w:t>
      </w:r>
    </w:p>
    <w:p w:rsidR="00AE2262" w:rsidRPr="00427D1B" w:rsidRDefault="00F245CB" w:rsidP="00427D1B">
      <w:pPr>
        <w:pStyle w:val="ListParagraph"/>
        <w:numPr>
          <w:ilvl w:val="0"/>
          <w:numId w:val="8"/>
        </w:numPr>
        <w:rPr>
          <w:rFonts w:asciiTheme="minorHAnsi" w:eastAsia="Calibri" w:hAnsiTheme="minorHAnsi" w:cs="Calibri"/>
          <w:sz w:val="22"/>
          <w:szCs w:val="22"/>
        </w:rPr>
      </w:pPr>
      <w:r w:rsidRPr="00427D1B">
        <w:rPr>
          <w:rFonts w:asciiTheme="minorHAnsi" w:eastAsia="Calibri" w:hAnsiTheme="minorHAnsi" w:cs="Calibri"/>
          <w:sz w:val="22"/>
          <w:szCs w:val="22"/>
        </w:rPr>
        <w:t>Re</w:t>
      </w:r>
      <w:r w:rsidRPr="00427D1B">
        <w:rPr>
          <w:rFonts w:asciiTheme="minorHAnsi" w:eastAsia="Calibri" w:hAnsiTheme="minorHAnsi" w:cs="Calibri"/>
          <w:spacing w:val="-1"/>
          <w:sz w:val="22"/>
          <w:szCs w:val="22"/>
        </w:rPr>
        <w:t>ad</w:t>
      </w:r>
      <w:r w:rsidRPr="00427D1B">
        <w:rPr>
          <w:rFonts w:asciiTheme="minorHAnsi" w:eastAsia="Calibri" w:hAnsiTheme="minorHAnsi" w:cs="Calibri"/>
          <w:spacing w:val="1"/>
          <w:sz w:val="22"/>
          <w:szCs w:val="22"/>
        </w:rPr>
        <w:t>i</w:t>
      </w:r>
      <w:r w:rsidRPr="00427D1B">
        <w:rPr>
          <w:rFonts w:asciiTheme="minorHAnsi" w:eastAsia="Calibri" w:hAnsiTheme="minorHAnsi" w:cs="Calibri"/>
          <w:spacing w:val="-1"/>
          <w:sz w:val="22"/>
          <w:szCs w:val="22"/>
        </w:rPr>
        <w:t>n</w:t>
      </w:r>
      <w:r w:rsidRPr="00427D1B">
        <w:rPr>
          <w:rFonts w:asciiTheme="minorHAnsi" w:eastAsia="Calibri" w:hAnsiTheme="minorHAnsi" w:cs="Calibri"/>
          <w:sz w:val="22"/>
          <w:szCs w:val="22"/>
        </w:rPr>
        <w:t>g</w:t>
      </w:r>
    </w:p>
    <w:p w:rsidR="00AE2262" w:rsidRPr="00427D1B" w:rsidRDefault="00F245CB" w:rsidP="00427D1B">
      <w:pPr>
        <w:pStyle w:val="ListParagraph"/>
        <w:numPr>
          <w:ilvl w:val="0"/>
          <w:numId w:val="8"/>
        </w:numPr>
        <w:spacing w:line="260" w:lineRule="exact"/>
        <w:rPr>
          <w:rFonts w:asciiTheme="minorHAnsi" w:eastAsia="Calibri" w:hAnsiTheme="minorHAnsi" w:cs="Calibri"/>
          <w:sz w:val="22"/>
          <w:szCs w:val="22"/>
        </w:rPr>
      </w:pPr>
      <w:r w:rsidRPr="00427D1B">
        <w:rPr>
          <w:rFonts w:asciiTheme="minorHAnsi" w:eastAsia="Calibri" w:hAnsiTheme="minorHAnsi" w:cs="Calibri"/>
          <w:spacing w:val="1"/>
          <w:sz w:val="22"/>
          <w:szCs w:val="22"/>
        </w:rPr>
        <w:t>Tr</w:t>
      </w:r>
      <w:r w:rsidRPr="00427D1B">
        <w:rPr>
          <w:rFonts w:asciiTheme="minorHAnsi" w:eastAsia="Calibri" w:hAnsiTheme="minorHAnsi" w:cs="Calibri"/>
          <w:spacing w:val="-1"/>
          <w:sz w:val="22"/>
          <w:szCs w:val="22"/>
        </w:rPr>
        <w:t>e</w:t>
      </w:r>
      <w:r w:rsidRPr="00427D1B">
        <w:rPr>
          <w:rFonts w:asciiTheme="minorHAnsi" w:eastAsia="Calibri" w:hAnsiTheme="minorHAnsi" w:cs="Calibri"/>
          <w:sz w:val="22"/>
          <w:szCs w:val="22"/>
        </w:rPr>
        <w:t>k</w:t>
      </w:r>
      <w:r w:rsidRPr="00427D1B">
        <w:rPr>
          <w:rFonts w:asciiTheme="minorHAnsi" w:eastAsia="Calibri" w:hAnsiTheme="minorHAnsi" w:cs="Calibri"/>
          <w:spacing w:val="-1"/>
          <w:sz w:val="22"/>
          <w:szCs w:val="22"/>
        </w:rPr>
        <w:t>k</w:t>
      </w:r>
      <w:r w:rsidRPr="00427D1B">
        <w:rPr>
          <w:rFonts w:asciiTheme="minorHAnsi" w:eastAsia="Calibri" w:hAnsiTheme="minorHAnsi" w:cs="Calibri"/>
          <w:spacing w:val="1"/>
          <w:sz w:val="22"/>
          <w:szCs w:val="22"/>
        </w:rPr>
        <w:t>i</w:t>
      </w:r>
      <w:r w:rsidRPr="00427D1B">
        <w:rPr>
          <w:rFonts w:asciiTheme="minorHAnsi" w:eastAsia="Calibri" w:hAnsiTheme="minorHAnsi" w:cs="Calibri"/>
          <w:spacing w:val="-3"/>
          <w:sz w:val="22"/>
          <w:szCs w:val="22"/>
        </w:rPr>
        <w:t>n</w:t>
      </w:r>
      <w:r w:rsidRPr="00427D1B">
        <w:rPr>
          <w:rFonts w:asciiTheme="minorHAnsi" w:eastAsia="Calibri" w:hAnsiTheme="minorHAnsi" w:cs="Calibri"/>
          <w:sz w:val="22"/>
          <w:szCs w:val="22"/>
        </w:rPr>
        <w:t>g</w:t>
      </w:r>
    </w:p>
    <w:p w:rsidR="00AE2262" w:rsidRPr="00427D1B" w:rsidRDefault="00B425A4" w:rsidP="00427D1B">
      <w:pPr>
        <w:pStyle w:val="ListParagraph"/>
        <w:numPr>
          <w:ilvl w:val="0"/>
          <w:numId w:val="8"/>
        </w:numPr>
        <w:rPr>
          <w:rFonts w:asciiTheme="minorHAnsi" w:eastAsia="Calibri" w:hAnsiTheme="minorHAnsi" w:cs="Calibri"/>
          <w:sz w:val="22"/>
          <w:szCs w:val="22"/>
        </w:rPr>
      </w:pPr>
      <w:r>
        <w:rPr>
          <w:rFonts w:asciiTheme="minorHAnsi" w:eastAsia="Calibri" w:hAnsiTheme="minorHAnsi" w:cs="Calibri"/>
          <w:spacing w:val="-1"/>
          <w:sz w:val="22"/>
          <w:szCs w:val="22"/>
        </w:rPr>
        <w:t>A</w:t>
      </w:r>
      <w:r w:rsidR="00F245CB" w:rsidRPr="00427D1B">
        <w:rPr>
          <w:rFonts w:asciiTheme="minorHAnsi" w:eastAsia="Calibri" w:hAnsiTheme="minorHAnsi" w:cs="Calibri"/>
          <w:spacing w:val="-1"/>
          <w:sz w:val="22"/>
          <w:szCs w:val="22"/>
        </w:rPr>
        <w:t>d</w:t>
      </w:r>
      <w:r w:rsidR="00F245CB" w:rsidRPr="00427D1B">
        <w:rPr>
          <w:rFonts w:asciiTheme="minorHAnsi" w:eastAsia="Calibri" w:hAnsiTheme="minorHAnsi" w:cs="Calibri"/>
          <w:spacing w:val="1"/>
          <w:sz w:val="22"/>
          <w:szCs w:val="22"/>
        </w:rPr>
        <w:t>v</w:t>
      </w:r>
      <w:r w:rsidR="00F245CB" w:rsidRPr="00427D1B">
        <w:rPr>
          <w:rFonts w:asciiTheme="minorHAnsi" w:eastAsia="Calibri" w:hAnsiTheme="minorHAnsi" w:cs="Calibri"/>
          <w:spacing w:val="-1"/>
          <w:sz w:val="22"/>
          <w:szCs w:val="22"/>
        </w:rPr>
        <w:t>en</w:t>
      </w:r>
      <w:r w:rsidR="00F245CB" w:rsidRPr="00427D1B">
        <w:rPr>
          <w:rFonts w:asciiTheme="minorHAnsi" w:eastAsia="Calibri" w:hAnsiTheme="minorHAnsi" w:cs="Calibri"/>
          <w:sz w:val="22"/>
          <w:szCs w:val="22"/>
        </w:rPr>
        <w:t>t</w:t>
      </w:r>
      <w:r w:rsidR="00F245CB" w:rsidRPr="00427D1B">
        <w:rPr>
          <w:rFonts w:asciiTheme="minorHAnsi" w:eastAsia="Calibri" w:hAnsiTheme="minorHAnsi" w:cs="Calibri"/>
          <w:spacing w:val="-1"/>
          <w:sz w:val="22"/>
          <w:szCs w:val="22"/>
        </w:rPr>
        <w:t>u</w:t>
      </w:r>
      <w:r w:rsidR="00F245CB" w:rsidRPr="00427D1B">
        <w:rPr>
          <w:rFonts w:asciiTheme="minorHAnsi" w:eastAsia="Calibri" w:hAnsiTheme="minorHAnsi" w:cs="Calibri"/>
          <w:spacing w:val="1"/>
          <w:sz w:val="22"/>
          <w:szCs w:val="22"/>
        </w:rPr>
        <w:t>r</w:t>
      </w:r>
      <w:r w:rsidR="00F245CB" w:rsidRPr="00427D1B">
        <w:rPr>
          <w:rFonts w:asciiTheme="minorHAnsi" w:eastAsia="Calibri" w:hAnsiTheme="minorHAnsi" w:cs="Calibri"/>
          <w:sz w:val="22"/>
          <w:szCs w:val="22"/>
        </w:rPr>
        <w:t>e</w:t>
      </w:r>
      <w:r>
        <w:rPr>
          <w:rFonts w:asciiTheme="minorHAnsi" w:eastAsia="Calibri" w:hAnsiTheme="minorHAnsi" w:cs="Calibri"/>
          <w:sz w:val="22"/>
          <w:szCs w:val="22"/>
        </w:rPr>
        <w:t xml:space="preserve"> sports</w:t>
      </w:r>
    </w:p>
    <w:sectPr w:rsidR="00AE2262" w:rsidRPr="00427D1B" w:rsidSect="00900587">
      <w:pgSz w:w="11900" w:h="16860"/>
      <w:pgMar w:top="630" w:right="740" w:bottom="280" w:left="7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1233B"/>
    <w:multiLevelType w:val="hybridMultilevel"/>
    <w:tmpl w:val="920C4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6749D"/>
    <w:multiLevelType w:val="hybridMultilevel"/>
    <w:tmpl w:val="EBACD482"/>
    <w:lvl w:ilvl="0" w:tplc="8904D0EE">
      <w:numFmt w:val="bullet"/>
      <w:lvlText w:val=""/>
      <w:lvlJc w:val="left"/>
      <w:pPr>
        <w:ind w:left="711" w:hanging="360"/>
      </w:pPr>
      <w:rPr>
        <w:rFonts w:ascii="Symbol" w:eastAsia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0FFE3411"/>
    <w:multiLevelType w:val="hybridMultilevel"/>
    <w:tmpl w:val="3F0E5386"/>
    <w:lvl w:ilvl="0" w:tplc="04090001">
      <w:start w:val="1"/>
      <w:numFmt w:val="bullet"/>
      <w:lvlText w:val=""/>
      <w:lvlJc w:val="left"/>
      <w:pPr>
        <w:ind w:left="8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1" w:hanging="360"/>
      </w:pPr>
      <w:rPr>
        <w:rFonts w:ascii="Wingdings" w:hAnsi="Wingdings" w:hint="default"/>
      </w:rPr>
    </w:lvl>
  </w:abstractNum>
  <w:abstractNum w:abstractNumId="3" w15:restartNumberingAfterBreak="0">
    <w:nsid w:val="18231A3A"/>
    <w:multiLevelType w:val="hybridMultilevel"/>
    <w:tmpl w:val="81FE8386"/>
    <w:lvl w:ilvl="0" w:tplc="8904D0EE">
      <w:numFmt w:val="bullet"/>
      <w:lvlText w:val=""/>
      <w:lvlJc w:val="left"/>
      <w:pPr>
        <w:ind w:left="531" w:hanging="360"/>
      </w:pPr>
      <w:rPr>
        <w:rFonts w:ascii="Symbol" w:eastAsia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2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1" w:hanging="360"/>
      </w:pPr>
      <w:rPr>
        <w:rFonts w:ascii="Wingdings" w:hAnsi="Wingdings" w:hint="default"/>
      </w:rPr>
    </w:lvl>
  </w:abstractNum>
  <w:abstractNum w:abstractNumId="4" w15:restartNumberingAfterBreak="0">
    <w:nsid w:val="1E3E65D8"/>
    <w:multiLevelType w:val="hybridMultilevel"/>
    <w:tmpl w:val="A10E1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163303"/>
    <w:multiLevelType w:val="hybridMultilevel"/>
    <w:tmpl w:val="4BA67968"/>
    <w:lvl w:ilvl="0" w:tplc="8904D0EE">
      <w:numFmt w:val="bullet"/>
      <w:lvlText w:val=""/>
      <w:lvlJc w:val="left"/>
      <w:pPr>
        <w:ind w:left="702" w:hanging="360"/>
      </w:pPr>
      <w:rPr>
        <w:rFonts w:ascii="Symbol" w:eastAsia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6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1" w:hanging="360"/>
      </w:pPr>
      <w:rPr>
        <w:rFonts w:ascii="Wingdings" w:hAnsi="Wingdings" w:hint="default"/>
      </w:rPr>
    </w:lvl>
  </w:abstractNum>
  <w:abstractNum w:abstractNumId="6" w15:restartNumberingAfterBreak="0">
    <w:nsid w:val="3A36743A"/>
    <w:multiLevelType w:val="hybridMultilevel"/>
    <w:tmpl w:val="6B8C486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4A5D2753"/>
    <w:multiLevelType w:val="hybridMultilevel"/>
    <w:tmpl w:val="0158DE8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507D10D0"/>
    <w:multiLevelType w:val="hybridMultilevel"/>
    <w:tmpl w:val="D4F0A370"/>
    <w:lvl w:ilvl="0" w:tplc="8904D0EE">
      <w:numFmt w:val="bullet"/>
      <w:lvlText w:val=""/>
      <w:lvlJc w:val="left"/>
      <w:pPr>
        <w:ind w:left="531" w:hanging="360"/>
      </w:pPr>
      <w:rPr>
        <w:rFonts w:ascii="Symbol" w:eastAsia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2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1" w:hanging="360"/>
      </w:pPr>
      <w:rPr>
        <w:rFonts w:ascii="Wingdings" w:hAnsi="Wingdings" w:hint="default"/>
      </w:rPr>
    </w:lvl>
  </w:abstractNum>
  <w:abstractNum w:abstractNumId="9" w15:restartNumberingAfterBreak="0">
    <w:nsid w:val="56140852"/>
    <w:multiLevelType w:val="hybridMultilevel"/>
    <w:tmpl w:val="DADCD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4B4A7E"/>
    <w:multiLevelType w:val="hybridMultilevel"/>
    <w:tmpl w:val="07F46076"/>
    <w:lvl w:ilvl="0" w:tplc="04090001">
      <w:start w:val="1"/>
      <w:numFmt w:val="bullet"/>
      <w:lvlText w:val=""/>
      <w:lvlJc w:val="left"/>
      <w:pPr>
        <w:ind w:left="8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1" w:hanging="360"/>
      </w:pPr>
      <w:rPr>
        <w:rFonts w:ascii="Wingdings" w:hAnsi="Wingdings" w:hint="default"/>
      </w:rPr>
    </w:lvl>
  </w:abstractNum>
  <w:abstractNum w:abstractNumId="11" w15:restartNumberingAfterBreak="0">
    <w:nsid w:val="57F22ED0"/>
    <w:multiLevelType w:val="hybridMultilevel"/>
    <w:tmpl w:val="378E9328"/>
    <w:lvl w:ilvl="0" w:tplc="04090001">
      <w:start w:val="1"/>
      <w:numFmt w:val="bullet"/>
      <w:lvlText w:val=""/>
      <w:lvlJc w:val="left"/>
      <w:pPr>
        <w:ind w:left="8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1" w:hanging="360"/>
      </w:pPr>
      <w:rPr>
        <w:rFonts w:ascii="Wingdings" w:hAnsi="Wingdings" w:hint="default"/>
      </w:rPr>
    </w:lvl>
  </w:abstractNum>
  <w:abstractNum w:abstractNumId="12" w15:restartNumberingAfterBreak="0">
    <w:nsid w:val="5CDB13AC"/>
    <w:multiLevelType w:val="multilevel"/>
    <w:tmpl w:val="B734CEE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60B259A3"/>
    <w:multiLevelType w:val="hybridMultilevel"/>
    <w:tmpl w:val="FED61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DA3AAA"/>
    <w:multiLevelType w:val="hybridMultilevel"/>
    <w:tmpl w:val="883AC2F2"/>
    <w:lvl w:ilvl="0" w:tplc="04090001">
      <w:start w:val="1"/>
      <w:numFmt w:val="bullet"/>
      <w:lvlText w:val=""/>
      <w:lvlJc w:val="left"/>
      <w:pPr>
        <w:ind w:left="10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</w:abstractNum>
  <w:abstractNum w:abstractNumId="15" w15:restartNumberingAfterBreak="0">
    <w:nsid w:val="7A39281A"/>
    <w:multiLevelType w:val="hybridMultilevel"/>
    <w:tmpl w:val="6BE8319A"/>
    <w:lvl w:ilvl="0" w:tplc="04090001">
      <w:start w:val="1"/>
      <w:numFmt w:val="bullet"/>
      <w:lvlText w:val=""/>
      <w:lvlJc w:val="left"/>
      <w:pPr>
        <w:ind w:left="8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1" w:hanging="360"/>
      </w:pPr>
      <w:rPr>
        <w:rFonts w:ascii="Wingdings" w:hAnsi="Wingdings" w:hint="default"/>
      </w:rPr>
    </w:lvl>
  </w:abstractNum>
  <w:abstractNum w:abstractNumId="16" w15:restartNumberingAfterBreak="0">
    <w:nsid w:val="7CCD178B"/>
    <w:multiLevelType w:val="hybridMultilevel"/>
    <w:tmpl w:val="E01E5A56"/>
    <w:lvl w:ilvl="0" w:tplc="04090001">
      <w:start w:val="1"/>
      <w:numFmt w:val="bullet"/>
      <w:lvlText w:val=""/>
      <w:lvlJc w:val="left"/>
      <w:pPr>
        <w:ind w:left="9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2" w:hanging="360"/>
      </w:pPr>
      <w:rPr>
        <w:rFonts w:ascii="Wingdings" w:hAnsi="Wingdings" w:hint="default"/>
      </w:rPr>
    </w:lvl>
  </w:abstractNum>
  <w:abstractNum w:abstractNumId="17" w15:restartNumberingAfterBreak="0">
    <w:nsid w:val="7F8F6CBD"/>
    <w:multiLevelType w:val="hybridMultilevel"/>
    <w:tmpl w:val="9F02AB4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10"/>
  </w:num>
  <w:num w:numId="4">
    <w:abstractNumId w:val="0"/>
  </w:num>
  <w:num w:numId="5">
    <w:abstractNumId w:val="13"/>
  </w:num>
  <w:num w:numId="6">
    <w:abstractNumId w:val="14"/>
  </w:num>
  <w:num w:numId="7">
    <w:abstractNumId w:val="7"/>
  </w:num>
  <w:num w:numId="8">
    <w:abstractNumId w:val="17"/>
  </w:num>
  <w:num w:numId="9">
    <w:abstractNumId w:val="6"/>
  </w:num>
  <w:num w:numId="10">
    <w:abstractNumId w:val="15"/>
  </w:num>
  <w:num w:numId="11">
    <w:abstractNumId w:val="2"/>
  </w:num>
  <w:num w:numId="12">
    <w:abstractNumId w:val="8"/>
  </w:num>
  <w:num w:numId="13">
    <w:abstractNumId w:val="5"/>
  </w:num>
  <w:num w:numId="14">
    <w:abstractNumId w:val="3"/>
  </w:num>
  <w:num w:numId="15">
    <w:abstractNumId w:val="1"/>
  </w:num>
  <w:num w:numId="16">
    <w:abstractNumId w:val="4"/>
  </w:num>
  <w:num w:numId="17">
    <w:abstractNumId w:val="11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262"/>
    <w:rsid w:val="000537AA"/>
    <w:rsid w:val="000A76B5"/>
    <w:rsid w:val="000B589C"/>
    <w:rsid w:val="00112484"/>
    <w:rsid w:val="00112908"/>
    <w:rsid w:val="001E5579"/>
    <w:rsid w:val="001E76F9"/>
    <w:rsid w:val="001F4B06"/>
    <w:rsid w:val="002465F2"/>
    <w:rsid w:val="002B054A"/>
    <w:rsid w:val="00314A56"/>
    <w:rsid w:val="0032231F"/>
    <w:rsid w:val="00341D9E"/>
    <w:rsid w:val="00427D1B"/>
    <w:rsid w:val="00565258"/>
    <w:rsid w:val="0057331F"/>
    <w:rsid w:val="005A7FA3"/>
    <w:rsid w:val="00607034"/>
    <w:rsid w:val="00645973"/>
    <w:rsid w:val="00647176"/>
    <w:rsid w:val="00753C88"/>
    <w:rsid w:val="007B22A5"/>
    <w:rsid w:val="007F2D8B"/>
    <w:rsid w:val="00821177"/>
    <w:rsid w:val="00831DA3"/>
    <w:rsid w:val="008A4A02"/>
    <w:rsid w:val="008F5D2D"/>
    <w:rsid w:val="00900587"/>
    <w:rsid w:val="00911D90"/>
    <w:rsid w:val="009332D3"/>
    <w:rsid w:val="00936CA6"/>
    <w:rsid w:val="00957885"/>
    <w:rsid w:val="00965588"/>
    <w:rsid w:val="0097456C"/>
    <w:rsid w:val="009C0ED1"/>
    <w:rsid w:val="00A012B0"/>
    <w:rsid w:val="00A305DE"/>
    <w:rsid w:val="00A67FEE"/>
    <w:rsid w:val="00AB3567"/>
    <w:rsid w:val="00AB553A"/>
    <w:rsid w:val="00AE2262"/>
    <w:rsid w:val="00AE54B7"/>
    <w:rsid w:val="00B05526"/>
    <w:rsid w:val="00B3386C"/>
    <w:rsid w:val="00B34341"/>
    <w:rsid w:val="00B425A4"/>
    <w:rsid w:val="00B66025"/>
    <w:rsid w:val="00CA2603"/>
    <w:rsid w:val="00CC56F1"/>
    <w:rsid w:val="00CE2543"/>
    <w:rsid w:val="00CF01D1"/>
    <w:rsid w:val="00F15D18"/>
    <w:rsid w:val="00F245CB"/>
    <w:rsid w:val="00F63FB3"/>
    <w:rsid w:val="00FA16BC"/>
    <w:rsid w:val="00FD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4DE12E-C860-4042-96EA-DB2452DE5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AB35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76F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211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ipeshmni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802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Simi</dc:creator>
  <cp:lastModifiedBy>Goswami, Dipesh Puri</cp:lastModifiedBy>
  <cp:revision>16</cp:revision>
  <cp:lastPrinted>2018-03-22T11:16:00Z</cp:lastPrinted>
  <dcterms:created xsi:type="dcterms:W3CDTF">2018-03-23T05:19:00Z</dcterms:created>
  <dcterms:modified xsi:type="dcterms:W3CDTF">2019-03-01T12:36:00Z</dcterms:modified>
</cp:coreProperties>
</file>