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CF" w:rsidRPr="000B2080" w:rsidRDefault="007F02CF" w:rsidP="00284E70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-720"/>
        </w:tabs>
        <w:spacing w:line="360" w:lineRule="auto"/>
        <w:ind w:right="-774"/>
        <w:jc w:val="center"/>
        <w:rPr>
          <w:b/>
          <w:sz w:val="32"/>
          <w:szCs w:val="32"/>
          <w:u w:val="single"/>
        </w:rPr>
      </w:pPr>
      <w:r w:rsidRPr="000B2080">
        <w:rPr>
          <w:b/>
          <w:sz w:val="32"/>
          <w:szCs w:val="32"/>
          <w:u w:val="single"/>
        </w:rPr>
        <w:t>RESUME</w:t>
      </w:r>
    </w:p>
    <w:p w:rsidR="00284E70" w:rsidRPr="000B2080" w:rsidRDefault="00284E70" w:rsidP="00284E70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-720"/>
        </w:tabs>
        <w:spacing w:line="360" w:lineRule="auto"/>
        <w:ind w:right="-774"/>
        <w:jc w:val="center"/>
        <w:rPr>
          <w:rFonts w:eastAsia="Verdana"/>
          <w:b/>
          <w:bCs/>
          <w:sz w:val="32"/>
          <w:szCs w:val="32"/>
        </w:rPr>
      </w:pPr>
    </w:p>
    <w:p w:rsidR="007F02CF" w:rsidRPr="000B2080" w:rsidRDefault="00C25A06" w:rsidP="007F02CF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-720"/>
        </w:tabs>
        <w:spacing w:line="360" w:lineRule="auto"/>
        <w:ind w:right="-774"/>
        <w:jc w:val="both"/>
        <w:rPr>
          <w:sz w:val="28"/>
          <w:szCs w:val="28"/>
        </w:rPr>
      </w:pPr>
      <w:r w:rsidRPr="000B2080">
        <w:rPr>
          <w:rFonts w:eastAsia="Verdana"/>
          <w:b/>
          <w:bCs/>
          <w:sz w:val="28"/>
          <w:szCs w:val="28"/>
        </w:rPr>
        <w:t>KADAMPRIYA</w:t>
      </w:r>
    </w:p>
    <w:p w:rsidR="007F02CF" w:rsidRPr="000B2080" w:rsidRDefault="006F53FE" w:rsidP="007F02CF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-720"/>
        </w:tabs>
        <w:spacing w:line="360" w:lineRule="auto"/>
        <w:ind w:right="-774"/>
        <w:jc w:val="both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H No</w:t>
      </w:r>
      <w:proofErr w:type="gramStart"/>
      <w:r w:rsidRPr="000B2080">
        <w:rPr>
          <w:rFonts w:eastAsia="Verdana"/>
          <w:sz w:val="24"/>
          <w:szCs w:val="24"/>
        </w:rPr>
        <w:t>:</w:t>
      </w:r>
      <w:r w:rsidR="00284E70" w:rsidRPr="000B2080">
        <w:rPr>
          <w:rFonts w:eastAsia="Verdana"/>
          <w:sz w:val="24"/>
          <w:szCs w:val="24"/>
        </w:rPr>
        <w:t>3</w:t>
      </w:r>
      <w:proofErr w:type="gramEnd"/>
      <w:r w:rsidR="00284E70" w:rsidRPr="000B2080">
        <w:rPr>
          <w:rFonts w:eastAsia="Verdana"/>
          <w:sz w:val="24"/>
          <w:szCs w:val="24"/>
        </w:rPr>
        <w:t>-97/1, Goutham</w:t>
      </w:r>
      <w:r w:rsidR="007F02CF" w:rsidRPr="000B2080">
        <w:rPr>
          <w:rFonts w:eastAsia="Verdana"/>
          <w:sz w:val="24"/>
          <w:szCs w:val="24"/>
        </w:rPr>
        <w:t xml:space="preserve">Nagar Colony               </w:t>
      </w:r>
      <w:r w:rsidR="001A10FF" w:rsidRPr="000B2080">
        <w:rPr>
          <w:rFonts w:eastAsia="Verdana"/>
          <w:sz w:val="24"/>
          <w:szCs w:val="24"/>
        </w:rPr>
        <w:tab/>
      </w:r>
      <w:r w:rsidR="001A10FF" w:rsidRPr="000B2080">
        <w:rPr>
          <w:rFonts w:eastAsia="Verdana"/>
          <w:sz w:val="24"/>
          <w:szCs w:val="24"/>
        </w:rPr>
        <w:tab/>
        <w:t>E-mail: priyachand3455</w:t>
      </w:r>
      <w:r w:rsidR="007F02CF" w:rsidRPr="000B2080">
        <w:rPr>
          <w:rFonts w:eastAsia="Verdana"/>
          <w:sz w:val="24"/>
          <w:szCs w:val="24"/>
        </w:rPr>
        <w:t xml:space="preserve">@gmail.com               </w:t>
      </w:r>
    </w:p>
    <w:p w:rsidR="007F02CF" w:rsidRPr="000B2080" w:rsidRDefault="00284E70" w:rsidP="007F02CF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left" w:pos="-720"/>
        </w:tabs>
        <w:spacing w:line="360" w:lineRule="auto"/>
        <w:ind w:right="-774"/>
        <w:jc w:val="both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Patancheru</w:t>
      </w:r>
      <w:r w:rsidR="007F02CF" w:rsidRPr="000B2080">
        <w:rPr>
          <w:rFonts w:eastAsia="Verdana"/>
          <w:sz w:val="24"/>
          <w:szCs w:val="24"/>
        </w:rPr>
        <w:t>, Medak-50</w:t>
      </w:r>
      <w:r w:rsidR="00BA1E79" w:rsidRPr="000B2080">
        <w:rPr>
          <w:rFonts w:eastAsia="Verdana"/>
          <w:sz w:val="24"/>
          <w:szCs w:val="24"/>
        </w:rPr>
        <w:t>2319</w:t>
      </w:r>
      <w:r w:rsidR="007F02CF" w:rsidRPr="000B2080">
        <w:rPr>
          <w:rFonts w:eastAsia="Verdana"/>
          <w:sz w:val="24"/>
          <w:szCs w:val="24"/>
        </w:rPr>
        <w:t>.</w:t>
      </w:r>
      <w:r w:rsidR="00C040B9" w:rsidRPr="000B2080">
        <w:rPr>
          <w:rFonts w:eastAsia="Verdana"/>
          <w:sz w:val="24"/>
          <w:szCs w:val="24"/>
        </w:rPr>
        <w:tab/>
      </w:r>
      <w:r w:rsidR="00C040B9" w:rsidRPr="000B2080">
        <w:rPr>
          <w:rFonts w:eastAsia="Verdana"/>
          <w:sz w:val="24"/>
          <w:szCs w:val="24"/>
        </w:rPr>
        <w:tab/>
      </w:r>
      <w:r w:rsidR="00C25A06" w:rsidRPr="000B2080">
        <w:rPr>
          <w:rFonts w:eastAsia="Verdana"/>
          <w:sz w:val="24"/>
          <w:szCs w:val="24"/>
        </w:rPr>
        <w:tab/>
      </w:r>
      <w:r w:rsidR="00C25A06" w:rsidRPr="000B2080">
        <w:rPr>
          <w:rFonts w:eastAsia="Verdana"/>
          <w:sz w:val="24"/>
          <w:szCs w:val="24"/>
        </w:rPr>
        <w:tab/>
      </w:r>
      <w:r w:rsidR="00C25A06" w:rsidRPr="000B2080">
        <w:rPr>
          <w:rFonts w:eastAsia="Verdana"/>
          <w:sz w:val="24"/>
          <w:szCs w:val="24"/>
        </w:rPr>
        <w:tab/>
      </w:r>
      <w:r w:rsidR="00C040B9" w:rsidRPr="000B2080">
        <w:rPr>
          <w:rFonts w:eastAsia="Verdana"/>
          <w:sz w:val="24"/>
          <w:szCs w:val="24"/>
        </w:rPr>
        <w:t>Mobile: 7416704898</w:t>
      </w:r>
    </w:p>
    <w:p w:rsidR="007F02CF" w:rsidRPr="000B2080" w:rsidRDefault="007F02CF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</w:rPr>
      </w:pPr>
    </w:p>
    <w:p w:rsidR="007F02CF" w:rsidRPr="000B2080" w:rsidRDefault="007F02CF" w:rsidP="007F02CF">
      <w:pPr>
        <w:spacing w:line="360" w:lineRule="auto"/>
        <w:rPr>
          <w:b/>
          <w:sz w:val="24"/>
          <w:szCs w:val="24"/>
          <w:u w:val="single"/>
        </w:rPr>
      </w:pPr>
      <w:r w:rsidRPr="000B2080">
        <w:rPr>
          <w:b/>
          <w:sz w:val="24"/>
          <w:szCs w:val="24"/>
          <w:u w:val="single"/>
        </w:rPr>
        <w:t>CAREER OBJECTIVE:</w:t>
      </w:r>
    </w:p>
    <w:p w:rsidR="007F02CF" w:rsidRPr="000B2080" w:rsidRDefault="007F02CF" w:rsidP="00C040B9">
      <w:pPr>
        <w:spacing w:line="360" w:lineRule="auto"/>
        <w:jc w:val="both"/>
        <w:rPr>
          <w:sz w:val="24"/>
          <w:szCs w:val="24"/>
        </w:rPr>
      </w:pPr>
      <w:r w:rsidRPr="000B2080">
        <w:rPr>
          <w:sz w:val="24"/>
          <w:szCs w:val="24"/>
        </w:rPr>
        <w:t xml:space="preserve">            Seeking a responsible and challenging job that utilize my skills and abilities in a professionally managed organization, which offers a learning work environment, individual development, while being resourceful, innovative and flexible.</w:t>
      </w:r>
    </w:p>
    <w:p w:rsidR="007F02CF" w:rsidRPr="00551F69" w:rsidRDefault="005B3B9B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  <w:u w:val="single"/>
        </w:rPr>
      </w:pPr>
      <w:r w:rsidRPr="00551F69">
        <w:rPr>
          <w:rFonts w:eastAsia="Verdana"/>
          <w:b/>
          <w:bCs/>
          <w:sz w:val="24"/>
          <w:szCs w:val="24"/>
          <w:u w:val="single"/>
        </w:rPr>
        <w:t>ACADEMICS:</w:t>
      </w:r>
    </w:p>
    <w:tbl>
      <w:tblPr>
        <w:tblW w:w="522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6026"/>
        <w:gridCol w:w="1134"/>
        <w:gridCol w:w="1134"/>
      </w:tblGrid>
      <w:tr w:rsidR="00050476" w:rsidRPr="000B2080" w:rsidTr="00EA3F63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ED343A" w:rsidP="00ED343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rFonts w:eastAsia="Verdana"/>
                <w:b/>
                <w:bCs/>
                <w:sz w:val="24"/>
                <w:szCs w:val="24"/>
              </w:rPr>
            </w:pPr>
            <w:r w:rsidRPr="000B2080">
              <w:rPr>
                <w:rFonts w:eastAsia="Verdan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rFonts w:eastAsia="Verdana"/>
                <w:b/>
                <w:bCs/>
                <w:sz w:val="24"/>
                <w:szCs w:val="24"/>
              </w:rPr>
            </w:pPr>
            <w:r w:rsidRPr="000B2080">
              <w:rPr>
                <w:rFonts w:eastAsia="Verdana"/>
                <w:b/>
                <w:bCs/>
                <w:sz w:val="24"/>
                <w:szCs w:val="24"/>
              </w:rPr>
              <w:t>Name of institution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660E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050476" w:rsidP="000504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sz w:val="24"/>
                <w:szCs w:val="24"/>
              </w:rPr>
            </w:pPr>
            <w:r w:rsidRPr="000B2080">
              <w:rPr>
                <w:rFonts w:eastAsia="Verdana"/>
                <w:b/>
                <w:bCs/>
                <w:sz w:val="24"/>
                <w:szCs w:val="24"/>
              </w:rPr>
              <w:t>Aggregate</w:t>
            </w:r>
          </w:p>
        </w:tc>
      </w:tr>
      <w:tr w:rsidR="00050476" w:rsidRPr="000B2080" w:rsidTr="00EA3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050476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sz w:val="24"/>
                <w:szCs w:val="24"/>
              </w:rPr>
              <w:t>M.Tech(CSE)</w:t>
            </w:r>
          </w:p>
        </w:tc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050476" w:rsidP="0005047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sz w:val="24"/>
                <w:szCs w:val="24"/>
              </w:rPr>
            </w:pPr>
            <w:r w:rsidRPr="000B2080">
              <w:rPr>
                <w:sz w:val="24"/>
                <w:szCs w:val="24"/>
              </w:rPr>
              <w:t>GokarajuRangaraju Institute of Engineering and Technology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85669F" w:rsidP="00C25A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sz w:val="24"/>
                <w:szCs w:val="24"/>
              </w:rPr>
              <w:t>pursuing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ED343A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sz w:val="24"/>
                <w:szCs w:val="24"/>
              </w:rPr>
              <w:t>8.34cgpa</w:t>
            </w:r>
          </w:p>
        </w:tc>
      </w:tr>
      <w:tr w:rsidR="00050476" w:rsidRPr="000B2080" w:rsidTr="00EA3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B.Tech(CSE)</w:t>
            </w:r>
          </w:p>
        </w:tc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Sri Sai Jyothi Engineering College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2016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92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 xml:space="preserve">     71.56%</w:t>
            </w:r>
          </w:p>
        </w:tc>
      </w:tr>
      <w:tr w:rsidR="00050476" w:rsidRPr="000B2080" w:rsidTr="00EA3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Intermediate(MPC)</w:t>
            </w:r>
          </w:p>
        </w:tc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sz w:val="24"/>
                <w:szCs w:val="24"/>
              </w:rPr>
              <w:t>Vikas Junior College-Hyderabad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2012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84.4%</w:t>
            </w:r>
          </w:p>
        </w:tc>
      </w:tr>
      <w:tr w:rsidR="00050476" w:rsidRPr="000B2080" w:rsidTr="00EA3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Tenth (SSC)</w:t>
            </w:r>
          </w:p>
        </w:tc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4A65F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Manjeera High School-Patancheru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2010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0F4E" w:rsidRPr="000B2080" w:rsidRDefault="005A0F4E" w:rsidP="00C53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 w:rsidRPr="000B2080">
              <w:rPr>
                <w:rFonts w:eastAsia="Verdana"/>
                <w:sz w:val="24"/>
                <w:szCs w:val="24"/>
              </w:rPr>
              <w:t>85.8%</w:t>
            </w:r>
          </w:p>
        </w:tc>
      </w:tr>
    </w:tbl>
    <w:p w:rsidR="00551F69" w:rsidRDefault="00551F69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  <w:u w:val="single"/>
        </w:rPr>
      </w:pPr>
    </w:p>
    <w:p w:rsidR="007F02CF" w:rsidRPr="000B2080" w:rsidRDefault="000F7801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  <w:u w:val="single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EXPERIENCE</w:t>
      </w:r>
    </w:p>
    <w:p w:rsidR="000F7801" w:rsidRPr="000B2080" w:rsidRDefault="00A726ED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</w:rPr>
        <w:t>Designation: SEO Analyst</w:t>
      </w:r>
    </w:p>
    <w:p w:rsidR="00A726ED" w:rsidRPr="000B2080" w:rsidRDefault="00A726ED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</w:rPr>
        <w:t xml:space="preserve">Company name: </w:t>
      </w:r>
      <w:r w:rsidRPr="00AC4E7C">
        <w:rPr>
          <w:rFonts w:eastAsia="Verdana"/>
          <w:bCs/>
          <w:sz w:val="24"/>
          <w:szCs w:val="24"/>
        </w:rPr>
        <w:t>Aakruti Software Solutions Pvt Ltd.</w:t>
      </w:r>
    </w:p>
    <w:p w:rsidR="00A726ED" w:rsidRPr="000B2080" w:rsidRDefault="00A726ED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</w:rPr>
        <w:t>Roles &amp; Responsibilities:</w:t>
      </w:r>
    </w:p>
    <w:p w:rsidR="00A726ED" w:rsidRPr="000B2080" w:rsidRDefault="00A726ED" w:rsidP="00A726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Cs/>
          <w:sz w:val="24"/>
          <w:szCs w:val="24"/>
        </w:rPr>
      </w:pPr>
      <w:r w:rsidRPr="000B2080">
        <w:rPr>
          <w:rFonts w:eastAsia="Verdana"/>
          <w:bCs/>
          <w:sz w:val="24"/>
          <w:szCs w:val="24"/>
        </w:rPr>
        <w:t>Decides on best domain name, Titles, Headings and sub-headings.</w:t>
      </w:r>
    </w:p>
    <w:p w:rsidR="00A726ED" w:rsidRPr="000B2080" w:rsidRDefault="00A726ED" w:rsidP="00A726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Cs/>
          <w:sz w:val="24"/>
          <w:szCs w:val="24"/>
        </w:rPr>
      </w:pPr>
      <w:r w:rsidRPr="000B2080">
        <w:rPr>
          <w:rFonts w:eastAsia="Verdana"/>
          <w:bCs/>
          <w:sz w:val="24"/>
          <w:szCs w:val="24"/>
        </w:rPr>
        <w:t>Making changes in design, content and links as per requirements.</w:t>
      </w:r>
    </w:p>
    <w:p w:rsidR="00A726ED" w:rsidRPr="000B2080" w:rsidRDefault="00A726ED" w:rsidP="00A726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Cs/>
          <w:sz w:val="24"/>
          <w:szCs w:val="24"/>
        </w:rPr>
      </w:pPr>
      <w:r w:rsidRPr="000B2080">
        <w:rPr>
          <w:rFonts w:eastAsia="Verdana"/>
          <w:bCs/>
          <w:sz w:val="24"/>
          <w:szCs w:val="24"/>
        </w:rPr>
        <w:t>Trying to achieve position in the first page of popular search engines.</w:t>
      </w:r>
    </w:p>
    <w:p w:rsidR="00A726ED" w:rsidRPr="000B2080" w:rsidRDefault="00A726ED" w:rsidP="00A726E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Cs/>
          <w:sz w:val="24"/>
          <w:szCs w:val="24"/>
        </w:rPr>
      </w:pPr>
      <w:r w:rsidRPr="000B2080">
        <w:rPr>
          <w:rFonts w:eastAsia="Verdana"/>
          <w:bCs/>
          <w:sz w:val="24"/>
          <w:szCs w:val="24"/>
        </w:rPr>
        <w:t>Thoroughly monitor website performance and take necessary steps to improve traffic.</w:t>
      </w:r>
    </w:p>
    <w:p w:rsidR="000F7801" w:rsidRPr="000B2080" w:rsidRDefault="00A726ED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Cs/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</w:rPr>
        <w:t>Period of Work</w:t>
      </w:r>
      <w:r w:rsidRPr="000B2080">
        <w:rPr>
          <w:rFonts w:eastAsia="Verdana"/>
          <w:bCs/>
          <w:sz w:val="24"/>
          <w:szCs w:val="24"/>
        </w:rPr>
        <w:t>: 01-Jan-2017 to 25-Aug-2017</w:t>
      </w:r>
    </w:p>
    <w:p w:rsidR="007F02CF" w:rsidRPr="000B2080" w:rsidRDefault="005B3B9B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  <w:u w:val="single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TECHNICAL SKILLS</w:t>
      </w:r>
      <w:r w:rsidRPr="000B2080">
        <w:rPr>
          <w:rFonts w:eastAsia="Verdana"/>
          <w:sz w:val="24"/>
          <w:szCs w:val="24"/>
          <w:u w:val="single"/>
        </w:rPr>
        <w:t xml:space="preserve">: </w:t>
      </w:r>
    </w:p>
    <w:p w:rsidR="007F02CF" w:rsidRPr="000B2080" w:rsidRDefault="009C69A4" w:rsidP="007F02C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Programming Language</w:t>
      </w:r>
      <w:r w:rsidR="007F02CF" w:rsidRPr="000B2080">
        <w:rPr>
          <w:sz w:val="24"/>
          <w:szCs w:val="24"/>
        </w:rPr>
        <w:tab/>
      </w:r>
      <w:r w:rsidR="007F02CF" w:rsidRPr="000B2080">
        <w:rPr>
          <w:sz w:val="24"/>
          <w:szCs w:val="24"/>
        </w:rPr>
        <w:tab/>
      </w:r>
      <w:r w:rsidR="00BA1E79" w:rsidRPr="000B2080">
        <w:rPr>
          <w:sz w:val="24"/>
          <w:szCs w:val="24"/>
        </w:rPr>
        <w:t xml:space="preserve">:       </w:t>
      </w:r>
      <w:r w:rsidR="007343BE" w:rsidRPr="000B2080">
        <w:rPr>
          <w:sz w:val="24"/>
          <w:szCs w:val="24"/>
        </w:rPr>
        <w:t>J</w:t>
      </w:r>
      <w:r w:rsidR="000A5EBC" w:rsidRPr="000B2080">
        <w:rPr>
          <w:sz w:val="24"/>
          <w:szCs w:val="24"/>
        </w:rPr>
        <w:t>ava,SQL,HTML</w:t>
      </w:r>
      <w:r w:rsidR="005604A1" w:rsidRPr="000B2080">
        <w:rPr>
          <w:sz w:val="24"/>
          <w:szCs w:val="24"/>
        </w:rPr>
        <w:t>,Python.</w:t>
      </w:r>
    </w:p>
    <w:p w:rsidR="007F02CF" w:rsidRPr="000B2080" w:rsidRDefault="007F02CF" w:rsidP="007F02C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Application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>:       M.</w:t>
      </w:r>
      <w:r w:rsidR="008D4AC9" w:rsidRPr="000B2080">
        <w:rPr>
          <w:sz w:val="24"/>
          <w:szCs w:val="24"/>
        </w:rPr>
        <w:t>S.</w:t>
      </w:r>
      <w:r w:rsidRPr="000B2080">
        <w:rPr>
          <w:sz w:val="24"/>
          <w:szCs w:val="24"/>
        </w:rPr>
        <w:t>Office</w:t>
      </w:r>
    </w:p>
    <w:p w:rsidR="007F02CF" w:rsidRPr="000B2080" w:rsidRDefault="007F02CF" w:rsidP="00C25A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 xml:space="preserve">Operating Systems 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>:       Windows XP</w:t>
      </w:r>
      <w:r w:rsidR="005236C4" w:rsidRPr="000B2080">
        <w:rPr>
          <w:sz w:val="24"/>
          <w:szCs w:val="24"/>
        </w:rPr>
        <w:t xml:space="preserve">, Windows 8, </w:t>
      </w:r>
      <w:r w:rsidR="00683ED0" w:rsidRPr="000B2080">
        <w:rPr>
          <w:sz w:val="24"/>
          <w:szCs w:val="24"/>
        </w:rPr>
        <w:t>Ubuntu.</w:t>
      </w:r>
    </w:p>
    <w:p w:rsidR="007F02CF" w:rsidRPr="000B2080" w:rsidRDefault="005B3B9B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sz w:val="24"/>
          <w:szCs w:val="24"/>
          <w:u w:val="single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MINI PROJECT</w:t>
      </w:r>
      <w:r w:rsidRPr="000B2080">
        <w:rPr>
          <w:rFonts w:eastAsia="Verdana"/>
          <w:sz w:val="24"/>
          <w:szCs w:val="24"/>
          <w:u w:val="single"/>
        </w:rPr>
        <w:t>:</w:t>
      </w:r>
    </w:p>
    <w:p w:rsidR="007F02CF" w:rsidRPr="000B2080" w:rsidRDefault="007F02CF" w:rsidP="007F02CF">
      <w:pPr>
        <w:spacing w:line="360" w:lineRule="auto"/>
        <w:rPr>
          <w:sz w:val="24"/>
          <w:szCs w:val="24"/>
        </w:rPr>
      </w:pPr>
      <w:r w:rsidRPr="000B2080">
        <w:rPr>
          <w:b/>
          <w:sz w:val="24"/>
          <w:szCs w:val="24"/>
        </w:rPr>
        <w:t>Title:</w:t>
      </w:r>
      <w:r w:rsidR="0085669F" w:rsidRPr="000B2080">
        <w:rPr>
          <w:b/>
          <w:sz w:val="24"/>
          <w:szCs w:val="24"/>
        </w:rPr>
        <w:t xml:space="preserve"> </w:t>
      </w:r>
      <w:r w:rsidR="00D1025F" w:rsidRPr="000B2080">
        <w:rPr>
          <w:sz w:val="24"/>
          <w:szCs w:val="24"/>
        </w:rPr>
        <w:t>MULTI BANKING TRANSACTION SYSTEM</w:t>
      </w:r>
    </w:p>
    <w:p w:rsidR="007F02CF" w:rsidRPr="000B2080" w:rsidRDefault="007F02CF" w:rsidP="007F02CF">
      <w:pPr>
        <w:spacing w:line="360" w:lineRule="auto"/>
        <w:rPr>
          <w:sz w:val="24"/>
          <w:szCs w:val="24"/>
        </w:rPr>
      </w:pPr>
      <w:r w:rsidRPr="000B2080">
        <w:rPr>
          <w:b/>
          <w:sz w:val="24"/>
          <w:szCs w:val="24"/>
        </w:rPr>
        <w:t>Software</w:t>
      </w:r>
      <w:r w:rsidR="00284E70" w:rsidRPr="000B2080">
        <w:rPr>
          <w:sz w:val="24"/>
          <w:szCs w:val="24"/>
        </w:rPr>
        <w:t>: JAVA</w:t>
      </w:r>
    </w:p>
    <w:p w:rsidR="00AC4E7C" w:rsidRDefault="00AC4E7C" w:rsidP="00FF5BEB">
      <w:pPr>
        <w:spacing w:line="360" w:lineRule="auto"/>
        <w:jc w:val="both"/>
        <w:rPr>
          <w:b/>
          <w:color w:val="auto"/>
          <w:sz w:val="24"/>
          <w:szCs w:val="24"/>
        </w:rPr>
      </w:pPr>
    </w:p>
    <w:p w:rsidR="00AC4E7C" w:rsidRDefault="00AC4E7C" w:rsidP="00FF5BEB">
      <w:pPr>
        <w:spacing w:line="360" w:lineRule="auto"/>
        <w:jc w:val="both"/>
        <w:rPr>
          <w:b/>
          <w:color w:val="auto"/>
          <w:sz w:val="24"/>
          <w:szCs w:val="24"/>
        </w:rPr>
      </w:pPr>
    </w:p>
    <w:p w:rsidR="00FF5BEB" w:rsidRPr="000B2080" w:rsidRDefault="005B3B9B" w:rsidP="00FF5BEB">
      <w:pPr>
        <w:spacing w:line="360" w:lineRule="auto"/>
        <w:jc w:val="both"/>
        <w:rPr>
          <w:b/>
          <w:color w:val="auto"/>
          <w:sz w:val="24"/>
          <w:szCs w:val="24"/>
          <w:shd w:val="clear" w:color="auto" w:fill="FFFFFF"/>
        </w:rPr>
      </w:pPr>
      <w:r w:rsidRPr="000B2080">
        <w:rPr>
          <w:b/>
          <w:color w:val="auto"/>
          <w:sz w:val="24"/>
          <w:szCs w:val="24"/>
          <w:u w:val="single"/>
          <w:shd w:val="clear" w:color="auto" w:fill="FFFFFF"/>
        </w:rPr>
        <w:lastRenderedPageBreak/>
        <w:t>MAJOR PROJECT:</w:t>
      </w:r>
    </w:p>
    <w:p w:rsidR="00FF5BEB" w:rsidRPr="000B2080" w:rsidRDefault="00FF5BEB" w:rsidP="00FF5BEB">
      <w:pPr>
        <w:spacing w:line="360" w:lineRule="auto"/>
        <w:jc w:val="both"/>
        <w:rPr>
          <w:color w:val="auto"/>
          <w:sz w:val="24"/>
          <w:szCs w:val="24"/>
          <w:shd w:val="clear" w:color="auto" w:fill="FFFFFF"/>
        </w:rPr>
      </w:pPr>
      <w:r w:rsidRPr="000B2080">
        <w:rPr>
          <w:b/>
          <w:color w:val="auto"/>
          <w:sz w:val="24"/>
          <w:szCs w:val="24"/>
          <w:shd w:val="clear" w:color="auto" w:fill="FFFFFF"/>
        </w:rPr>
        <w:t>Title:</w:t>
      </w:r>
      <w:r w:rsidR="0085669F" w:rsidRPr="000B2080">
        <w:rPr>
          <w:b/>
          <w:color w:val="auto"/>
          <w:sz w:val="24"/>
          <w:szCs w:val="24"/>
          <w:shd w:val="clear" w:color="auto" w:fill="FFFFFF"/>
        </w:rPr>
        <w:t xml:space="preserve"> </w:t>
      </w:r>
      <w:r w:rsidRPr="000B2080">
        <w:rPr>
          <w:color w:val="auto"/>
          <w:sz w:val="24"/>
          <w:szCs w:val="24"/>
          <w:shd w:val="clear" w:color="auto" w:fill="FFFFFF"/>
        </w:rPr>
        <w:t>DATA BASE MIGRATOR</w:t>
      </w:r>
    </w:p>
    <w:p w:rsidR="00FF5BEB" w:rsidRPr="000B2080" w:rsidRDefault="00FF5BEB" w:rsidP="00FF5BEB">
      <w:pPr>
        <w:spacing w:line="360" w:lineRule="auto"/>
        <w:jc w:val="both"/>
        <w:rPr>
          <w:b/>
          <w:color w:val="auto"/>
          <w:sz w:val="24"/>
          <w:szCs w:val="24"/>
          <w:shd w:val="clear" w:color="auto" w:fill="FFFFFF"/>
        </w:rPr>
      </w:pPr>
      <w:r w:rsidRPr="000B2080">
        <w:rPr>
          <w:b/>
          <w:color w:val="auto"/>
          <w:sz w:val="24"/>
          <w:szCs w:val="24"/>
          <w:shd w:val="clear" w:color="auto" w:fill="FFFFFF"/>
        </w:rPr>
        <w:t>Software:</w:t>
      </w:r>
      <w:r w:rsidRPr="000B2080">
        <w:rPr>
          <w:color w:val="auto"/>
          <w:sz w:val="24"/>
          <w:szCs w:val="24"/>
          <w:shd w:val="clear" w:color="auto" w:fill="FFFFFF"/>
        </w:rPr>
        <w:t xml:space="preserve"> JAVA</w:t>
      </w:r>
    </w:p>
    <w:p w:rsidR="00117BE1" w:rsidRPr="000B2080" w:rsidRDefault="00117BE1" w:rsidP="00FF5BEB">
      <w:pPr>
        <w:spacing w:line="360" w:lineRule="auto"/>
        <w:jc w:val="both"/>
        <w:rPr>
          <w:b/>
          <w:color w:val="auto"/>
          <w:sz w:val="24"/>
          <w:szCs w:val="24"/>
          <w:u w:val="single"/>
          <w:shd w:val="clear" w:color="auto" w:fill="FFFFFF"/>
        </w:rPr>
      </w:pPr>
      <w:r w:rsidRPr="000B2080">
        <w:rPr>
          <w:b/>
          <w:color w:val="auto"/>
          <w:sz w:val="24"/>
          <w:szCs w:val="24"/>
          <w:u w:val="single"/>
          <w:shd w:val="clear" w:color="auto" w:fill="FFFFFF"/>
        </w:rPr>
        <w:t>MEMBERSHIP:</w:t>
      </w:r>
    </w:p>
    <w:p w:rsidR="00117BE1" w:rsidRPr="000B2080" w:rsidRDefault="00117BE1" w:rsidP="00FF5BEB">
      <w:pPr>
        <w:spacing w:line="360" w:lineRule="auto"/>
        <w:jc w:val="both"/>
        <w:rPr>
          <w:color w:val="auto"/>
          <w:sz w:val="24"/>
          <w:szCs w:val="24"/>
          <w:shd w:val="clear" w:color="auto" w:fill="FFFFFF"/>
        </w:rPr>
      </w:pPr>
      <w:r w:rsidRPr="000B2080">
        <w:rPr>
          <w:color w:val="auto"/>
          <w:sz w:val="24"/>
          <w:szCs w:val="24"/>
          <w:shd w:val="clear" w:color="auto" w:fill="FFFFFF"/>
        </w:rPr>
        <w:t xml:space="preserve">Student membership in computer society of </w:t>
      </w:r>
      <w:r w:rsidR="0085669F" w:rsidRPr="000B2080">
        <w:rPr>
          <w:color w:val="auto"/>
          <w:sz w:val="24"/>
          <w:szCs w:val="24"/>
          <w:shd w:val="clear" w:color="auto" w:fill="FFFFFF"/>
        </w:rPr>
        <w:t>India</w:t>
      </w:r>
      <w:r w:rsidRPr="000B2080">
        <w:rPr>
          <w:color w:val="auto"/>
          <w:sz w:val="24"/>
          <w:szCs w:val="24"/>
          <w:shd w:val="clear" w:color="auto" w:fill="FFFFFF"/>
        </w:rPr>
        <w:t xml:space="preserve"> ID.NO-01437057</w:t>
      </w:r>
      <w:bookmarkStart w:id="0" w:name="_GoBack"/>
      <w:bookmarkEnd w:id="0"/>
    </w:p>
    <w:p w:rsidR="007F02CF" w:rsidRPr="000B2080" w:rsidRDefault="005B3B9B" w:rsidP="007F02CF">
      <w:pPr>
        <w:spacing w:line="360" w:lineRule="auto"/>
        <w:rPr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ACHIEVEMENTS:</w:t>
      </w:r>
    </w:p>
    <w:p w:rsidR="00F35935" w:rsidRPr="00AC4E7C" w:rsidRDefault="007F02CF" w:rsidP="00C53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Won 2</w:t>
      </w:r>
      <w:r w:rsidRPr="000B2080">
        <w:rPr>
          <w:rFonts w:eastAsia="Verdana"/>
          <w:sz w:val="24"/>
          <w:szCs w:val="24"/>
          <w:vertAlign w:val="superscript"/>
        </w:rPr>
        <w:t>nd</w:t>
      </w:r>
      <w:r w:rsidRPr="000B2080">
        <w:rPr>
          <w:rFonts w:eastAsia="Verdana"/>
          <w:sz w:val="24"/>
          <w:szCs w:val="24"/>
        </w:rPr>
        <w:t xml:space="preserve"> Prize In Inter School Dance Competition</w:t>
      </w:r>
      <w:r w:rsidRPr="000B2080">
        <w:rPr>
          <w:rFonts w:eastAsia="Verdana"/>
          <w:b/>
          <w:bCs/>
          <w:sz w:val="24"/>
          <w:szCs w:val="24"/>
        </w:rPr>
        <w:t>.</w:t>
      </w:r>
    </w:p>
    <w:p w:rsidR="007F02CF" w:rsidRPr="000B2080" w:rsidRDefault="005B3B9B" w:rsidP="00C53926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STRENGTHS:</w:t>
      </w:r>
    </w:p>
    <w:p w:rsidR="007F02CF" w:rsidRPr="000B2080" w:rsidRDefault="007F02CF" w:rsidP="007F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Positive Attitude</w:t>
      </w:r>
    </w:p>
    <w:p w:rsidR="007F02CF" w:rsidRPr="000B2080" w:rsidRDefault="007F02CF" w:rsidP="007F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Ability to Work in a Team</w:t>
      </w:r>
    </w:p>
    <w:p w:rsidR="007F02CF" w:rsidRPr="000B2080" w:rsidRDefault="007F02CF" w:rsidP="007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Self-confident</w:t>
      </w:r>
      <w:r w:rsidR="00607A7B" w:rsidRPr="000B2080">
        <w:rPr>
          <w:rFonts w:eastAsia="Verdana"/>
          <w:sz w:val="24"/>
          <w:szCs w:val="24"/>
        </w:rPr>
        <w:t>.</w:t>
      </w:r>
    </w:p>
    <w:p w:rsidR="00A60E6D" w:rsidRPr="000B2080" w:rsidRDefault="007F02CF" w:rsidP="007F02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Hard Working, Quick Learner.</w:t>
      </w:r>
    </w:p>
    <w:p w:rsidR="007F02CF" w:rsidRPr="000B2080" w:rsidRDefault="005B3B9B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  <w:u w:val="single"/>
        </w:rPr>
      </w:pPr>
      <w:r w:rsidRPr="000B2080">
        <w:rPr>
          <w:rFonts w:eastAsia="Verdana"/>
          <w:b/>
          <w:bCs/>
          <w:sz w:val="24"/>
          <w:szCs w:val="24"/>
          <w:u w:val="single"/>
        </w:rPr>
        <w:t>HOBBIES:</w:t>
      </w:r>
    </w:p>
    <w:p w:rsidR="00C53926" w:rsidRPr="000B2080" w:rsidRDefault="00C25A06" w:rsidP="007F02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Dancing.</w:t>
      </w:r>
    </w:p>
    <w:p w:rsidR="007F02CF" w:rsidRPr="000B2080" w:rsidRDefault="0085669F" w:rsidP="00C25A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Playing caroms</w:t>
      </w:r>
      <w:r w:rsidR="007F02CF" w:rsidRPr="000B2080">
        <w:rPr>
          <w:rFonts w:eastAsia="Verdana"/>
          <w:sz w:val="24"/>
          <w:szCs w:val="24"/>
        </w:rPr>
        <w:t>.</w:t>
      </w:r>
    </w:p>
    <w:p w:rsidR="00B556D6" w:rsidRPr="000B2080" w:rsidRDefault="005B3B9B" w:rsidP="007F02CF">
      <w:pPr>
        <w:spacing w:line="360" w:lineRule="auto"/>
        <w:rPr>
          <w:sz w:val="24"/>
          <w:szCs w:val="24"/>
        </w:rPr>
      </w:pPr>
      <w:r w:rsidRPr="000B2080">
        <w:rPr>
          <w:b/>
          <w:sz w:val="24"/>
          <w:szCs w:val="24"/>
          <w:u w:val="single"/>
        </w:rPr>
        <w:t>PERSONAL DETAILS:</w:t>
      </w:r>
    </w:p>
    <w:p w:rsidR="007F02CF" w:rsidRPr="000B2080" w:rsidRDefault="007F02CF" w:rsidP="007F02CF">
      <w:pPr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Name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 xml:space="preserve">:    </w:t>
      </w:r>
      <w:r w:rsidRPr="000B2080">
        <w:rPr>
          <w:sz w:val="24"/>
          <w:szCs w:val="24"/>
        </w:rPr>
        <w:tab/>
      </w:r>
      <w:r w:rsidR="00C040B9" w:rsidRPr="000B2080">
        <w:rPr>
          <w:rFonts w:eastAsia="Verdana"/>
          <w:bCs/>
          <w:sz w:val="24"/>
          <w:szCs w:val="24"/>
        </w:rPr>
        <w:t>K.PRIYA</w:t>
      </w:r>
      <w:r w:rsidR="00C040B9" w:rsidRPr="000B2080">
        <w:rPr>
          <w:rFonts w:eastAsia="Verdana"/>
          <w:bCs/>
          <w:sz w:val="24"/>
          <w:szCs w:val="24"/>
        </w:rPr>
        <w:tab/>
      </w:r>
    </w:p>
    <w:p w:rsidR="007F02CF" w:rsidRPr="000B2080" w:rsidRDefault="007F02CF" w:rsidP="007F02CF">
      <w:pPr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Fathers Name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 xml:space="preserve">:    </w:t>
      </w:r>
      <w:r w:rsidRPr="000B2080">
        <w:rPr>
          <w:sz w:val="24"/>
          <w:szCs w:val="24"/>
        </w:rPr>
        <w:tab/>
      </w:r>
      <w:r w:rsidR="00C040B9" w:rsidRPr="000B2080">
        <w:rPr>
          <w:sz w:val="24"/>
          <w:szCs w:val="24"/>
        </w:rPr>
        <w:t>K.Gopichand</w:t>
      </w:r>
    </w:p>
    <w:p w:rsidR="007F02CF" w:rsidRPr="000B2080" w:rsidRDefault="007F02CF" w:rsidP="00C25A06">
      <w:pPr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Date of Birth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 xml:space="preserve">:    </w:t>
      </w:r>
      <w:r w:rsidRPr="000B2080">
        <w:rPr>
          <w:sz w:val="24"/>
          <w:szCs w:val="24"/>
        </w:rPr>
        <w:tab/>
      </w:r>
      <w:r w:rsidR="00C040B9" w:rsidRPr="000B2080">
        <w:rPr>
          <w:sz w:val="24"/>
          <w:szCs w:val="24"/>
        </w:rPr>
        <w:t>31</w:t>
      </w:r>
      <w:r w:rsidR="00C040B9" w:rsidRPr="000B2080">
        <w:rPr>
          <w:sz w:val="24"/>
          <w:szCs w:val="24"/>
          <w:vertAlign w:val="superscript"/>
        </w:rPr>
        <w:t>st</w:t>
      </w:r>
      <w:r w:rsidR="00C040B9" w:rsidRPr="000B2080">
        <w:rPr>
          <w:sz w:val="24"/>
          <w:szCs w:val="24"/>
        </w:rPr>
        <w:t>Dec1995</w:t>
      </w:r>
    </w:p>
    <w:p w:rsidR="007F02CF" w:rsidRPr="000B2080" w:rsidRDefault="007F02CF" w:rsidP="00C25A06">
      <w:pPr>
        <w:pStyle w:val="BodyText3"/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B2080">
        <w:rPr>
          <w:rFonts w:ascii="Times New Roman" w:hAnsi="Times New Roman"/>
          <w:sz w:val="24"/>
          <w:szCs w:val="24"/>
        </w:rPr>
        <w:t>Gender</w:t>
      </w:r>
      <w:r w:rsidRPr="000B2080">
        <w:rPr>
          <w:rFonts w:ascii="Times New Roman" w:hAnsi="Times New Roman"/>
          <w:sz w:val="24"/>
          <w:szCs w:val="24"/>
        </w:rPr>
        <w:tab/>
      </w:r>
      <w:r w:rsidRPr="000B2080">
        <w:rPr>
          <w:rFonts w:ascii="Times New Roman" w:hAnsi="Times New Roman"/>
          <w:sz w:val="24"/>
          <w:szCs w:val="24"/>
        </w:rPr>
        <w:tab/>
      </w:r>
      <w:r w:rsidRPr="000B2080">
        <w:rPr>
          <w:rFonts w:ascii="Times New Roman" w:hAnsi="Times New Roman"/>
          <w:sz w:val="24"/>
          <w:szCs w:val="24"/>
        </w:rPr>
        <w:tab/>
      </w:r>
      <w:r w:rsidR="00C25A06" w:rsidRPr="000B2080">
        <w:rPr>
          <w:rFonts w:ascii="Times New Roman" w:hAnsi="Times New Roman"/>
          <w:sz w:val="24"/>
          <w:szCs w:val="24"/>
        </w:rPr>
        <w:tab/>
      </w:r>
      <w:r w:rsidRPr="000B2080">
        <w:rPr>
          <w:rFonts w:ascii="Times New Roman" w:hAnsi="Times New Roman"/>
          <w:sz w:val="24"/>
          <w:szCs w:val="24"/>
        </w:rPr>
        <w:t xml:space="preserve">:   </w:t>
      </w:r>
      <w:r w:rsidRPr="000B2080">
        <w:rPr>
          <w:rFonts w:ascii="Times New Roman" w:hAnsi="Times New Roman"/>
          <w:sz w:val="24"/>
          <w:szCs w:val="24"/>
        </w:rPr>
        <w:tab/>
        <w:t xml:space="preserve"> Female</w:t>
      </w:r>
    </w:p>
    <w:p w:rsidR="007F02CF" w:rsidRPr="000B2080" w:rsidRDefault="007F02CF" w:rsidP="00C25A06">
      <w:pPr>
        <w:pStyle w:val="BodyText3"/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B2080">
        <w:rPr>
          <w:rFonts w:ascii="Times New Roman" w:hAnsi="Times New Roman"/>
          <w:bCs/>
          <w:sz w:val="24"/>
          <w:szCs w:val="24"/>
        </w:rPr>
        <w:t xml:space="preserve">Marital status                        </w:t>
      </w:r>
      <w:r w:rsidR="00C25A06" w:rsidRPr="000B2080">
        <w:rPr>
          <w:rFonts w:ascii="Times New Roman" w:hAnsi="Times New Roman"/>
          <w:bCs/>
          <w:sz w:val="24"/>
          <w:szCs w:val="24"/>
        </w:rPr>
        <w:tab/>
      </w:r>
      <w:r w:rsidRPr="000B2080">
        <w:rPr>
          <w:rFonts w:ascii="Times New Roman" w:hAnsi="Times New Roman"/>
          <w:bCs/>
          <w:sz w:val="24"/>
          <w:szCs w:val="24"/>
        </w:rPr>
        <w:t xml:space="preserve">:  </w:t>
      </w:r>
      <w:r w:rsidRPr="000B2080">
        <w:rPr>
          <w:rFonts w:ascii="Times New Roman" w:hAnsi="Times New Roman"/>
          <w:bCs/>
          <w:sz w:val="24"/>
          <w:szCs w:val="24"/>
        </w:rPr>
        <w:tab/>
        <w:t xml:space="preserve"> Single</w:t>
      </w:r>
    </w:p>
    <w:p w:rsidR="007F02CF" w:rsidRPr="000B2080" w:rsidRDefault="007F02CF" w:rsidP="00C25A06">
      <w:pPr>
        <w:spacing w:line="360" w:lineRule="auto"/>
        <w:rPr>
          <w:sz w:val="24"/>
          <w:szCs w:val="24"/>
        </w:rPr>
      </w:pPr>
      <w:r w:rsidRPr="000B2080">
        <w:rPr>
          <w:sz w:val="24"/>
          <w:szCs w:val="24"/>
        </w:rPr>
        <w:t>Nationality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 xml:space="preserve">:    </w:t>
      </w:r>
      <w:r w:rsidRPr="000B2080">
        <w:rPr>
          <w:sz w:val="24"/>
          <w:szCs w:val="24"/>
        </w:rPr>
        <w:tab/>
        <w:t>Indian</w:t>
      </w:r>
      <w:r w:rsidRPr="000B2080">
        <w:rPr>
          <w:sz w:val="24"/>
          <w:szCs w:val="24"/>
        </w:rPr>
        <w:tab/>
      </w:r>
    </w:p>
    <w:p w:rsidR="007F02CF" w:rsidRPr="000B2080" w:rsidRDefault="007F02CF" w:rsidP="00C25A06">
      <w:pPr>
        <w:spacing w:line="360" w:lineRule="auto"/>
        <w:rPr>
          <w:rFonts w:eastAsia="Verdana"/>
          <w:sz w:val="24"/>
          <w:szCs w:val="24"/>
        </w:rPr>
      </w:pPr>
      <w:r w:rsidRPr="000B2080">
        <w:rPr>
          <w:sz w:val="24"/>
          <w:szCs w:val="24"/>
        </w:rPr>
        <w:t>Address</w:t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</w:r>
      <w:r w:rsidRPr="000B2080">
        <w:rPr>
          <w:sz w:val="24"/>
          <w:szCs w:val="24"/>
        </w:rPr>
        <w:tab/>
        <w:t xml:space="preserve">:    </w:t>
      </w:r>
      <w:r w:rsidRPr="000B2080">
        <w:rPr>
          <w:sz w:val="24"/>
          <w:szCs w:val="24"/>
        </w:rPr>
        <w:tab/>
      </w:r>
      <w:r w:rsidRPr="000B2080">
        <w:rPr>
          <w:rFonts w:eastAsia="Verdana"/>
          <w:sz w:val="24"/>
          <w:szCs w:val="24"/>
        </w:rPr>
        <w:t xml:space="preserve">H No: </w:t>
      </w:r>
      <w:r w:rsidR="00284E70" w:rsidRPr="000B2080">
        <w:rPr>
          <w:rFonts w:eastAsia="Verdana"/>
          <w:sz w:val="24"/>
          <w:szCs w:val="24"/>
        </w:rPr>
        <w:t>3-97/1</w:t>
      </w:r>
      <w:r w:rsidRPr="000B2080">
        <w:rPr>
          <w:rFonts w:eastAsia="Verdana"/>
          <w:sz w:val="24"/>
          <w:szCs w:val="24"/>
        </w:rPr>
        <w:t xml:space="preserve">, </w:t>
      </w:r>
    </w:p>
    <w:p w:rsidR="007F02CF" w:rsidRPr="000B2080" w:rsidRDefault="00284E70" w:rsidP="00C25A06">
      <w:pPr>
        <w:spacing w:line="360" w:lineRule="auto"/>
        <w:ind w:left="2880" w:firstLine="720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Goutham</w:t>
      </w:r>
      <w:r w:rsidR="007F02CF" w:rsidRPr="000B2080">
        <w:rPr>
          <w:rFonts w:eastAsia="Verdana"/>
          <w:sz w:val="24"/>
          <w:szCs w:val="24"/>
        </w:rPr>
        <w:t xml:space="preserve"> Nagar Colony,</w:t>
      </w:r>
    </w:p>
    <w:p w:rsidR="00B556D6" w:rsidRPr="000B2080" w:rsidRDefault="00284E70" w:rsidP="00C25A06">
      <w:pPr>
        <w:spacing w:line="360" w:lineRule="auto"/>
        <w:ind w:left="2880" w:firstLine="720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Patancheru, Medak</w:t>
      </w:r>
      <w:r w:rsidR="00EF324C" w:rsidRPr="000B2080">
        <w:rPr>
          <w:rFonts w:eastAsia="Verdana"/>
          <w:sz w:val="24"/>
          <w:szCs w:val="24"/>
        </w:rPr>
        <w:t>-5023</w:t>
      </w:r>
      <w:r w:rsidR="00B556D6" w:rsidRPr="000B2080">
        <w:rPr>
          <w:rFonts w:eastAsia="Verdana"/>
          <w:sz w:val="24"/>
          <w:szCs w:val="24"/>
        </w:rPr>
        <w:t>19</w:t>
      </w:r>
    </w:p>
    <w:p w:rsidR="00B556D6" w:rsidRPr="000B2080" w:rsidRDefault="005B3B9B" w:rsidP="00B556D6">
      <w:pPr>
        <w:spacing w:line="360" w:lineRule="auto"/>
        <w:rPr>
          <w:rFonts w:eastAsia="Verdana"/>
          <w:b/>
          <w:sz w:val="24"/>
          <w:szCs w:val="24"/>
          <w:u w:val="single"/>
        </w:rPr>
      </w:pPr>
      <w:r w:rsidRPr="000B2080">
        <w:rPr>
          <w:rFonts w:eastAsia="Verdana"/>
          <w:b/>
          <w:sz w:val="24"/>
          <w:szCs w:val="24"/>
          <w:u w:val="single"/>
        </w:rPr>
        <w:t>LANGUAGES KNOWN:</w:t>
      </w:r>
    </w:p>
    <w:p w:rsidR="00B556D6" w:rsidRPr="000B2080" w:rsidRDefault="00B556D6" w:rsidP="00B556D6">
      <w:pPr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Telugu</w:t>
      </w:r>
    </w:p>
    <w:p w:rsidR="00B556D6" w:rsidRPr="000B2080" w:rsidRDefault="00B556D6" w:rsidP="00B556D6">
      <w:pPr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Hindi</w:t>
      </w:r>
    </w:p>
    <w:p w:rsidR="00B556D6" w:rsidRPr="000B2080" w:rsidRDefault="00B556D6" w:rsidP="00B556D6">
      <w:pPr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>English</w:t>
      </w:r>
    </w:p>
    <w:p w:rsidR="00B556D6" w:rsidRPr="000B2080" w:rsidRDefault="00B556D6" w:rsidP="00B556D6">
      <w:pPr>
        <w:spacing w:line="360" w:lineRule="auto"/>
        <w:rPr>
          <w:rFonts w:eastAsia="Verdana"/>
          <w:sz w:val="24"/>
          <w:szCs w:val="24"/>
        </w:rPr>
      </w:pPr>
      <w:r w:rsidRPr="000B2080">
        <w:rPr>
          <w:rFonts w:eastAsia="Verdana"/>
          <w:sz w:val="24"/>
          <w:szCs w:val="24"/>
        </w:rPr>
        <w:t xml:space="preserve">Marathi  </w:t>
      </w:r>
    </w:p>
    <w:p w:rsidR="007F02CF" w:rsidRPr="000B2080" w:rsidRDefault="005B3B9B" w:rsidP="00FF5BEB">
      <w:pPr>
        <w:spacing w:line="360" w:lineRule="auto"/>
        <w:rPr>
          <w:b/>
          <w:sz w:val="24"/>
          <w:szCs w:val="24"/>
          <w:u w:val="single"/>
        </w:rPr>
      </w:pPr>
      <w:r w:rsidRPr="000B2080">
        <w:rPr>
          <w:b/>
          <w:sz w:val="24"/>
          <w:szCs w:val="24"/>
          <w:u w:val="single"/>
        </w:rPr>
        <w:t>DECLARATION:</w:t>
      </w:r>
    </w:p>
    <w:p w:rsidR="007F02CF" w:rsidRPr="000B2080" w:rsidRDefault="007F02CF" w:rsidP="00C25A06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360" w:firstLine="360"/>
        <w:jc w:val="both"/>
        <w:rPr>
          <w:sz w:val="24"/>
          <w:szCs w:val="24"/>
        </w:rPr>
      </w:pPr>
      <w:r w:rsidRPr="000B2080">
        <w:rPr>
          <w:rFonts w:eastAsia="Verdana"/>
          <w:sz w:val="24"/>
          <w:szCs w:val="24"/>
        </w:rPr>
        <w:t>I hereby declare that the particulars given above are true and faith to the best of my knowledge and belief</w:t>
      </w:r>
      <w:r w:rsidRPr="000B2080">
        <w:rPr>
          <w:sz w:val="24"/>
          <w:szCs w:val="24"/>
        </w:rPr>
        <w:t xml:space="preserve">.    </w:t>
      </w:r>
    </w:p>
    <w:p w:rsidR="007F02CF" w:rsidRPr="000B2080" w:rsidRDefault="007F02CF" w:rsidP="007F02CF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360" w:firstLine="360"/>
        <w:rPr>
          <w:rFonts w:eastAsia="Verdana"/>
          <w:sz w:val="24"/>
          <w:szCs w:val="24"/>
        </w:rPr>
      </w:pPr>
    </w:p>
    <w:p w:rsidR="007F02CF" w:rsidRPr="000B2080" w:rsidRDefault="007F02CF" w:rsidP="00C25A06">
      <w:pPr>
        <w:jc w:val="both"/>
        <w:rPr>
          <w:bCs/>
          <w:sz w:val="24"/>
          <w:szCs w:val="24"/>
        </w:rPr>
      </w:pPr>
      <w:r w:rsidRPr="000B2080">
        <w:rPr>
          <w:bCs/>
          <w:sz w:val="24"/>
          <w:szCs w:val="24"/>
        </w:rPr>
        <w:t>PLACE: Hyderabad</w:t>
      </w:r>
    </w:p>
    <w:p w:rsidR="007F02CF" w:rsidRPr="000B2080" w:rsidRDefault="007F02CF" w:rsidP="007F02CF">
      <w:pPr>
        <w:ind w:firstLine="720"/>
        <w:jc w:val="both"/>
        <w:rPr>
          <w:bCs/>
          <w:sz w:val="24"/>
          <w:szCs w:val="24"/>
        </w:rPr>
      </w:pPr>
      <w:r w:rsidRPr="000B2080">
        <w:rPr>
          <w:bCs/>
          <w:sz w:val="24"/>
          <w:szCs w:val="24"/>
        </w:rPr>
        <w:tab/>
      </w:r>
      <w:r w:rsidRPr="000B2080">
        <w:rPr>
          <w:bCs/>
          <w:sz w:val="24"/>
          <w:szCs w:val="24"/>
        </w:rPr>
        <w:tab/>
      </w:r>
    </w:p>
    <w:p w:rsidR="007F02CF" w:rsidRPr="000B2080" w:rsidRDefault="007F02CF" w:rsidP="00C25A06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rPr>
          <w:rFonts w:eastAsia="Verdana"/>
          <w:b/>
          <w:bCs/>
          <w:sz w:val="24"/>
          <w:szCs w:val="24"/>
        </w:rPr>
      </w:pPr>
      <w:r w:rsidRPr="000B2080">
        <w:rPr>
          <w:bCs/>
          <w:sz w:val="24"/>
          <w:szCs w:val="24"/>
        </w:rPr>
        <w:t>DATE</w:t>
      </w:r>
      <w:r w:rsidRPr="000B2080">
        <w:rPr>
          <w:bCs/>
        </w:rPr>
        <w:t xml:space="preserve">   :</w:t>
      </w:r>
      <w:r w:rsidRPr="000B2080">
        <w:rPr>
          <w:rFonts w:eastAsia="Verdana"/>
          <w:b/>
          <w:bCs/>
          <w:sz w:val="24"/>
          <w:szCs w:val="24"/>
        </w:rPr>
        <w:tab/>
      </w:r>
      <w:r w:rsidRPr="000B2080">
        <w:rPr>
          <w:rFonts w:eastAsia="Verdana"/>
          <w:b/>
          <w:bCs/>
          <w:sz w:val="24"/>
          <w:szCs w:val="24"/>
        </w:rPr>
        <w:tab/>
      </w:r>
      <w:r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25A06" w:rsidRPr="000B2080">
        <w:rPr>
          <w:rFonts w:eastAsia="Verdana"/>
          <w:b/>
          <w:bCs/>
          <w:sz w:val="24"/>
          <w:szCs w:val="24"/>
        </w:rPr>
        <w:tab/>
      </w:r>
      <w:r w:rsidR="00C040B9" w:rsidRPr="000B2080">
        <w:rPr>
          <w:rFonts w:eastAsia="Verdana"/>
          <w:b/>
          <w:bCs/>
          <w:sz w:val="24"/>
          <w:szCs w:val="24"/>
        </w:rPr>
        <w:t>(K.PRIYA</w:t>
      </w:r>
      <w:r w:rsidRPr="000B2080">
        <w:rPr>
          <w:rFonts w:eastAsia="Verdana"/>
          <w:b/>
          <w:bCs/>
          <w:sz w:val="24"/>
          <w:szCs w:val="24"/>
        </w:rPr>
        <w:t>)</w:t>
      </w:r>
    </w:p>
    <w:p w:rsidR="00DF2EE0" w:rsidRPr="000B2080" w:rsidRDefault="00DF2EE0"/>
    <w:sectPr w:rsidR="00DF2EE0" w:rsidRPr="000B2080" w:rsidSect="00DB68D4">
      <w:pgSz w:w="11906" w:h="16838"/>
      <w:pgMar w:top="864" w:right="1008" w:bottom="576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EFAACCE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BF6D0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C484AC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023B5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53EFFD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AAAFD6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6C4AF8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26E18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BC810B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9D7632E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9E0F2D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760B96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1E6324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E66F9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DF8058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96634B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488978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B612D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5"/>
    <w:multiLevelType w:val="hybridMultilevel"/>
    <w:tmpl w:val="00000005"/>
    <w:lvl w:ilvl="0" w:tplc="4D0EA1C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A8699F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0A01F4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B6E845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03E808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FF4AF6A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EDC00D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0C595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0DCB84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6"/>
    <w:multiLevelType w:val="hybridMultilevel"/>
    <w:tmpl w:val="00000006"/>
    <w:lvl w:ilvl="0" w:tplc="5D34FD2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48A87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98A6A7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B620CD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E2C63D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128595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194C7C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E18AC22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998A81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7"/>
    <w:multiLevelType w:val="hybridMultilevel"/>
    <w:tmpl w:val="00000007"/>
    <w:lvl w:ilvl="0" w:tplc="E2D21DE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35C8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78E189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26B45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C16C51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702BBC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2DE708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5B66B5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9BE4BF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67BD7831"/>
    <w:multiLevelType w:val="hybridMultilevel"/>
    <w:tmpl w:val="A768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B3F34"/>
    <w:multiLevelType w:val="hybridMultilevel"/>
    <w:tmpl w:val="E4067F9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2AFD"/>
    <w:rsid w:val="00023E15"/>
    <w:rsid w:val="00050476"/>
    <w:rsid w:val="0008299B"/>
    <w:rsid w:val="000A5EBC"/>
    <w:rsid w:val="000B2080"/>
    <w:rsid w:val="000F7801"/>
    <w:rsid w:val="00111C5F"/>
    <w:rsid w:val="00117BE1"/>
    <w:rsid w:val="001A10FF"/>
    <w:rsid w:val="001E4CB0"/>
    <w:rsid w:val="00230329"/>
    <w:rsid w:val="002744FB"/>
    <w:rsid w:val="00284E70"/>
    <w:rsid w:val="003A7BD8"/>
    <w:rsid w:val="003D335C"/>
    <w:rsid w:val="004A65FD"/>
    <w:rsid w:val="004C29E9"/>
    <w:rsid w:val="004C3F37"/>
    <w:rsid w:val="004E2574"/>
    <w:rsid w:val="005236C4"/>
    <w:rsid w:val="005364D3"/>
    <w:rsid w:val="00551F69"/>
    <w:rsid w:val="005604A1"/>
    <w:rsid w:val="00572AFD"/>
    <w:rsid w:val="0059514C"/>
    <w:rsid w:val="005A0F4E"/>
    <w:rsid w:val="005B3B9B"/>
    <w:rsid w:val="00607A7B"/>
    <w:rsid w:val="00614414"/>
    <w:rsid w:val="0067253D"/>
    <w:rsid w:val="00682A2E"/>
    <w:rsid w:val="00683ED0"/>
    <w:rsid w:val="006C5FE0"/>
    <w:rsid w:val="006F53FE"/>
    <w:rsid w:val="0070651C"/>
    <w:rsid w:val="00716626"/>
    <w:rsid w:val="00722556"/>
    <w:rsid w:val="007343BE"/>
    <w:rsid w:val="00780A59"/>
    <w:rsid w:val="007D7556"/>
    <w:rsid w:val="007F02CF"/>
    <w:rsid w:val="0085669F"/>
    <w:rsid w:val="008653AC"/>
    <w:rsid w:val="008A4221"/>
    <w:rsid w:val="008D4AC9"/>
    <w:rsid w:val="00973D69"/>
    <w:rsid w:val="009C69A4"/>
    <w:rsid w:val="00A60E6D"/>
    <w:rsid w:val="00A62E72"/>
    <w:rsid w:val="00A726ED"/>
    <w:rsid w:val="00AC4E7C"/>
    <w:rsid w:val="00B556D6"/>
    <w:rsid w:val="00B70920"/>
    <w:rsid w:val="00BA1E79"/>
    <w:rsid w:val="00BD5669"/>
    <w:rsid w:val="00C040B9"/>
    <w:rsid w:val="00C25A06"/>
    <w:rsid w:val="00C53926"/>
    <w:rsid w:val="00C77D70"/>
    <w:rsid w:val="00CF20DD"/>
    <w:rsid w:val="00CF4941"/>
    <w:rsid w:val="00D1025F"/>
    <w:rsid w:val="00D73DCB"/>
    <w:rsid w:val="00DA0104"/>
    <w:rsid w:val="00DE43E7"/>
    <w:rsid w:val="00DF2EE0"/>
    <w:rsid w:val="00E77032"/>
    <w:rsid w:val="00E77793"/>
    <w:rsid w:val="00EA3F63"/>
    <w:rsid w:val="00ED343A"/>
    <w:rsid w:val="00EE2A1E"/>
    <w:rsid w:val="00EE6568"/>
    <w:rsid w:val="00EE795E"/>
    <w:rsid w:val="00EF324C"/>
    <w:rsid w:val="00F34537"/>
    <w:rsid w:val="00F35935"/>
    <w:rsid w:val="00F817B7"/>
    <w:rsid w:val="00FF5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C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7F02CF"/>
    <w:pPr>
      <w:spacing w:after="120" w:line="276" w:lineRule="auto"/>
    </w:pPr>
    <w:rPr>
      <w:rFonts w:ascii="Calibri" w:eastAsia="Calibri" w:hAnsi="Calibri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F02CF"/>
    <w:rPr>
      <w:rFonts w:ascii="Calibri" w:eastAsia="Calibri" w:hAnsi="Calibri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C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7F02CF"/>
    <w:pPr>
      <w:spacing w:after="120" w:line="276" w:lineRule="auto"/>
    </w:pPr>
    <w:rPr>
      <w:rFonts w:ascii="Calibri" w:eastAsia="Calibri" w:hAnsi="Calibri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F02CF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krishna.nirmala</dc:creator>
  <cp:lastModifiedBy>Windows User</cp:lastModifiedBy>
  <cp:revision>7</cp:revision>
  <dcterms:created xsi:type="dcterms:W3CDTF">2019-03-01T17:15:00Z</dcterms:created>
  <dcterms:modified xsi:type="dcterms:W3CDTF">2019-03-06T14:27:00Z</dcterms:modified>
</cp:coreProperties>
</file>